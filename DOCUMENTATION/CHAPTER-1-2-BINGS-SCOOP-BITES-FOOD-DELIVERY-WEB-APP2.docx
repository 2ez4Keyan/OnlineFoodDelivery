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75ED" w14:textId="2EB86EAE" w:rsidR="00E0701F" w:rsidRPr="00281C9A" w:rsidRDefault="00E0701F" w:rsidP="00E0701F">
      <w:pPr>
        <w:rPr>
          <w:rFonts w:ascii="Arial" w:hAnsi="Arial" w:cs="Arial"/>
          <w:sz w:val="24"/>
          <w:szCs w:val="24"/>
        </w:rPr>
      </w:pPr>
      <w:r w:rsidRPr="00952138">
        <w:rPr>
          <w:rFonts w:ascii="Old English Text MT" w:hAnsi="Old English Text MT"/>
          <w:b/>
          <w:noProof/>
          <w:color w:val="70AD47" w:themeColor="accent6"/>
          <w:sz w:val="28"/>
          <w:szCs w:val="28"/>
          <w:lang w:val="en-US"/>
        </w:rPr>
        <w:drawing>
          <wp:anchor distT="0" distB="0" distL="114300" distR="114300" simplePos="0" relativeHeight="251943936" behindDoc="0" locked="0" layoutInCell="1" allowOverlap="1" wp14:anchorId="36892E77" wp14:editId="583C5E6E">
            <wp:simplePos x="0" y="0"/>
            <wp:positionH relativeFrom="page">
              <wp:align>center</wp:align>
            </wp:positionH>
            <wp:positionV relativeFrom="paragraph">
              <wp:posOffset>402431</wp:posOffset>
            </wp:positionV>
            <wp:extent cx="2886075" cy="2698490"/>
            <wp:effectExtent l="0" t="0" r="0" b="698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269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840">
        <w:rPr>
          <w:rFonts w:ascii="Arial" w:hAnsi="Arial" w:cs="Arial"/>
          <w:sz w:val="24"/>
          <w:szCs w:val="24"/>
        </w:rPr>
        <w:tab/>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bookmarkStart w:id="0" w:name="_heading=h.gjdgxs" w:colFirst="0" w:colLast="0"/>
      <w:bookmarkEnd w:id="0"/>
      <w:r w:rsidRPr="00281C9A">
        <w:rPr>
          <w:rFonts w:ascii="Arial" w:hAnsi="Arial" w:cs="Arial"/>
          <w:sz w:val="24"/>
          <w:szCs w:val="24"/>
        </w:rPr>
        <w:br/>
      </w:r>
      <w:r w:rsidRPr="00281C9A">
        <w:rPr>
          <w:rFonts w:ascii="Arial" w:hAnsi="Arial" w:cs="Arial"/>
          <w:sz w:val="24"/>
          <w:szCs w:val="24"/>
        </w:rPr>
        <w:br/>
      </w:r>
      <w:r w:rsidRPr="00281C9A">
        <w:rPr>
          <w:rFonts w:ascii="Arial" w:hAnsi="Arial" w:cs="Arial"/>
          <w:sz w:val="24"/>
          <w:szCs w:val="24"/>
        </w:rPr>
        <w:br/>
      </w:r>
    </w:p>
    <w:tbl>
      <w:tblPr>
        <w:tblW w:w="7097" w:type="dxa"/>
        <w:jc w:val="center"/>
        <w:tblLayout w:type="fixed"/>
        <w:tblLook w:val="0000" w:firstRow="0" w:lastRow="0" w:firstColumn="0" w:lastColumn="0" w:noHBand="0" w:noVBand="0"/>
      </w:tblPr>
      <w:tblGrid>
        <w:gridCol w:w="7097"/>
      </w:tblGrid>
      <w:tr w:rsidR="00E0701F" w:rsidRPr="00281C9A" w14:paraId="3EE901F6" w14:textId="77777777" w:rsidTr="00256C12">
        <w:trPr>
          <w:trHeight w:val="3660"/>
          <w:jc w:val="center"/>
        </w:trPr>
        <w:tc>
          <w:tcPr>
            <w:tcW w:w="7097" w:type="dxa"/>
            <w:tcBorders>
              <w:top w:val="single" w:sz="4" w:space="0" w:color="000000"/>
              <w:bottom w:val="single" w:sz="4" w:space="0" w:color="000000"/>
            </w:tcBorders>
            <w:vAlign w:val="center"/>
          </w:tcPr>
          <w:p w14:paraId="2DFDCD54" w14:textId="77777777" w:rsidR="00E0701F" w:rsidRPr="00281C9A" w:rsidRDefault="00E0701F" w:rsidP="00256C12">
            <w:pPr>
              <w:pBdr>
                <w:top w:val="nil"/>
                <w:left w:val="nil"/>
                <w:bottom w:val="nil"/>
                <w:right w:val="nil"/>
                <w:between w:val="nil"/>
              </w:pBdr>
              <w:spacing w:before="60" w:after="120" w:line="240" w:lineRule="auto"/>
              <w:jc w:val="center"/>
              <w:rPr>
                <w:rFonts w:ascii="Arial" w:hAnsi="Arial" w:cs="Arial"/>
                <w:b/>
                <w:smallCaps/>
                <w:sz w:val="24"/>
                <w:szCs w:val="24"/>
              </w:rPr>
            </w:pPr>
            <w:r>
              <w:rPr>
                <w:rFonts w:ascii="Arial" w:hAnsi="Arial" w:cs="Arial"/>
                <w:b/>
                <w:smallCaps/>
                <w:sz w:val="24"/>
                <w:szCs w:val="24"/>
              </w:rPr>
              <w:t xml:space="preserve">south east Asian institute of technology, </w:t>
            </w:r>
            <w:proofErr w:type="spellStart"/>
            <w:r>
              <w:rPr>
                <w:rFonts w:ascii="Arial" w:hAnsi="Arial" w:cs="Arial"/>
                <w:b/>
                <w:smallCaps/>
                <w:sz w:val="24"/>
                <w:szCs w:val="24"/>
              </w:rPr>
              <w:t>inc</w:t>
            </w:r>
            <w:proofErr w:type="spellEnd"/>
          </w:p>
          <w:p w14:paraId="7CBAED3F" w14:textId="059DF6AA" w:rsidR="00E0701F" w:rsidRPr="00281C9A" w:rsidRDefault="00053E9E" w:rsidP="00256C12">
            <w:pPr>
              <w:pBdr>
                <w:top w:val="nil"/>
                <w:left w:val="nil"/>
                <w:bottom w:val="nil"/>
                <w:right w:val="nil"/>
                <w:between w:val="nil"/>
              </w:pBdr>
              <w:spacing w:before="120" w:after="120" w:line="240" w:lineRule="auto"/>
              <w:jc w:val="center"/>
              <w:rPr>
                <w:rFonts w:ascii="Arial" w:hAnsi="Arial" w:cs="Arial"/>
                <w:b/>
                <w:smallCaps/>
                <w:sz w:val="24"/>
                <w:szCs w:val="24"/>
              </w:rPr>
            </w:pPr>
            <w:r>
              <w:rPr>
                <w:rFonts w:ascii="Arial" w:hAnsi="Arial" w:cs="Arial"/>
                <w:b/>
                <w:smallCaps/>
                <w:sz w:val="24"/>
                <w:szCs w:val="24"/>
              </w:rPr>
              <w:t>System Analysis &amp; Design</w:t>
            </w:r>
          </w:p>
          <w:p w14:paraId="2A2C9302" w14:textId="77777777" w:rsidR="00E0701F" w:rsidRPr="00281C9A" w:rsidRDefault="00E0701F" w:rsidP="00256C12">
            <w:pPr>
              <w:pBdr>
                <w:top w:val="nil"/>
                <w:left w:val="nil"/>
                <w:bottom w:val="nil"/>
                <w:right w:val="nil"/>
                <w:between w:val="nil"/>
              </w:pBdr>
              <w:spacing w:before="120" w:after="120" w:line="240" w:lineRule="auto"/>
              <w:jc w:val="center"/>
              <w:rPr>
                <w:rFonts w:ascii="Arial" w:hAnsi="Arial" w:cs="Arial"/>
                <w:b/>
                <w:smallCaps/>
                <w:sz w:val="24"/>
                <w:szCs w:val="24"/>
              </w:rPr>
            </w:pPr>
            <w:r w:rsidRPr="00281C9A">
              <w:rPr>
                <w:rFonts w:ascii="Arial" w:hAnsi="Arial" w:cs="Arial"/>
                <w:b/>
                <w:smallCaps/>
                <w:sz w:val="24"/>
                <w:szCs w:val="24"/>
              </w:rPr>
              <w:t>of</w:t>
            </w:r>
          </w:p>
          <w:p w14:paraId="0B1076CA" w14:textId="77777777" w:rsidR="00E0701F" w:rsidRPr="00281C9A" w:rsidRDefault="00E0701F" w:rsidP="00256C12">
            <w:pPr>
              <w:pBdr>
                <w:top w:val="nil"/>
                <w:left w:val="nil"/>
                <w:bottom w:val="nil"/>
                <w:right w:val="nil"/>
                <w:between w:val="nil"/>
              </w:pBdr>
              <w:spacing w:before="60" w:after="0" w:line="240" w:lineRule="auto"/>
              <w:rPr>
                <w:rFonts w:ascii="Arial" w:hAnsi="Arial" w:cs="Arial"/>
                <w:b/>
                <w:smallCaps/>
                <w:sz w:val="24"/>
                <w:szCs w:val="24"/>
              </w:rPr>
            </w:pPr>
          </w:p>
          <w:p w14:paraId="11A9ECAA" w14:textId="44282A98" w:rsidR="00E0701F" w:rsidRPr="00E0701F" w:rsidRDefault="008C6DFE" w:rsidP="00256C12">
            <w:pPr>
              <w:pBdr>
                <w:top w:val="nil"/>
                <w:left w:val="nil"/>
                <w:bottom w:val="nil"/>
                <w:right w:val="nil"/>
                <w:between w:val="nil"/>
              </w:pBdr>
              <w:spacing w:before="60" w:after="0" w:line="240" w:lineRule="auto"/>
              <w:jc w:val="center"/>
              <w:rPr>
                <w:rFonts w:ascii="Arial" w:hAnsi="Arial" w:cs="Arial"/>
                <w:b/>
                <w:smallCaps/>
                <w:sz w:val="24"/>
                <w:szCs w:val="24"/>
              </w:rPr>
            </w:pPr>
            <w:r>
              <w:rPr>
                <w:rFonts w:ascii="Arial" w:hAnsi="Arial" w:cs="Arial"/>
                <w:b/>
                <w:sz w:val="24"/>
                <w:szCs w:val="24"/>
              </w:rPr>
              <w:t>Bing’s Scoops &amp; Bites: Online Food Delivery Web App</w:t>
            </w:r>
          </w:p>
        </w:tc>
      </w:tr>
    </w:tbl>
    <w:p w14:paraId="0BFD09CB" w14:textId="77777777" w:rsidR="00E0701F" w:rsidRPr="00281C9A" w:rsidRDefault="00E0701F" w:rsidP="00E0701F">
      <w:pPr>
        <w:pBdr>
          <w:top w:val="nil"/>
          <w:left w:val="nil"/>
          <w:bottom w:val="nil"/>
          <w:right w:val="nil"/>
          <w:between w:val="nil"/>
        </w:pBdr>
        <w:spacing w:after="120" w:line="240" w:lineRule="auto"/>
        <w:jc w:val="center"/>
        <w:rPr>
          <w:rFonts w:ascii="Arial" w:hAnsi="Arial" w:cs="Arial"/>
          <w:sz w:val="24"/>
          <w:szCs w:val="24"/>
        </w:rPr>
      </w:pPr>
    </w:p>
    <w:p w14:paraId="7EE4AE70"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2AC9EA86"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150D05A9"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7F10D20C"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7D79D5F5"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3EC1A061"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1C74181B"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7607582E" w14:textId="253279B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r>
        <w:rPr>
          <w:rFonts w:ascii="Arial" w:hAnsi="Arial" w:cs="Arial"/>
          <w:b/>
          <w:bCs/>
          <w:sz w:val="24"/>
          <w:szCs w:val="24"/>
        </w:rPr>
        <w:t>ACKNOWLEDGMENTS</w:t>
      </w:r>
    </w:p>
    <w:p w14:paraId="12CED905" w14:textId="77777777" w:rsidR="00D54486" w:rsidRDefault="00D54486" w:rsidP="00D54486">
      <w:pPr>
        <w:pBdr>
          <w:top w:val="nil"/>
          <w:left w:val="nil"/>
          <w:bottom w:val="nil"/>
          <w:right w:val="nil"/>
          <w:between w:val="nil"/>
        </w:pBdr>
        <w:spacing w:after="120" w:line="240" w:lineRule="auto"/>
        <w:jc w:val="center"/>
        <w:rPr>
          <w:rFonts w:ascii="Arial" w:hAnsi="Arial" w:cs="Arial"/>
          <w:b/>
          <w:bCs/>
          <w:sz w:val="24"/>
          <w:szCs w:val="24"/>
        </w:rPr>
      </w:pPr>
    </w:p>
    <w:p w14:paraId="2468557B" w14:textId="77777777" w:rsidR="00D54486" w:rsidRDefault="00D54486" w:rsidP="00D54486">
      <w:pPr>
        <w:pBdr>
          <w:top w:val="nil"/>
          <w:left w:val="nil"/>
          <w:bottom w:val="nil"/>
          <w:right w:val="nil"/>
          <w:between w:val="nil"/>
        </w:pBdr>
        <w:spacing w:after="120" w:line="480" w:lineRule="auto"/>
        <w:ind w:firstLine="720"/>
        <w:jc w:val="both"/>
        <w:rPr>
          <w:rFonts w:ascii="Arial" w:hAnsi="Arial" w:cs="Arial"/>
          <w:sz w:val="24"/>
          <w:szCs w:val="24"/>
        </w:rPr>
      </w:pPr>
      <w:r w:rsidRPr="00C42DE1">
        <w:rPr>
          <w:rFonts w:ascii="Arial" w:hAnsi="Arial" w:cs="Arial"/>
          <w:sz w:val="24"/>
          <w:szCs w:val="24"/>
        </w:rPr>
        <w:t xml:space="preserve">We would like to express our gratitude to our adviser, </w:t>
      </w:r>
      <w:r w:rsidRPr="00D54486">
        <w:rPr>
          <w:rFonts w:ascii="Arial" w:hAnsi="Arial" w:cs="Arial"/>
          <w:b/>
          <w:bCs/>
          <w:sz w:val="24"/>
          <w:szCs w:val="24"/>
        </w:rPr>
        <w:t xml:space="preserve">Queenie Mae </w:t>
      </w:r>
      <w:proofErr w:type="spellStart"/>
      <w:r w:rsidRPr="00D54486">
        <w:rPr>
          <w:rFonts w:ascii="Arial" w:hAnsi="Arial" w:cs="Arial"/>
          <w:b/>
          <w:bCs/>
          <w:sz w:val="24"/>
          <w:szCs w:val="24"/>
        </w:rPr>
        <w:t>Agramon</w:t>
      </w:r>
      <w:proofErr w:type="spellEnd"/>
      <w:r w:rsidRPr="00C42DE1">
        <w:rPr>
          <w:rFonts w:ascii="Arial" w:hAnsi="Arial" w:cs="Arial"/>
          <w:sz w:val="24"/>
          <w:szCs w:val="24"/>
        </w:rPr>
        <w:t>, for providing us with valuable guidance and support throughout this capstone project. Thank you for your dedication and commitment to helping us succeed.</w:t>
      </w:r>
    </w:p>
    <w:p w14:paraId="51A42028" w14:textId="77777777" w:rsidR="00D54486" w:rsidRDefault="00D54486" w:rsidP="00D54486">
      <w:pPr>
        <w:pBdr>
          <w:top w:val="nil"/>
          <w:left w:val="nil"/>
          <w:bottom w:val="nil"/>
          <w:right w:val="nil"/>
          <w:between w:val="nil"/>
        </w:pBdr>
        <w:spacing w:after="120" w:line="480" w:lineRule="auto"/>
        <w:ind w:firstLine="720"/>
        <w:jc w:val="both"/>
        <w:rPr>
          <w:rFonts w:ascii="Arial" w:hAnsi="Arial" w:cs="Arial"/>
          <w:sz w:val="24"/>
          <w:szCs w:val="24"/>
        </w:rPr>
      </w:pPr>
      <w:r w:rsidRPr="00C42DE1">
        <w:rPr>
          <w:rFonts w:ascii="Arial" w:hAnsi="Arial" w:cs="Arial"/>
          <w:sz w:val="24"/>
          <w:szCs w:val="24"/>
        </w:rPr>
        <w:t xml:space="preserve">We also extend our thanks to the </w:t>
      </w:r>
      <w:r w:rsidRPr="00D54486">
        <w:rPr>
          <w:rFonts w:ascii="Arial" w:hAnsi="Arial" w:cs="Arial"/>
          <w:b/>
          <w:bCs/>
          <w:sz w:val="24"/>
          <w:szCs w:val="24"/>
        </w:rPr>
        <w:t xml:space="preserve">South East Asian Institute </w:t>
      </w:r>
      <w:proofErr w:type="gramStart"/>
      <w:r w:rsidRPr="00D54486">
        <w:rPr>
          <w:rFonts w:ascii="Arial" w:hAnsi="Arial" w:cs="Arial"/>
          <w:b/>
          <w:bCs/>
          <w:sz w:val="24"/>
          <w:szCs w:val="24"/>
        </w:rPr>
        <w:t>Of</w:t>
      </w:r>
      <w:proofErr w:type="gramEnd"/>
      <w:r w:rsidRPr="00D54486">
        <w:rPr>
          <w:rFonts w:ascii="Arial" w:hAnsi="Arial" w:cs="Arial"/>
          <w:b/>
          <w:bCs/>
          <w:sz w:val="24"/>
          <w:szCs w:val="24"/>
        </w:rPr>
        <w:t xml:space="preserve"> Technology</w:t>
      </w:r>
      <w:r w:rsidRPr="00C42DE1">
        <w:rPr>
          <w:rFonts w:ascii="Arial" w:hAnsi="Arial" w:cs="Arial"/>
          <w:sz w:val="24"/>
          <w:szCs w:val="24"/>
        </w:rPr>
        <w:t xml:space="preserve"> for providing us with the resources and facilities we needed to complete this project. The </w:t>
      </w:r>
      <w:r w:rsidRPr="00D54486">
        <w:rPr>
          <w:rFonts w:ascii="Arial" w:hAnsi="Arial" w:cs="Arial"/>
          <w:b/>
          <w:bCs/>
          <w:sz w:val="24"/>
          <w:szCs w:val="24"/>
        </w:rPr>
        <w:t>Department of CICT faculty</w:t>
      </w:r>
      <w:r w:rsidRPr="00C42DE1">
        <w:rPr>
          <w:rFonts w:ascii="Arial" w:hAnsi="Arial" w:cs="Arial"/>
          <w:sz w:val="24"/>
          <w:szCs w:val="24"/>
        </w:rPr>
        <w:t xml:space="preserve"> and </w:t>
      </w:r>
      <w:r w:rsidRPr="00D54486">
        <w:rPr>
          <w:rFonts w:ascii="Arial" w:hAnsi="Arial" w:cs="Arial"/>
          <w:b/>
          <w:bCs/>
          <w:sz w:val="24"/>
          <w:szCs w:val="24"/>
        </w:rPr>
        <w:t>staff</w:t>
      </w:r>
      <w:r w:rsidRPr="00C42DE1">
        <w:rPr>
          <w:rFonts w:ascii="Arial" w:hAnsi="Arial" w:cs="Arial"/>
          <w:sz w:val="24"/>
          <w:szCs w:val="24"/>
        </w:rPr>
        <w:t xml:space="preserve"> were instrumental in our success, offering us valuable advice and assistance throughout.</w:t>
      </w:r>
    </w:p>
    <w:p w14:paraId="7C15DC71" w14:textId="4903C005" w:rsidR="00257A25" w:rsidRDefault="00257A25" w:rsidP="00257A25">
      <w:pPr>
        <w:pBdr>
          <w:top w:val="nil"/>
          <w:left w:val="nil"/>
          <w:bottom w:val="nil"/>
          <w:right w:val="nil"/>
          <w:between w:val="nil"/>
        </w:pBdr>
        <w:spacing w:after="120" w:line="480" w:lineRule="auto"/>
        <w:rPr>
          <w:rFonts w:ascii="Arial" w:hAnsi="Arial" w:cs="Arial"/>
          <w:sz w:val="24"/>
          <w:szCs w:val="24"/>
        </w:rPr>
      </w:pPr>
      <w:r>
        <w:rPr>
          <w:rFonts w:ascii="Arial" w:hAnsi="Arial" w:cs="Arial"/>
          <w:sz w:val="24"/>
          <w:szCs w:val="24"/>
        </w:rPr>
        <w:tab/>
        <w:t xml:space="preserve">To the </w:t>
      </w:r>
      <w:r w:rsidRPr="00257A25">
        <w:rPr>
          <w:rFonts w:ascii="Arial" w:hAnsi="Arial" w:cs="Arial"/>
          <w:b/>
          <w:bCs/>
          <w:sz w:val="24"/>
          <w:szCs w:val="24"/>
        </w:rPr>
        <w:t>Bings Scoops &amp; Bites</w:t>
      </w:r>
      <w:r>
        <w:rPr>
          <w:rFonts w:ascii="Arial" w:hAnsi="Arial" w:cs="Arial"/>
          <w:sz w:val="24"/>
          <w:szCs w:val="24"/>
        </w:rPr>
        <w:t xml:space="preserve"> thank you for allowing us to conduct our research study</w:t>
      </w:r>
    </w:p>
    <w:p w14:paraId="387CB1DB" w14:textId="77777777" w:rsidR="00257A25" w:rsidRDefault="00257A25" w:rsidP="00257A25">
      <w:pPr>
        <w:pBdr>
          <w:top w:val="nil"/>
          <w:left w:val="nil"/>
          <w:bottom w:val="nil"/>
          <w:right w:val="nil"/>
          <w:between w:val="nil"/>
        </w:pBdr>
        <w:spacing w:after="120" w:line="480" w:lineRule="auto"/>
        <w:rPr>
          <w:rFonts w:ascii="Arial" w:hAnsi="Arial" w:cs="Arial"/>
          <w:sz w:val="24"/>
          <w:szCs w:val="24"/>
        </w:rPr>
      </w:pPr>
    </w:p>
    <w:p w14:paraId="3875A091" w14:textId="77777777" w:rsidR="00257A25" w:rsidRDefault="00257A25" w:rsidP="00257A25">
      <w:pPr>
        <w:pBdr>
          <w:top w:val="nil"/>
          <w:left w:val="nil"/>
          <w:bottom w:val="nil"/>
          <w:right w:val="nil"/>
          <w:between w:val="nil"/>
        </w:pBdr>
        <w:spacing w:after="120" w:line="480" w:lineRule="auto"/>
        <w:rPr>
          <w:rFonts w:ascii="Arial" w:hAnsi="Arial" w:cs="Arial"/>
          <w:sz w:val="24"/>
          <w:szCs w:val="24"/>
        </w:rPr>
      </w:pPr>
    </w:p>
    <w:p w14:paraId="21293FE6" w14:textId="77777777" w:rsidR="00257A25" w:rsidRDefault="00257A25" w:rsidP="00257A25">
      <w:pPr>
        <w:pBdr>
          <w:top w:val="nil"/>
          <w:left w:val="nil"/>
          <w:bottom w:val="nil"/>
          <w:right w:val="nil"/>
          <w:between w:val="nil"/>
        </w:pBdr>
        <w:spacing w:after="120" w:line="480" w:lineRule="auto"/>
        <w:rPr>
          <w:rFonts w:ascii="Arial" w:hAnsi="Arial" w:cs="Arial"/>
          <w:b/>
          <w:bCs/>
          <w:sz w:val="24"/>
          <w:szCs w:val="24"/>
        </w:rPr>
      </w:pPr>
    </w:p>
    <w:p w14:paraId="65FA22C1"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63CA41A5"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370B5337"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14E0AAA9"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38255E04"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3B090C95" w14:textId="77777777"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p>
    <w:p w14:paraId="22BE3EAA" w14:textId="77777777" w:rsidR="00257A25" w:rsidRDefault="00257A25" w:rsidP="00D54486">
      <w:pPr>
        <w:pBdr>
          <w:top w:val="nil"/>
          <w:left w:val="nil"/>
          <w:bottom w:val="nil"/>
          <w:right w:val="nil"/>
          <w:between w:val="nil"/>
        </w:pBdr>
        <w:spacing w:after="120" w:line="480" w:lineRule="auto"/>
        <w:jc w:val="center"/>
        <w:rPr>
          <w:rFonts w:ascii="Arial" w:hAnsi="Arial" w:cs="Arial"/>
          <w:b/>
          <w:bCs/>
          <w:sz w:val="24"/>
          <w:szCs w:val="24"/>
        </w:rPr>
      </w:pPr>
    </w:p>
    <w:p w14:paraId="48142306" w14:textId="7A9AE132" w:rsidR="00D54486" w:rsidRDefault="00D54486" w:rsidP="00D54486">
      <w:pPr>
        <w:pBdr>
          <w:top w:val="nil"/>
          <w:left w:val="nil"/>
          <w:bottom w:val="nil"/>
          <w:right w:val="nil"/>
          <w:between w:val="nil"/>
        </w:pBdr>
        <w:spacing w:after="120" w:line="480" w:lineRule="auto"/>
        <w:jc w:val="center"/>
        <w:rPr>
          <w:rFonts w:ascii="Arial" w:hAnsi="Arial" w:cs="Arial"/>
          <w:b/>
          <w:bCs/>
          <w:sz w:val="24"/>
          <w:szCs w:val="24"/>
        </w:rPr>
      </w:pPr>
      <w:r>
        <w:rPr>
          <w:rFonts w:ascii="Arial" w:hAnsi="Arial" w:cs="Arial"/>
          <w:b/>
          <w:bCs/>
          <w:sz w:val="24"/>
          <w:szCs w:val="24"/>
        </w:rPr>
        <w:t>DEDICATIONS</w:t>
      </w:r>
    </w:p>
    <w:p w14:paraId="59EE6D8E" w14:textId="5F3475DF" w:rsidR="0003156D" w:rsidRDefault="00257A25" w:rsidP="00257A25">
      <w:pPr>
        <w:keepNext/>
        <w:pBdr>
          <w:top w:val="nil"/>
          <w:left w:val="nil"/>
          <w:bottom w:val="nil"/>
          <w:right w:val="nil"/>
          <w:between w:val="nil"/>
        </w:pBdr>
        <w:spacing w:after="120" w:line="480" w:lineRule="auto"/>
        <w:jc w:val="both"/>
        <w:rPr>
          <w:rFonts w:ascii="Arial" w:hAnsi="Arial" w:cs="Arial"/>
          <w:b/>
          <w:smallCaps/>
          <w:sz w:val="24"/>
          <w:szCs w:val="24"/>
        </w:rPr>
      </w:pPr>
      <w:r>
        <w:rPr>
          <w:rFonts w:ascii="Arial" w:hAnsi="Arial" w:cs="Arial"/>
          <w:sz w:val="24"/>
          <w:szCs w:val="24"/>
        </w:rPr>
        <w:tab/>
        <w:t xml:space="preserve">The researchers would like to dedicate this study to the Almighty God for giving strength to overcome pressure while doing their project, to our beloved families Mr. and Mrs. Delgado, </w:t>
      </w:r>
      <w:proofErr w:type="spellStart"/>
      <w:r>
        <w:rPr>
          <w:rFonts w:ascii="Arial" w:hAnsi="Arial" w:cs="Arial"/>
          <w:sz w:val="24"/>
          <w:szCs w:val="24"/>
        </w:rPr>
        <w:t>Mr</w:t>
      </w:r>
      <w:proofErr w:type="spellEnd"/>
      <w:r>
        <w:rPr>
          <w:rFonts w:ascii="Arial" w:hAnsi="Arial" w:cs="Arial"/>
          <w:sz w:val="24"/>
          <w:szCs w:val="24"/>
        </w:rPr>
        <w:t xml:space="preserve"> and Mrs. </w:t>
      </w:r>
      <w:proofErr w:type="spellStart"/>
      <w:proofErr w:type="gramStart"/>
      <w:r>
        <w:rPr>
          <w:rFonts w:ascii="Arial" w:hAnsi="Arial" w:cs="Arial"/>
          <w:sz w:val="24"/>
          <w:szCs w:val="24"/>
        </w:rPr>
        <w:t>Futolan</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Mr</w:t>
      </w:r>
      <w:proofErr w:type="spellEnd"/>
      <w:r>
        <w:rPr>
          <w:rFonts w:ascii="Arial" w:hAnsi="Arial" w:cs="Arial"/>
          <w:sz w:val="24"/>
          <w:szCs w:val="24"/>
        </w:rPr>
        <w:t xml:space="preserve"> and Mrs. Marot, and friends, for without them they wouldn’t be in this endeavor; and to their Alma Mater the South East Asian Institute Of Technology, Inc.</w:t>
      </w:r>
    </w:p>
    <w:p w14:paraId="7E632A44" w14:textId="77777777" w:rsidR="0003156D" w:rsidRDefault="0003156D" w:rsidP="00E0701F">
      <w:pPr>
        <w:keepNext/>
        <w:pBdr>
          <w:top w:val="nil"/>
          <w:left w:val="nil"/>
          <w:bottom w:val="nil"/>
          <w:right w:val="nil"/>
          <w:between w:val="nil"/>
        </w:pBdr>
        <w:spacing w:after="120" w:line="240" w:lineRule="auto"/>
        <w:jc w:val="center"/>
        <w:rPr>
          <w:rFonts w:ascii="Arial" w:hAnsi="Arial" w:cs="Arial"/>
          <w:b/>
          <w:smallCaps/>
          <w:sz w:val="24"/>
          <w:szCs w:val="24"/>
        </w:rPr>
      </w:pPr>
    </w:p>
    <w:p w14:paraId="53C40CAF" w14:textId="77777777" w:rsidR="00334825" w:rsidRPr="00281C9A" w:rsidRDefault="00334825" w:rsidP="00E0701F">
      <w:pPr>
        <w:keepNext/>
        <w:pBdr>
          <w:top w:val="nil"/>
          <w:left w:val="nil"/>
          <w:bottom w:val="nil"/>
          <w:right w:val="nil"/>
          <w:between w:val="nil"/>
        </w:pBdr>
        <w:spacing w:after="120" w:line="240" w:lineRule="auto"/>
        <w:jc w:val="center"/>
        <w:rPr>
          <w:rFonts w:ascii="Arial" w:hAnsi="Arial" w:cs="Arial"/>
          <w:b/>
          <w:smallCaps/>
          <w:sz w:val="24"/>
          <w:szCs w:val="24"/>
        </w:rPr>
      </w:pPr>
    </w:p>
    <w:p w14:paraId="2CAED47B" w14:textId="77777777" w:rsidR="00D54486" w:rsidRDefault="00D54486">
      <w:pPr>
        <w:spacing w:after="0" w:line="240" w:lineRule="auto"/>
        <w:jc w:val="center"/>
        <w:rPr>
          <w:rFonts w:ascii="Arial" w:hAnsi="Arial" w:cs="Arial"/>
          <w:b/>
          <w:smallCaps/>
          <w:sz w:val="24"/>
          <w:szCs w:val="24"/>
        </w:rPr>
      </w:pPr>
    </w:p>
    <w:p w14:paraId="6CB770B4" w14:textId="77777777" w:rsidR="00D54486" w:rsidRDefault="00D54486">
      <w:pPr>
        <w:spacing w:after="0" w:line="240" w:lineRule="auto"/>
        <w:jc w:val="center"/>
        <w:rPr>
          <w:rFonts w:ascii="Arial" w:hAnsi="Arial" w:cs="Arial"/>
          <w:b/>
          <w:smallCaps/>
          <w:sz w:val="24"/>
          <w:szCs w:val="24"/>
        </w:rPr>
      </w:pPr>
    </w:p>
    <w:p w14:paraId="40D4A3DC" w14:textId="77777777" w:rsidR="00D54486" w:rsidRDefault="00D54486">
      <w:pPr>
        <w:spacing w:after="0" w:line="240" w:lineRule="auto"/>
        <w:jc w:val="center"/>
        <w:rPr>
          <w:rFonts w:ascii="Arial" w:hAnsi="Arial" w:cs="Arial"/>
          <w:b/>
          <w:smallCaps/>
          <w:sz w:val="24"/>
          <w:szCs w:val="24"/>
        </w:rPr>
      </w:pPr>
    </w:p>
    <w:p w14:paraId="5DEE62ED" w14:textId="77777777" w:rsidR="00257A25" w:rsidRDefault="00257A25">
      <w:pPr>
        <w:spacing w:after="0" w:line="240" w:lineRule="auto"/>
        <w:jc w:val="center"/>
        <w:rPr>
          <w:rFonts w:ascii="Arial" w:hAnsi="Arial" w:cs="Arial"/>
          <w:b/>
          <w:bCs/>
          <w:sz w:val="24"/>
          <w:szCs w:val="24"/>
        </w:rPr>
      </w:pPr>
    </w:p>
    <w:p w14:paraId="090C61B9" w14:textId="77777777" w:rsidR="00257A25" w:rsidRDefault="00257A25">
      <w:pPr>
        <w:spacing w:after="0" w:line="240" w:lineRule="auto"/>
        <w:jc w:val="center"/>
        <w:rPr>
          <w:rFonts w:ascii="Arial" w:hAnsi="Arial" w:cs="Arial"/>
          <w:b/>
          <w:bCs/>
          <w:sz w:val="24"/>
          <w:szCs w:val="24"/>
        </w:rPr>
      </w:pPr>
    </w:p>
    <w:p w14:paraId="141148D2" w14:textId="77777777" w:rsidR="00257A25" w:rsidRDefault="00257A25">
      <w:pPr>
        <w:spacing w:after="0" w:line="240" w:lineRule="auto"/>
        <w:jc w:val="center"/>
        <w:rPr>
          <w:rFonts w:ascii="Arial" w:hAnsi="Arial" w:cs="Arial"/>
          <w:b/>
          <w:bCs/>
          <w:sz w:val="24"/>
          <w:szCs w:val="24"/>
        </w:rPr>
      </w:pPr>
    </w:p>
    <w:p w14:paraId="469BBD7E" w14:textId="77777777" w:rsidR="00257A25" w:rsidRDefault="00257A25">
      <w:pPr>
        <w:spacing w:after="0" w:line="240" w:lineRule="auto"/>
        <w:jc w:val="center"/>
        <w:rPr>
          <w:rFonts w:ascii="Arial" w:hAnsi="Arial" w:cs="Arial"/>
          <w:b/>
          <w:bCs/>
          <w:sz w:val="24"/>
          <w:szCs w:val="24"/>
        </w:rPr>
      </w:pPr>
    </w:p>
    <w:p w14:paraId="19B0A789" w14:textId="77777777" w:rsidR="00257A25" w:rsidRDefault="00257A25">
      <w:pPr>
        <w:spacing w:after="0" w:line="240" w:lineRule="auto"/>
        <w:jc w:val="center"/>
        <w:rPr>
          <w:rFonts w:ascii="Arial" w:hAnsi="Arial" w:cs="Arial"/>
          <w:b/>
          <w:bCs/>
          <w:sz w:val="24"/>
          <w:szCs w:val="24"/>
        </w:rPr>
      </w:pPr>
    </w:p>
    <w:p w14:paraId="18E262C8" w14:textId="77777777" w:rsidR="00257A25" w:rsidRDefault="00257A25">
      <w:pPr>
        <w:spacing w:after="0" w:line="240" w:lineRule="auto"/>
        <w:jc w:val="center"/>
        <w:rPr>
          <w:rFonts w:ascii="Arial" w:hAnsi="Arial" w:cs="Arial"/>
          <w:b/>
          <w:bCs/>
          <w:sz w:val="24"/>
          <w:szCs w:val="24"/>
        </w:rPr>
      </w:pPr>
    </w:p>
    <w:p w14:paraId="18F9DA9D" w14:textId="77777777" w:rsidR="00257A25" w:rsidRDefault="00257A25">
      <w:pPr>
        <w:spacing w:after="0" w:line="240" w:lineRule="auto"/>
        <w:jc w:val="center"/>
        <w:rPr>
          <w:rFonts w:ascii="Arial" w:hAnsi="Arial" w:cs="Arial"/>
          <w:b/>
          <w:bCs/>
          <w:sz w:val="24"/>
          <w:szCs w:val="24"/>
        </w:rPr>
      </w:pPr>
    </w:p>
    <w:p w14:paraId="10CCE636" w14:textId="77777777" w:rsidR="00257A25" w:rsidRDefault="00257A25">
      <w:pPr>
        <w:spacing w:after="0" w:line="240" w:lineRule="auto"/>
        <w:jc w:val="center"/>
        <w:rPr>
          <w:rFonts w:ascii="Arial" w:hAnsi="Arial" w:cs="Arial"/>
          <w:b/>
          <w:bCs/>
          <w:sz w:val="24"/>
          <w:szCs w:val="24"/>
        </w:rPr>
      </w:pPr>
    </w:p>
    <w:p w14:paraId="1B20A05B" w14:textId="77777777" w:rsidR="00257A25" w:rsidRDefault="00257A25">
      <w:pPr>
        <w:spacing w:after="0" w:line="240" w:lineRule="auto"/>
        <w:jc w:val="center"/>
        <w:rPr>
          <w:rFonts w:ascii="Arial" w:hAnsi="Arial" w:cs="Arial"/>
          <w:b/>
          <w:bCs/>
          <w:sz w:val="24"/>
          <w:szCs w:val="24"/>
        </w:rPr>
      </w:pPr>
    </w:p>
    <w:p w14:paraId="2064E9BC" w14:textId="77777777" w:rsidR="00257A25" w:rsidRDefault="00257A25">
      <w:pPr>
        <w:spacing w:after="0" w:line="240" w:lineRule="auto"/>
        <w:jc w:val="center"/>
        <w:rPr>
          <w:rFonts w:ascii="Arial" w:hAnsi="Arial" w:cs="Arial"/>
          <w:b/>
          <w:bCs/>
          <w:sz w:val="24"/>
          <w:szCs w:val="24"/>
        </w:rPr>
      </w:pPr>
    </w:p>
    <w:p w14:paraId="53D2C9C5" w14:textId="77777777" w:rsidR="00257A25" w:rsidRDefault="00257A25">
      <w:pPr>
        <w:spacing w:after="0" w:line="240" w:lineRule="auto"/>
        <w:jc w:val="center"/>
        <w:rPr>
          <w:rFonts w:ascii="Arial" w:hAnsi="Arial" w:cs="Arial"/>
          <w:b/>
          <w:bCs/>
          <w:sz w:val="24"/>
          <w:szCs w:val="24"/>
        </w:rPr>
      </w:pPr>
    </w:p>
    <w:p w14:paraId="28F001EC" w14:textId="77777777" w:rsidR="00257A25" w:rsidRDefault="00257A25">
      <w:pPr>
        <w:spacing w:after="0" w:line="240" w:lineRule="auto"/>
        <w:jc w:val="center"/>
        <w:rPr>
          <w:rFonts w:ascii="Arial" w:hAnsi="Arial" w:cs="Arial"/>
          <w:b/>
          <w:bCs/>
          <w:sz w:val="24"/>
          <w:szCs w:val="24"/>
        </w:rPr>
      </w:pPr>
    </w:p>
    <w:p w14:paraId="344FC77E" w14:textId="77777777" w:rsidR="00257A25" w:rsidRDefault="00257A25">
      <w:pPr>
        <w:spacing w:after="0" w:line="240" w:lineRule="auto"/>
        <w:jc w:val="center"/>
        <w:rPr>
          <w:rFonts w:ascii="Arial" w:hAnsi="Arial" w:cs="Arial"/>
          <w:b/>
          <w:bCs/>
          <w:sz w:val="24"/>
          <w:szCs w:val="24"/>
        </w:rPr>
      </w:pPr>
    </w:p>
    <w:p w14:paraId="1E4337F7" w14:textId="77777777" w:rsidR="00257A25" w:rsidRDefault="00257A25">
      <w:pPr>
        <w:spacing w:after="0" w:line="240" w:lineRule="auto"/>
        <w:jc w:val="center"/>
        <w:rPr>
          <w:rFonts w:ascii="Arial" w:hAnsi="Arial" w:cs="Arial"/>
          <w:b/>
          <w:bCs/>
          <w:sz w:val="24"/>
          <w:szCs w:val="24"/>
        </w:rPr>
      </w:pPr>
    </w:p>
    <w:p w14:paraId="4CF3BBC8" w14:textId="77777777" w:rsidR="00257A25" w:rsidRDefault="00257A25">
      <w:pPr>
        <w:spacing w:after="0" w:line="240" w:lineRule="auto"/>
        <w:jc w:val="center"/>
        <w:rPr>
          <w:rFonts w:ascii="Arial" w:hAnsi="Arial" w:cs="Arial"/>
          <w:b/>
          <w:bCs/>
          <w:sz w:val="24"/>
          <w:szCs w:val="24"/>
        </w:rPr>
      </w:pPr>
    </w:p>
    <w:p w14:paraId="373E2BB0" w14:textId="77777777" w:rsidR="00257A25" w:rsidRDefault="00257A25">
      <w:pPr>
        <w:spacing w:after="0" w:line="240" w:lineRule="auto"/>
        <w:jc w:val="center"/>
        <w:rPr>
          <w:rFonts w:ascii="Arial" w:hAnsi="Arial" w:cs="Arial"/>
          <w:b/>
          <w:bCs/>
          <w:sz w:val="24"/>
          <w:szCs w:val="24"/>
        </w:rPr>
      </w:pPr>
    </w:p>
    <w:p w14:paraId="23FF2C85" w14:textId="77777777" w:rsidR="00257A25" w:rsidRDefault="00257A25">
      <w:pPr>
        <w:spacing w:after="0" w:line="240" w:lineRule="auto"/>
        <w:jc w:val="center"/>
        <w:rPr>
          <w:rFonts w:ascii="Arial" w:hAnsi="Arial" w:cs="Arial"/>
          <w:b/>
          <w:bCs/>
          <w:sz w:val="24"/>
          <w:szCs w:val="24"/>
        </w:rPr>
      </w:pPr>
    </w:p>
    <w:p w14:paraId="4CFFD588" w14:textId="77777777" w:rsidR="00257A25" w:rsidRDefault="00257A25">
      <w:pPr>
        <w:spacing w:after="0" w:line="240" w:lineRule="auto"/>
        <w:jc w:val="center"/>
        <w:rPr>
          <w:rFonts w:ascii="Arial" w:hAnsi="Arial" w:cs="Arial"/>
          <w:b/>
          <w:bCs/>
          <w:sz w:val="24"/>
          <w:szCs w:val="24"/>
        </w:rPr>
      </w:pPr>
    </w:p>
    <w:p w14:paraId="273D5536" w14:textId="77777777" w:rsidR="00257A25" w:rsidRDefault="00257A25">
      <w:pPr>
        <w:spacing w:after="0" w:line="240" w:lineRule="auto"/>
        <w:jc w:val="center"/>
        <w:rPr>
          <w:rFonts w:ascii="Arial" w:hAnsi="Arial" w:cs="Arial"/>
          <w:b/>
          <w:bCs/>
          <w:sz w:val="24"/>
          <w:szCs w:val="24"/>
        </w:rPr>
      </w:pPr>
    </w:p>
    <w:p w14:paraId="0F06E893" w14:textId="77777777" w:rsidR="00257A25" w:rsidRDefault="00257A25">
      <w:pPr>
        <w:spacing w:after="0" w:line="240" w:lineRule="auto"/>
        <w:jc w:val="center"/>
        <w:rPr>
          <w:rFonts w:ascii="Arial" w:hAnsi="Arial" w:cs="Arial"/>
          <w:b/>
          <w:bCs/>
          <w:sz w:val="24"/>
          <w:szCs w:val="24"/>
        </w:rPr>
      </w:pPr>
    </w:p>
    <w:p w14:paraId="1FCB18FE" w14:textId="77777777" w:rsidR="00257A25" w:rsidRDefault="00257A25">
      <w:pPr>
        <w:spacing w:after="0" w:line="240" w:lineRule="auto"/>
        <w:jc w:val="center"/>
        <w:rPr>
          <w:rFonts w:ascii="Arial" w:hAnsi="Arial" w:cs="Arial"/>
          <w:b/>
          <w:bCs/>
          <w:sz w:val="24"/>
          <w:szCs w:val="24"/>
        </w:rPr>
      </w:pPr>
    </w:p>
    <w:p w14:paraId="590FD480" w14:textId="77777777" w:rsidR="00257A25" w:rsidRDefault="00257A25">
      <w:pPr>
        <w:spacing w:after="0" w:line="240" w:lineRule="auto"/>
        <w:jc w:val="center"/>
        <w:rPr>
          <w:rFonts w:ascii="Arial" w:hAnsi="Arial" w:cs="Arial"/>
          <w:b/>
          <w:bCs/>
          <w:sz w:val="24"/>
          <w:szCs w:val="24"/>
        </w:rPr>
      </w:pPr>
    </w:p>
    <w:p w14:paraId="02E0949F" w14:textId="77777777" w:rsidR="00257A25" w:rsidRDefault="00257A25">
      <w:pPr>
        <w:spacing w:after="0" w:line="240" w:lineRule="auto"/>
        <w:jc w:val="center"/>
        <w:rPr>
          <w:rFonts w:ascii="Arial" w:hAnsi="Arial" w:cs="Arial"/>
          <w:b/>
          <w:bCs/>
          <w:sz w:val="24"/>
          <w:szCs w:val="24"/>
        </w:rPr>
      </w:pPr>
    </w:p>
    <w:p w14:paraId="602267A4" w14:textId="77777777" w:rsidR="00257A25" w:rsidRDefault="00257A25">
      <w:pPr>
        <w:spacing w:after="0" w:line="240" w:lineRule="auto"/>
        <w:jc w:val="center"/>
        <w:rPr>
          <w:rFonts w:ascii="Arial" w:hAnsi="Arial" w:cs="Arial"/>
          <w:b/>
          <w:bCs/>
          <w:sz w:val="24"/>
          <w:szCs w:val="24"/>
        </w:rPr>
      </w:pPr>
    </w:p>
    <w:p w14:paraId="4394A8A4" w14:textId="77777777" w:rsidR="00257A25" w:rsidRDefault="00257A25">
      <w:pPr>
        <w:spacing w:after="0" w:line="240" w:lineRule="auto"/>
        <w:jc w:val="center"/>
        <w:rPr>
          <w:rFonts w:ascii="Arial" w:hAnsi="Arial" w:cs="Arial"/>
          <w:b/>
          <w:bCs/>
          <w:sz w:val="24"/>
          <w:szCs w:val="24"/>
        </w:rPr>
      </w:pPr>
    </w:p>
    <w:p w14:paraId="383D6BDC" w14:textId="22EEF0B2" w:rsidR="006909C3" w:rsidRDefault="00337D99">
      <w:pPr>
        <w:spacing w:after="0" w:line="240" w:lineRule="auto"/>
        <w:jc w:val="center"/>
        <w:rPr>
          <w:rFonts w:ascii="Arial" w:hAnsi="Arial" w:cs="Arial"/>
          <w:b/>
          <w:bCs/>
          <w:sz w:val="24"/>
          <w:szCs w:val="24"/>
        </w:rPr>
      </w:pPr>
      <w:r>
        <w:rPr>
          <w:rFonts w:ascii="Arial" w:hAnsi="Arial" w:cs="Arial"/>
          <w:b/>
          <w:bCs/>
          <w:sz w:val="24"/>
          <w:szCs w:val="24"/>
        </w:rPr>
        <w:t>TABLE OF CONTENTS</w:t>
      </w:r>
    </w:p>
    <w:p w14:paraId="4931063A" w14:textId="77777777" w:rsidR="00D54486" w:rsidRDefault="00D54486">
      <w:pPr>
        <w:spacing w:after="0" w:line="240" w:lineRule="auto"/>
        <w:jc w:val="center"/>
        <w:rPr>
          <w:rFonts w:ascii="Arial" w:hAnsi="Arial" w:cs="Arial"/>
          <w:b/>
          <w:bCs/>
          <w:sz w:val="24"/>
          <w:szCs w:val="24"/>
        </w:rPr>
      </w:pPr>
    </w:p>
    <w:p w14:paraId="275FA479" w14:textId="2536DF2A" w:rsidR="006909C3" w:rsidRDefault="00337D99">
      <w:pPr>
        <w:spacing w:line="360" w:lineRule="auto"/>
        <w:jc w:val="both"/>
        <w:rPr>
          <w:rFonts w:ascii="Arial" w:hAnsi="Arial" w:cs="Arial"/>
          <w:sz w:val="24"/>
          <w:szCs w:val="24"/>
        </w:rPr>
      </w:pPr>
      <w:r>
        <w:rPr>
          <w:rFonts w:ascii="Arial" w:hAnsi="Arial" w:cs="Arial"/>
          <w:sz w:val="24"/>
          <w:szCs w:val="24"/>
        </w:rPr>
        <w:t xml:space="preserve">INTRODUCTION………………………………………………………. </w:t>
      </w:r>
      <w:r w:rsidR="00806412">
        <w:rPr>
          <w:rFonts w:ascii="Arial" w:hAnsi="Arial" w:cs="Arial"/>
          <w:sz w:val="24"/>
          <w:szCs w:val="24"/>
        </w:rPr>
        <w:t>1</w:t>
      </w:r>
    </w:p>
    <w:p w14:paraId="1B358FB9" w14:textId="3866F219" w:rsidR="006909C3" w:rsidRDefault="00337D99">
      <w:pPr>
        <w:spacing w:line="360" w:lineRule="auto"/>
        <w:jc w:val="both"/>
        <w:rPr>
          <w:rFonts w:ascii="Arial" w:hAnsi="Arial" w:cs="Arial"/>
          <w:sz w:val="24"/>
          <w:szCs w:val="24"/>
        </w:rPr>
      </w:pPr>
      <w:r>
        <w:rPr>
          <w:rFonts w:ascii="Arial" w:hAnsi="Arial" w:cs="Arial"/>
          <w:sz w:val="24"/>
          <w:szCs w:val="24"/>
        </w:rPr>
        <w:tab/>
        <w:t>Rationale of the Study…………………………………………………………</w:t>
      </w:r>
      <w:r w:rsidR="00BB659C">
        <w:rPr>
          <w:rFonts w:ascii="Arial" w:hAnsi="Arial" w:cs="Arial"/>
          <w:sz w:val="24"/>
          <w:szCs w:val="24"/>
        </w:rPr>
        <w:t xml:space="preserve"> </w:t>
      </w:r>
      <w:r w:rsidR="00806412">
        <w:rPr>
          <w:rFonts w:ascii="Arial" w:hAnsi="Arial" w:cs="Arial"/>
          <w:sz w:val="24"/>
          <w:szCs w:val="24"/>
        </w:rPr>
        <w:t>1.1</w:t>
      </w:r>
    </w:p>
    <w:p w14:paraId="48681A62" w14:textId="16C14953" w:rsidR="006909C3" w:rsidRDefault="00337D99" w:rsidP="001C0574">
      <w:pPr>
        <w:spacing w:line="360" w:lineRule="auto"/>
        <w:jc w:val="both"/>
        <w:rPr>
          <w:rFonts w:ascii="Arial" w:hAnsi="Arial" w:cs="Arial"/>
          <w:sz w:val="24"/>
          <w:szCs w:val="24"/>
        </w:rPr>
      </w:pPr>
      <w:r w:rsidRPr="001C0574">
        <w:rPr>
          <w:rFonts w:ascii="Arial" w:hAnsi="Arial" w:cs="Arial"/>
          <w:sz w:val="24"/>
          <w:szCs w:val="24"/>
        </w:rPr>
        <w:t>Objective of the Study ……………………………………………………</w:t>
      </w:r>
      <w:proofErr w:type="gramStart"/>
      <w:r w:rsidRPr="001C0574">
        <w:rPr>
          <w:rFonts w:ascii="Arial" w:hAnsi="Arial" w:cs="Arial"/>
          <w:sz w:val="24"/>
          <w:szCs w:val="24"/>
        </w:rPr>
        <w:t>…..</w:t>
      </w:r>
      <w:proofErr w:type="gramEnd"/>
      <w:r w:rsidR="00BB659C">
        <w:rPr>
          <w:rFonts w:ascii="Arial" w:hAnsi="Arial" w:cs="Arial"/>
          <w:sz w:val="24"/>
          <w:szCs w:val="24"/>
        </w:rPr>
        <w:t xml:space="preserve"> </w:t>
      </w:r>
      <w:r w:rsidR="00806412">
        <w:rPr>
          <w:rFonts w:ascii="Arial" w:hAnsi="Arial" w:cs="Arial"/>
          <w:sz w:val="24"/>
          <w:szCs w:val="24"/>
        </w:rPr>
        <w:t>2</w:t>
      </w:r>
    </w:p>
    <w:p w14:paraId="5CC8F0E0" w14:textId="6808D726" w:rsid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General Objectives……………………………………………………</w:t>
      </w:r>
      <w:proofErr w:type="gramStart"/>
      <w:r>
        <w:rPr>
          <w:rFonts w:ascii="Arial" w:hAnsi="Arial" w:cs="Arial"/>
          <w:sz w:val="24"/>
          <w:szCs w:val="24"/>
        </w:rPr>
        <w:t>…..</w:t>
      </w:r>
      <w:proofErr w:type="gramEnd"/>
      <w:r w:rsidR="00BB659C">
        <w:rPr>
          <w:rFonts w:ascii="Arial" w:hAnsi="Arial" w:cs="Arial"/>
          <w:sz w:val="24"/>
          <w:szCs w:val="24"/>
        </w:rPr>
        <w:t xml:space="preserve"> </w:t>
      </w:r>
      <w:r w:rsidR="00806412">
        <w:rPr>
          <w:rFonts w:ascii="Arial" w:hAnsi="Arial" w:cs="Arial"/>
          <w:sz w:val="24"/>
          <w:szCs w:val="24"/>
        </w:rPr>
        <w:t>2.1</w:t>
      </w:r>
    </w:p>
    <w:p w14:paraId="23CDA1F6" w14:textId="552BD97D" w:rsidR="001C0574" w:rsidRP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Specific Objectives ………………………………………</w:t>
      </w:r>
      <w:proofErr w:type="gramStart"/>
      <w:r>
        <w:rPr>
          <w:rFonts w:ascii="Arial" w:hAnsi="Arial" w:cs="Arial"/>
          <w:sz w:val="24"/>
          <w:szCs w:val="24"/>
        </w:rPr>
        <w:t>…..</w:t>
      </w:r>
      <w:proofErr w:type="gramEnd"/>
      <w:r w:rsidR="00BB659C">
        <w:rPr>
          <w:rFonts w:ascii="Arial" w:hAnsi="Arial" w:cs="Arial"/>
          <w:sz w:val="24"/>
          <w:szCs w:val="24"/>
        </w:rPr>
        <w:t xml:space="preserve"> </w:t>
      </w:r>
      <w:r w:rsidR="00806412">
        <w:rPr>
          <w:rFonts w:ascii="Arial" w:hAnsi="Arial" w:cs="Arial"/>
          <w:sz w:val="24"/>
          <w:szCs w:val="24"/>
        </w:rPr>
        <w:t>2.2</w:t>
      </w:r>
    </w:p>
    <w:p w14:paraId="22CB1304" w14:textId="3D917D07" w:rsidR="006909C3" w:rsidRDefault="00337D99" w:rsidP="001C0574">
      <w:pPr>
        <w:spacing w:line="360" w:lineRule="auto"/>
        <w:jc w:val="both"/>
        <w:rPr>
          <w:rFonts w:ascii="Arial" w:hAnsi="Arial" w:cs="Arial"/>
          <w:sz w:val="24"/>
          <w:szCs w:val="24"/>
        </w:rPr>
      </w:pPr>
      <w:r w:rsidRPr="001C0574">
        <w:rPr>
          <w:rFonts w:ascii="Arial" w:hAnsi="Arial" w:cs="Arial"/>
          <w:sz w:val="24"/>
          <w:szCs w:val="24"/>
        </w:rPr>
        <w:t>Scope and Limitation of the Study ………………………………………</w:t>
      </w:r>
      <w:proofErr w:type="gramStart"/>
      <w:r w:rsidRPr="001C0574">
        <w:rPr>
          <w:rFonts w:ascii="Arial" w:hAnsi="Arial" w:cs="Arial"/>
          <w:sz w:val="24"/>
          <w:szCs w:val="24"/>
        </w:rPr>
        <w:t>…..</w:t>
      </w:r>
      <w:proofErr w:type="gramEnd"/>
      <w:r w:rsidR="00BB659C">
        <w:rPr>
          <w:rFonts w:ascii="Arial" w:hAnsi="Arial" w:cs="Arial"/>
          <w:sz w:val="24"/>
          <w:szCs w:val="24"/>
        </w:rPr>
        <w:t xml:space="preserve"> </w:t>
      </w:r>
      <w:r w:rsidR="00806412">
        <w:rPr>
          <w:rFonts w:ascii="Arial" w:hAnsi="Arial" w:cs="Arial"/>
          <w:sz w:val="24"/>
          <w:szCs w:val="24"/>
        </w:rPr>
        <w:t>3</w:t>
      </w:r>
    </w:p>
    <w:p w14:paraId="63A54037" w14:textId="0AD79479" w:rsid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Scope of the Study ……………………………………………………</w:t>
      </w:r>
      <w:proofErr w:type="gramStart"/>
      <w:r>
        <w:rPr>
          <w:rFonts w:ascii="Arial" w:hAnsi="Arial" w:cs="Arial"/>
          <w:sz w:val="24"/>
          <w:szCs w:val="24"/>
        </w:rPr>
        <w:t>…..</w:t>
      </w:r>
      <w:proofErr w:type="gramEnd"/>
      <w:r w:rsidR="00806412">
        <w:rPr>
          <w:rFonts w:ascii="Arial" w:hAnsi="Arial" w:cs="Arial"/>
          <w:sz w:val="24"/>
          <w:szCs w:val="24"/>
        </w:rPr>
        <w:t xml:space="preserve"> 3.1</w:t>
      </w:r>
    </w:p>
    <w:p w14:paraId="138EDED0" w14:textId="42CEBDF2" w:rsidR="001C0574" w:rsidRPr="001C0574" w:rsidRDefault="001C0574" w:rsidP="001C0574">
      <w:pPr>
        <w:pStyle w:val="ListParagraph"/>
        <w:spacing w:line="360" w:lineRule="auto"/>
        <w:jc w:val="both"/>
        <w:rPr>
          <w:rFonts w:ascii="Arial" w:hAnsi="Arial" w:cs="Arial"/>
          <w:sz w:val="24"/>
          <w:szCs w:val="24"/>
        </w:rPr>
      </w:pPr>
      <w:r>
        <w:rPr>
          <w:rFonts w:ascii="Arial" w:hAnsi="Arial" w:cs="Arial"/>
          <w:sz w:val="24"/>
          <w:szCs w:val="24"/>
        </w:rPr>
        <w:t>Limitation of the Study ………………………………………</w:t>
      </w:r>
      <w:proofErr w:type="gramStart"/>
      <w:r>
        <w:rPr>
          <w:rFonts w:ascii="Arial" w:hAnsi="Arial" w:cs="Arial"/>
          <w:sz w:val="24"/>
          <w:szCs w:val="24"/>
        </w:rPr>
        <w:t>…..</w:t>
      </w:r>
      <w:proofErr w:type="gramEnd"/>
      <w:r w:rsidR="00BB659C">
        <w:rPr>
          <w:rFonts w:ascii="Arial" w:hAnsi="Arial" w:cs="Arial"/>
          <w:sz w:val="24"/>
          <w:szCs w:val="24"/>
        </w:rPr>
        <w:t xml:space="preserve"> </w:t>
      </w:r>
      <w:r w:rsidR="00806412">
        <w:rPr>
          <w:rFonts w:ascii="Arial" w:hAnsi="Arial" w:cs="Arial"/>
          <w:sz w:val="24"/>
          <w:szCs w:val="24"/>
        </w:rPr>
        <w:t>3.2</w:t>
      </w:r>
    </w:p>
    <w:p w14:paraId="6B069080" w14:textId="0B64841F" w:rsidR="006909C3" w:rsidRPr="001C0574" w:rsidRDefault="00337D99" w:rsidP="00BB659C">
      <w:pPr>
        <w:spacing w:line="360" w:lineRule="auto"/>
        <w:jc w:val="both"/>
        <w:rPr>
          <w:rFonts w:ascii="Arial" w:hAnsi="Arial" w:cs="Arial"/>
          <w:sz w:val="24"/>
          <w:szCs w:val="24"/>
        </w:rPr>
      </w:pPr>
      <w:r w:rsidRPr="001C0574">
        <w:rPr>
          <w:rFonts w:ascii="Arial" w:hAnsi="Arial" w:cs="Arial"/>
          <w:sz w:val="24"/>
          <w:szCs w:val="24"/>
        </w:rPr>
        <w:t>Significance of the Study………………………………………………………</w:t>
      </w:r>
      <w:r w:rsidR="00BB659C">
        <w:rPr>
          <w:rFonts w:ascii="Arial" w:hAnsi="Arial" w:cs="Arial"/>
          <w:sz w:val="24"/>
          <w:szCs w:val="24"/>
        </w:rPr>
        <w:t xml:space="preserve"> </w:t>
      </w:r>
      <w:r w:rsidR="00806412">
        <w:rPr>
          <w:rFonts w:ascii="Arial" w:hAnsi="Arial" w:cs="Arial"/>
          <w:sz w:val="24"/>
          <w:szCs w:val="24"/>
        </w:rPr>
        <w:t>4</w:t>
      </w:r>
    </w:p>
    <w:p w14:paraId="1D1A73C4" w14:textId="191842DA" w:rsidR="00D85051" w:rsidRDefault="00337D99" w:rsidP="00D85051">
      <w:pPr>
        <w:spacing w:line="360" w:lineRule="auto"/>
        <w:jc w:val="both"/>
        <w:rPr>
          <w:rFonts w:ascii="Arial" w:hAnsi="Arial" w:cs="Arial"/>
          <w:sz w:val="24"/>
          <w:szCs w:val="24"/>
        </w:rPr>
      </w:pPr>
      <w:r w:rsidRPr="00D85051">
        <w:rPr>
          <w:rFonts w:ascii="Arial" w:hAnsi="Arial" w:cs="Arial"/>
          <w:sz w:val="24"/>
          <w:szCs w:val="24"/>
        </w:rPr>
        <w:t>Flow of the Study ……………………………………………………………….</w:t>
      </w:r>
      <w:r w:rsidR="00BB659C">
        <w:rPr>
          <w:rFonts w:ascii="Arial" w:hAnsi="Arial" w:cs="Arial"/>
          <w:sz w:val="24"/>
          <w:szCs w:val="24"/>
        </w:rPr>
        <w:t xml:space="preserve"> </w:t>
      </w:r>
      <w:r w:rsidR="00806412">
        <w:rPr>
          <w:rFonts w:ascii="Arial" w:hAnsi="Arial" w:cs="Arial"/>
          <w:sz w:val="24"/>
          <w:szCs w:val="24"/>
        </w:rPr>
        <w:t>5</w:t>
      </w:r>
    </w:p>
    <w:p w14:paraId="1AD7F315" w14:textId="1332FAF3" w:rsidR="00D85051" w:rsidRDefault="00BB659C" w:rsidP="00D85051">
      <w:pPr>
        <w:spacing w:line="360" w:lineRule="auto"/>
        <w:jc w:val="both"/>
        <w:rPr>
          <w:rFonts w:ascii="Arial" w:hAnsi="Arial" w:cs="Arial"/>
          <w:sz w:val="24"/>
          <w:szCs w:val="24"/>
        </w:rPr>
      </w:pPr>
      <w:r w:rsidRPr="00BB659C">
        <w:rPr>
          <w:rFonts w:ascii="Arial" w:hAnsi="Arial" w:cs="Arial"/>
          <w:sz w:val="24"/>
          <w:szCs w:val="24"/>
        </w:rPr>
        <w:t>DEFINITION OF TERMS</w:t>
      </w:r>
      <w:r>
        <w:rPr>
          <w:rFonts w:ascii="Arial" w:hAnsi="Arial" w:cs="Arial"/>
          <w:sz w:val="24"/>
          <w:szCs w:val="24"/>
        </w:rPr>
        <w:t xml:space="preserve"> </w:t>
      </w:r>
      <w:r w:rsidR="00D85051">
        <w:rPr>
          <w:rFonts w:ascii="Arial" w:hAnsi="Arial" w:cs="Arial"/>
          <w:sz w:val="24"/>
          <w:szCs w:val="24"/>
        </w:rPr>
        <w:t>………………………………………………………………</w:t>
      </w:r>
      <w:r>
        <w:rPr>
          <w:rFonts w:ascii="Arial" w:hAnsi="Arial" w:cs="Arial"/>
          <w:sz w:val="24"/>
          <w:szCs w:val="24"/>
        </w:rPr>
        <w:t xml:space="preserve"> </w:t>
      </w:r>
      <w:r w:rsidR="00806412">
        <w:rPr>
          <w:rFonts w:ascii="Arial" w:hAnsi="Arial" w:cs="Arial"/>
          <w:sz w:val="24"/>
          <w:szCs w:val="24"/>
        </w:rPr>
        <w:t>6</w:t>
      </w:r>
    </w:p>
    <w:p w14:paraId="0DC599AE" w14:textId="314C38E6" w:rsidR="008F1553" w:rsidRDefault="008F1553" w:rsidP="00D85051">
      <w:pPr>
        <w:spacing w:line="360" w:lineRule="auto"/>
        <w:jc w:val="both"/>
        <w:rPr>
          <w:rFonts w:ascii="Arial" w:hAnsi="Arial" w:cs="Arial"/>
          <w:sz w:val="24"/>
          <w:szCs w:val="24"/>
        </w:rPr>
      </w:pPr>
      <w:r>
        <w:rPr>
          <w:rFonts w:ascii="Arial" w:hAnsi="Arial" w:cs="Arial"/>
          <w:sz w:val="24"/>
          <w:szCs w:val="24"/>
        </w:rPr>
        <w:t>REVIEW RELATED LITERATURE &amp; STUDIES ……………………………………….</w:t>
      </w:r>
      <w:r w:rsidR="00806412">
        <w:rPr>
          <w:rFonts w:ascii="Arial" w:hAnsi="Arial" w:cs="Arial"/>
          <w:sz w:val="24"/>
          <w:szCs w:val="24"/>
        </w:rPr>
        <w:t>7</w:t>
      </w:r>
    </w:p>
    <w:p w14:paraId="07AF4FF1" w14:textId="053E29F5" w:rsidR="008F1553" w:rsidRDefault="0003156D" w:rsidP="0003156D">
      <w:pPr>
        <w:spacing w:line="360" w:lineRule="auto"/>
        <w:jc w:val="both"/>
        <w:rPr>
          <w:rFonts w:ascii="Arial" w:hAnsi="Arial" w:cs="Arial"/>
          <w:sz w:val="24"/>
          <w:szCs w:val="24"/>
        </w:rPr>
      </w:pPr>
      <w:r>
        <w:rPr>
          <w:rFonts w:ascii="Arial" w:hAnsi="Arial" w:cs="Arial"/>
          <w:sz w:val="24"/>
          <w:szCs w:val="24"/>
        </w:rPr>
        <w:t>Related Literature …………………………………………….</w:t>
      </w:r>
      <w:r w:rsidR="00806412">
        <w:rPr>
          <w:rFonts w:ascii="Arial" w:hAnsi="Arial" w:cs="Arial"/>
          <w:sz w:val="24"/>
          <w:szCs w:val="24"/>
        </w:rPr>
        <w:t>7.1</w:t>
      </w:r>
    </w:p>
    <w:p w14:paraId="16044328" w14:textId="2B26BE77" w:rsidR="0003156D" w:rsidRDefault="0003156D" w:rsidP="0003156D">
      <w:pPr>
        <w:spacing w:line="360" w:lineRule="auto"/>
        <w:jc w:val="both"/>
        <w:rPr>
          <w:rFonts w:ascii="Arial" w:hAnsi="Arial" w:cs="Arial"/>
          <w:sz w:val="24"/>
          <w:szCs w:val="24"/>
        </w:rPr>
      </w:pPr>
      <w:r>
        <w:rPr>
          <w:rFonts w:ascii="Arial" w:hAnsi="Arial" w:cs="Arial"/>
          <w:sz w:val="24"/>
          <w:szCs w:val="24"/>
        </w:rPr>
        <w:tab/>
        <w:t>Local Literature…………………………………………………………</w:t>
      </w:r>
      <w:r w:rsidR="00806412">
        <w:rPr>
          <w:rFonts w:ascii="Arial" w:hAnsi="Arial" w:cs="Arial"/>
          <w:sz w:val="24"/>
          <w:szCs w:val="24"/>
        </w:rPr>
        <w:t>7.2</w:t>
      </w:r>
    </w:p>
    <w:p w14:paraId="7263544F" w14:textId="3B208F4C" w:rsidR="0003156D" w:rsidRDefault="0003156D" w:rsidP="0003156D">
      <w:pPr>
        <w:spacing w:line="360" w:lineRule="auto"/>
        <w:jc w:val="both"/>
        <w:rPr>
          <w:rFonts w:ascii="Arial" w:hAnsi="Arial" w:cs="Arial"/>
          <w:sz w:val="24"/>
          <w:szCs w:val="24"/>
        </w:rPr>
      </w:pPr>
      <w:r>
        <w:rPr>
          <w:rFonts w:ascii="Arial" w:hAnsi="Arial" w:cs="Arial"/>
          <w:sz w:val="24"/>
          <w:szCs w:val="24"/>
        </w:rPr>
        <w:tab/>
        <w:t>Foreign Literature ………………………………………………………………</w:t>
      </w:r>
      <w:r w:rsidR="00806412">
        <w:rPr>
          <w:rFonts w:ascii="Arial" w:hAnsi="Arial" w:cs="Arial"/>
          <w:sz w:val="24"/>
          <w:szCs w:val="24"/>
        </w:rPr>
        <w:t>7.3</w:t>
      </w:r>
    </w:p>
    <w:p w14:paraId="61FE0E63" w14:textId="48330245" w:rsidR="0003156D" w:rsidRDefault="0003156D" w:rsidP="0003156D">
      <w:pPr>
        <w:spacing w:line="360" w:lineRule="auto"/>
        <w:jc w:val="both"/>
        <w:rPr>
          <w:rFonts w:ascii="Arial" w:hAnsi="Arial" w:cs="Arial"/>
          <w:sz w:val="24"/>
          <w:szCs w:val="24"/>
        </w:rPr>
      </w:pPr>
      <w:r>
        <w:rPr>
          <w:rFonts w:ascii="Arial" w:hAnsi="Arial" w:cs="Arial"/>
          <w:sz w:val="24"/>
          <w:szCs w:val="24"/>
        </w:rPr>
        <w:t>Related Studies …………………………………………………………………………….</w:t>
      </w:r>
      <w:r w:rsidR="00806412">
        <w:rPr>
          <w:rFonts w:ascii="Arial" w:hAnsi="Arial" w:cs="Arial"/>
          <w:sz w:val="24"/>
          <w:szCs w:val="24"/>
        </w:rPr>
        <w:t xml:space="preserve"> 7.4</w:t>
      </w:r>
    </w:p>
    <w:p w14:paraId="2E0855E9" w14:textId="6C8D7F30" w:rsidR="0003156D" w:rsidRDefault="0003156D" w:rsidP="0003156D">
      <w:pPr>
        <w:spacing w:line="360" w:lineRule="auto"/>
        <w:jc w:val="both"/>
        <w:rPr>
          <w:rFonts w:ascii="Arial" w:hAnsi="Arial" w:cs="Arial"/>
          <w:sz w:val="24"/>
          <w:szCs w:val="24"/>
        </w:rPr>
      </w:pPr>
      <w:r>
        <w:rPr>
          <w:rFonts w:ascii="Arial" w:hAnsi="Arial" w:cs="Arial"/>
          <w:sz w:val="24"/>
          <w:szCs w:val="24"/>
        </w:rPr>
        <w:tab/>
        <w:t>Local Studies ………………………………………………………………………….</w:t>
      </w:r>
      <w:r w:rsidR="00806412">
        <w:rPr>
          <w:rFonts w:ascii="Arial" w:hAnsi="Arial" w:cs="Arial"/>
          <w:sz w:val="24"/>
          <w:szCs w:val="24"/>
        </w:rPr>
        <w:t>7.5</w:t>
      </w:r>
    </w:p>
    <w:p w14:paraId="6A68C4B9" w14:textId="1C03131C" w:rsidR="0003156D" w:rsidRDefault="0003156D" w:rsidP="0003156D">
      <w:pPr>
        <w:spacing w:line="360" w:lineRule="auto"/>
        <w:jc w:val="both"/>
        <w:rPr>
          <w:rFonts w:ascii="Arial" w:hAnsi="Arial" w:cs="Arial"/>
          <w:sz w:val="24"/>
          <w:szCs w:val="24"/>
        </w:rPr>
      </w:pPr>
      <w:r>
        <w:rPr>
          <w:rFonts w:ascii="Arial" w:hAnsi="Arial" w:cs="Arial"/>
          <w:sz w:val="24"/>
          <w:szCs w:val="24"/>
        </w:rPr>
        <w:tab/>
        <w:t>Foreign Studies ………………………………………………………………………</w:t>
      </w:r>
      <w:r w:rsidR="00806412">
        <w:rPr>
          <w:rFonts w:ascii="Arial" w:hAnsi="Arial" w:cs="Arial"/>
          <w:sz w:val="24"/>
          <w:szCs w:val="24"/>
        </w:rPr>
        <w:t>7.6</w:t>
      </w:r>
    </w:p>
    <w:p w14:paraId="45F6DFAE" w14:textId="77777777" w:rsidR="00BB659C" w:rsidRDefault="00BB659C" w:rsidP="00D85051">
      <w:pPr>
        <w:spacing w:line="360" w:lineRule="auto"/>
        <w:jc w:val="both"/>
        <w:rPr>
          <w:rFonts w:ascii="Arial" w:hAnsi="Arial" w:cs="Arial"/>
          <w:sz w:val="24"/>
          <w:szCs w:val="24"/>
        </w:rPr>
      </w:pPr>
    </w:p>
    <w:p w14:paraId="66492477" w14:textId="77777777" w:rsidR="00F738D0" w:rsidRDefault="00F738D0" w:rsidP="00F738D0">
      <w:pPr>
        <w:spacing w:line="480" w:lineRule="auto"/>
        <w:jc w:val="center"/>
        <w:rPr>
          <w:rFonts w:ascii="Arial" w:hAnsi="Arial" w:cs="Arial"/>
          <w:b/>
          <w:sz w:val="24"/>
          <w:szCs w:val="24"/>
          <w:lang w:val="en-US"/>
        </w:rPr>
      </w:pPr>
    </w:p>
    <w:p w14:paraId="33AB1C1A" w14:textId="77777777" w:rsidR="00F738D0" w:rsidRDefault="00F738D0" w:rsidP="00F738D0">
      <w:pPr>
        <w:spacing w:line="480" w:lineRule="auto"/>
        <w:jc w:val="center"/>
        <w:rPr>
          <w:rFonts w:ascii="Arial" w:hAnsi="Arial" w:cs="Arial"/>
          <w:b/>
          <w:sz w:val="24"/>
          <w:szCs w:val="24"/>
          <w:lang w:val="en-US"/>
        </w:rPr>
      </w:pPr>
    </w:p>
    <w:p w14:paraId="2EB18F63" w14:textId="77777777" w:rsidR="00257A25" w:rsidRDefault="00257A25" w:rsidP="00384C6A">
      <w:pPr>
        <w:spacing w:line="480" w:lineRule="auto"/>
        <w:jc w:val="center"/>
        <w:rPr>
          <w:rFonts w:ascii="Arial" w:hAnsi="Arial" w:cs="Arial"/>
          <w:b/>
          <w:sz w:val="24"/>
          <w:szCs w:val="24"/>
          <w:lang w:val="en-US"/>
        </w:rPr>
      </w:pPr>
    </w:p>
    <w:p w14:paraId="1471DA79" w14:textId="39167C76" w:rsidR="00F738D0" w:rsidRDefault="008C6DFE" w:rsidP="00384C6A">
      <w:pPr>
        <w:spacing w:line="480" w:lineRule="auto"/>
        <w:jc w:val="center"/>
        <w:rPr>
          <w:rFonts w:ascii="Arial" w:hAnsi="Arial" w:cs="Arial"/>
          <w:b/>
          <w:sz w:val="24"/>
          <w:szCs w:val="24"/>
          <w:lang w:val="en-US"/>
        </w:rPr>
      </w:pPr>
      <w:r>
        <w:rPr>
          <w:rFonts w:ascii="Arial" w:hAnsi="Arial" w:cs="Arial"/>
          <w:b/>
          <w:sz w:val="24"/>
          <w:szCs w:val="24"/>
          <w:lang w:val="en-US"/>
        </w:rPr>
        <w:t>CHAPTER I:</w:t>
      </w:r>
    </w:p>
    <w:p w14:paraId="731ECBC2" w14:textId="77777777" w:rsidR="00F738D0" w:rsidRDefault="00337D99" w:rsidP="00BF3BBA">
      <w:pPr>
        <w:spacing w:line="480" w:lineRule="auto"/>
        <w:jc w:val="center"/>
        <w:rPr>
          <w:rFonts w:ascii="Arial" w:hAnsi="Arial" w:cs="Arial"/>
          <w:b/>
          <w:sz w:val="24"/>
          <w:szCs w:val="24"/>
          <w:lang w:val="en-US"/>
        </w:rPr>
      </w:pPr>
      <w:r>
        <w:rPr>
          <w:rFonts w:ascii="Arial" w:hAnsi="Arial" w:cs="Arial"/>
          <w:b/>
          <w:sz w:val="24"/>
          <w:szCs w:val="24"/>
          <w:lang w:val="en-US"/>
        </w:rPr>
        <w:t>INTRODUCTION</w:t>
      </w:r>
    </w:p>
    <w:p w14:paraId="789068B8" w14:textId="7801AB8A" w:rsidR="006909C3" w:rsidRDefault="00337D99" w:rsidP="00F738D0">
      <w:pPr>
        <w:spacing w:line="480" w:lineRule="auto"/>
        <w:rPr>
          <w:rFonts w:ascii="Arial" w:hAnsi="Arial" w:cs="Arial"/>
          <w:b/>
          <w:sz w:val="24"/>
          <w:szCs w:val="24"/>
          <w:lang w:val="en-US"/>
        </w:rPr>
      </w:pPr>
      <w:r>
        <w:rPr>
          <w:rFonts w:ascii="Arial" w:hAnsi="Arial" w:cs="Arial"/>
          <w:b/>
          <w:sz w:val="24"/>
          <w:szCs w:val="24"/>
          <w:lang w:val="en-US"/>
        </w:rPr>
        <w:t>Rationale of the Study</w:t>
      </w:r>
      <w:r w:rsidR="001455B1">
        <w:rPr>
          <w:rFonts w:ascii="Arial" w:hAnsi="Arial" w:cs="Arial"/>
          <w:b/>
          <w:sz w:val="24"/>
          <w:szCs w:val="24"/>
          <w:lang w:val="en-US"/>
        </w:rPr>
        <w:t xml:space="preserve"> </w:t>
      </w:r>
    </w:p>
    <w:p w14:paraId="063021B7" w14:textId="7F8A2891" w:rsidR="00053E9E" w:rsidRDefault="00C24FEE" w:rsidP="00053E9E">
      <w:pPr>
        <w:autoSpaceDE w:val="0"/>
        <w:autoSpaceDN w:val="0"/>
        <w:adjustRightInd w:val="0"/>
        <w:spacing w:after="0" w:line="480" w:lineRule="auto"/>
        <w:ind w:firstLine="720"/>
        <w:jc w:val="both"/>
        <w:rPr>
          <w:rFonts w:ascii="Arial" w:eastAsia="ArialMT" w:hAnsi="Arial" w:cs="Arial"/>
          <w:sz w:val="24"/>
          <w:szCs w:val="24"/>
        </w:rPr>
      </w:pPr>
      <w:r w:rsidRPr="00186B4C">
        <w:rPr>
          <w:rFonts w:ascii="Arial" w:eastAsia="ArialMT" w:hAnsi="Arial" w:cs="Arial"/>
          <w:sz w:val="24"/>
          <w:szCs w:val="24"/>
        </w:rPr>
        <w:t>Bing's Scoops &amp; Bites is a user-friendly online food delivery web application that is designed specifically for restaurants. Its main feature is the ability to automate and streamline various tasks and processes within the restaurant, allowing staff to focus on providing high-quality service to customers. The web app provides the following features: (i)</w:t>
      </w:r>
      <w:r w:rsidR="00C24AEB">
        <w:rPr>
          <w:rFonts w:ascii="Arial" w:eastAsia="ArialMT" w:hAnsi="Arial" w:cs="Arial"/>
          <w:sz w:val="24"/>
          <w:szCs w:val="24"/>
        </w:rPr>
        <w:t xml:space="preserve"> </w:t>
      </w:r>
      <w:r w:rsidR="00BF3BBA">
        <w:rPr>
          <w:rFonts w:ascii="Arial" w:eastAsia="ArialMT" w:hAnsi="Arial" w:cs="Arial"/>
          <w:sz w:val="24"/>
          <w:szCs w:val="24"/>
        </w:rPr>
        <w:t>Ea</w:t>
      </w:r>
      <w:r w:rsidRPr="00186B4C">
        <w:rPr>
          <w:rFonts w:ascii="Arial" w:eastAsia="ArialMT" w:hAnsi="Arial" w:cs="Arial"/>
          <w:sz w:val="24"/>
          <w:szCs w:val="24"/>
        </w:rPr>
        <w:t>sy menu brow</w:t>
      </w:r>
      <w:r w:rsidR="00C24AEB">
        <w:rPr>
          <w:rFonts w:ascii="Arial" w:eastAsia="ArialMT" w:hAnsi="Arial" w:cs="Arial"/>
          <w:sz w:val="24"/>
          <w:szCs w:val="24"/>
        </w:rPr>
        <w:t>sing</w:t>
      </w:r>
      <w:r w:rsidR="00BF3BBA">
        <w:rPr>
          <w:rFonts w:ascii="Arial" w:eastAsia="ArialMT" w:hAnsi="Arial" w:cs="Arial"/>
          <w:sz w:val="24"/>
          <w:szCs w:val="24"/>
        </w:rPr>
        <w:t>, c</w:t>
      </w:r>
      <w:r w:rsidR="00BF3BBA" w:rsidRPr="00BF3BBA">
        <w:rPr>
          <w:rFonts w:ascii="Arial" w:eastAsia="ArialMT" w:hAnsi="Arial" w:cs="Arial"/>
          <w:sz w:val="24"/>
          <w:szCs w:val="24"/>
        </w:rPr>
        <w:t>ustomers can conveniently browse the restaurant's menu and select their desired dish</w:t>
      </w:r>
      <w:r w:rsidR="00C24AEB">
        <w:rPr>
          <w:rFonts w:ascii="Arial" w:eastAsia="ArialMT" w:hAnsi="Arial" w:cs="Arial"/>
          <w:sz w:val="24"/>
          <w:szCs w:val="24"/>
        </w:rPr>
        <w:t>es</w:t>
      </w:r>
      <w:r w:rsidRPr="00186B4C">
        <w:rPr>
          <w:rFonts w:ascii="Arial" w:eastAsia="ArialMT" w:hAnsi="Arial" w:cs="Arial"/>
          <w:sz w:val="24"/>
          <w:szCs w:val="24"/>
        </w:rPr>
        <w:t xml:space="preserve"> </w:t>
      </w:r>
      <w:r w:rsidR="00C24AEB">
        <w:rPr>
          <w:rFonts w:ascii="Arial" w:eastAsia="ArialMT" w:hAnsi="Arial" w:cs="Arial"/>
          <w:sz w:val="24"/>
          <w:szCs w:val="24"/>
        </w:rPr>
        <w:t xml:space="preserve">through the internet. </w:t>
      </w:r>
      <w:r w:rsidRPr="00186B4C">
        <w:rPr>
          <w:rFonts w:ascii="Arial" w:eastAsia="ArialMT" w:hAnsi="Arial" w:cs="Arial"/>
          <w:sz w:val="24"/>
          <w:szCs w:val="24"/>
        </w:rPr>
        <w:t xml:space="preserve">(ii) </w:t>
      </w:r>
      <w:r w:rsidR="00BF3BBA">
        <w:rPr>
          <w:rFonts w:ascii="Arial" w:eastAsia="ArialMT" w:hAnsi="Arial" w:cs="Arial"/>
          <w:sz w:val="24"/>
          <w:szCs w:val="24"/>
        </w:rPr>
        <w:t>C</w:t>
      </w:r>
      <w:r w:rsidRPr="00186B4C">
        <w:rPr>
          <w:rFonts w:ascii="Arial" w:eastAsia="ArialMT" w:hAnsi="Arial" w:cs="Arial"/>
          <w:sz w:val="24"/>
          <w:szCs w:val="24"/>
        </w:rPr>
        <w:t xml:space="preserve">ustomer reviews and ratings, </w:t>
      </w:r>
      <w:r w:rsidR="00BF3BBA">
        <w:rPr>
          <w:rFonts w:ascii="Arial" w:eastAsia="ArialMT" w:hAnsi="Arial" w:cs="Arial"/>
          <w:sz w:val="24"/>
          <w:szCs w:val="24"/>
        </w:rPr>
        <w:t>c</w:t>
      </w:r>
      <w:r w:rsidR="00BF3BBA" w:rsidRPr="00BF3BBA">
        <w:rPr>
          <w:rFonts w:ascii="Arial" w:eastAsia="ArialMT" w:hAnsi="Arial" w:cs="Arial"/>
          <w:sz w:val="24"/>
          <w:szCs w:val="24"/>
        </w:rPr>
        <w:t xml:space="preserve">ustomers can leave feedback and ratings, providing valuable insights for the restaurant to improve its offerings and enhance customer experiences. </w:t>
      </w:r>
      <w:r w:rsidRPr="00186B4C">
        <w:rPr>
          <w:rFonts w:ascii="Arial" w:eastAsia="ArialMT" w:hAnsi="Arial" w:cs="Arial"/>
          <w:sz w:val="24"/>
          <w:szCs w:val="24"/>
        </w:rPr>
        <w:t xml:space="preserve">(iii) </w:t>
      </w:r>
      <w:r w:rsidR="00BF3BBA">
        <w:rPr>
          <w:rFonts w:ascii="Arial" w:eastAsia="ArialMT" w:hAnsi="Arial" w:cs="Arial"/>
          <w:sz w:val="24"/>
          <w:szCs w:val="24"/>
        </w:rPr>
        <w:t>Automated order-tracking</w:t>
      </w:r>
      <w:r w:rsidR="005C1868">
        <w:rPr>
          <w:rFonts w:ascii="Arial" w:eastAsia="ArialMT" w:hAnsi="Arial" w:cs="Arial"/>
          <w:sz w:val="24"/>
          <w:szCs w:val="24"/>
        </w:rPr>
        <w:t xml:space="preserve"> of customer</w:t>
      </w:r>
      <w:r w:rsidR="00BF3BBA">
        <w:rPr>
          <w:rFonts w:ascii="Arial" w:eastAsia="ArialMT" w:hAnsi="Arial" w:cs="Arial"/>
          <w:sz w:val="24"/>
          <w:szCs w:val="24"/>
        </w:rPr>
        <w:t>, web app automatically tracks customer orders, providing real-time updates and helping the restaurant manage its orders and delivery schedule more efficiently</w:t>
      </w:r>
      <w:r w:rsidRPr="00186B4C">
        <w:rPr>
          <w:rFonts w:ascii="Arial" w:eastAsia="ArialMT" w:hAnsi="Arial" w:cs="Arial"/>
          <w:sz w:val="24"/>
          <w:szCs w:val="24"/>
        </w:rPr>
        <w:t xml:space="preserve"> (iv) </w:t>
      </w:r>
      <w:r w:rsidR="00F22F00">
        <w:rPr>
          <w:rFonts w:ascii="Arial" w:eastAsia="ArialMT" w:hAnsi="Arial" w:cs="Arial"/>
          <w:sz w:val="24"/>
          <w:szCs w:val="24"/>
        </w:rPr>
        <w:t>P</w:t>
      </w:r>
      <w:r w:rsidRPr="00186B4C">
        <w:rPr>
          <w:rFonts w:ascii="Arial" w:eastAsia="ArialMT" w:hAnsi="Arial" w:cs="Arial"/>
          <w:sz w:val="24"/>
          <w:szCs w:val="24"/>
        </w:rPr>
        <w:t>ayment and delivery option</w:t>
      </w:r>
      <w:r w:rsidR="00321C55">
        <w:rPr>
          <w:rFonts w:ascii="Arial" w:eastAsia="ArialMT" w:hAnsi="Arial" w:cs="Arial"/>
          <w:sz w:val="24"/>
          <w:szCs w:val="24"/>
        </w:rPr>
        <w:t xml:space="preserve">, only </w:t>
      </w:r>
      <w:proofErr w:type="gramStart"/>
      <w:r w:rsidR="00321C55">
        <w:rPr>
          <w:rFonts w:ascii="Arial" w:eastAsia="ArialMT" w:hAnsi="Arial" w:cs="Arial"/>
          <w:sz w:val="24"/>
          <w:szCs w:val="24"/>
        </w:rPr>
        <w:t>COD(</w:t>
      </w:r>
      <w:proofErr w:type="gramEnd"/>
      <w:r w:rsidR="00321C55">
        <w:rPr>
          <w:rFonts w:ascii="Arial" w:eastAsia="ArialMT" w:hAnsi="Arial" w:cs="Arial"/>
          <w:sz w:val="24"/>
          <w:szCs w:val="24"/>
        </w:rPr>
        <w:t>Cash-On Delivery)</w:t>
      </w:r>
      <w:r w:rsidR="00F22F00">
        <w:rPr>
          <w:rFonts w:ascii="Arial" w:eastAsia="ArialMT" w:hAnsi="Arial" w:cs="Arial"/>
          <w:sz w:val="24"/>
          <w:szCs w:val="24"/>
        </w:rPr>
        <w:t>.</w:t>
      </w:r>
      <w:r w:rsidRPr="00186B4C">
        <w:rPr>
          <w:rFonts w:ascii="Arial" w:eastAsia="ArialMT" w:hAnsi="Arial" w:cs="Arial"/>
          <w:sz w:val="24"/>
          <w:szCs w:val="24"/>
        </w:rPr>
        <w:t xml:space="preserve"> (v) </w:t>
      </w:r>
      <w:r w:rsidR="00F22F00" w:rsidRPr="00F22F00">
        <w:rPr>
          <w:rFonts w:ascii="Arial" w:eastAsia="ArialMT" w:hAnsi="Arial" w:cs="Arial"/>
          <w:sz w:val="24"/>
          <w:szCs w:val="24"/>
        </w:rPr>
        <w:t>Mobile-friendly</w:t>
      </w:r>
      <w:r w:rsidR="00C24AEB">
        <w:rPr>
          <w:rFonts w:ascii="Arial" w:eastAsia="ArialMT" w:hAnsi="Arial" w:cs="Arial"/>
          <w:sz w:val="24"/>
          <w:szCs w:val="24"/>
        </w:rPr>
        <w:t xml:space="preserve"> interface</w:t>
      </w:r>
      <w:r w:rsidR="00F22F00">
        <w:rPr>
          <w:rFonts w:ascii="Arial" w:eastAsia="ArialMT" w:hAnsi="Arial" w:cs="Arial"/>
          <w:sz w:val="24"/>
          <w:szCs w:val="24"/>
        </w:rPr>
        <w:t>, t</w:t>
      </w:r>
      <w:r w:rsidR="00F22F00" w:rsidRPr="00F22F00">
        <w:rPr>
          <w:rFonts w:ascii="Arial" w:eastAsia="ArialMT" w:hAnsi="Arial" w:cs="Arial"/>
          <w:sz w:val="24"/>
          <w:szCs w:val="24"/>
        </w:rPr>
        <w:t>he web app is designed to be mobile-friendly, allowing customers to access menus and ordering options from their smartphones and tablets.</w:t>
      </w:r>
      <w:r w:rsidR="00053E9E">
        <w:rPr>
          <w:rFonts w:ascii="Arial" w:eastAsia="ArialMT" w:hAnsi="Arial" w:cs="Arial"/>
          <w:sz w:val="24"/>
          <w:szCs w:val="24"/>
        </w:rPr>
        <w:t xml:space="preserve"> </w:t>
      </w:r>
      <w:r w:rsidRPr="00186B4C">
        <w:rPr>
          <w:rFonts w:ascii="Arial" w:eastAsia="ArialMT" w:hAnsi="Arial" w:cs="Arial"/>
          <w:sz w:val="24"/>
          <w:szCs w:val="24"/>
        </w:rPr>
        <w:t xml:space="preserve"> </w:t>
      </w:r>
      <w:r w:rsidRPr="00A52D55">
        <w:rPr>
          <w:rFonts w:ascii="Arial" w:eastAsia="ArialMT" w:hAnsi="Arial" w:cs="Arial"/>
          <w:sz w:val="24"/>
          <w:szCs w:val="24"/>
        </w:rPr>
        <w:t>With convenient access to menus and ordering options, customers can enjoy a personalized dining experience</w:t>
      </w:r>
      <w:r w:rsidRPr="00186B4C">
        <w:rPr>
          <w:rFonts w:ascii="Arial" w:eastAsia="ArialMT" w:hAnsi="Arial" w:cs="Arial"/>
          <w:sz w:val="24"/>
          <w:szCs w:val="24"/>
        </w:rPr>
        <w:t>. The web app also helps the restaurant to manage its orders and delivery schedule more efficiently, ensuring timely and accurate delivery of orders.</w:t>
      </w:r>
      <w:r w:rsidR="00053E9E">
        <w:rPr>
          <w:rFonts w:ascii="Arial" w:eastAsia="ArialMT" w:hAnsi="Arial" w:cs="Arial"/>
          <w:sz w:val="24"/>
          <w:szCs w:val="24"/>
        </w:rPr>
        <w:t xml:space="preserve"> </w:t>
      </w:r>
      <w:r w:rsidR="00053E9E" w:rsidRPr="00053E9E">
        <w:rPr>
          <w:rFonts w:ascii="Arial" w:eastAsia="ArialMT" w:hAnsi="Arial" w:cs="Arial"/>
          <w:sz w:val="24"/>
          <w:szCs w:val="24"/>
        </w:rPr>
        <w:t xml:space="preserve">Additionally, </w:t>
      </w:r>
      <w:r w:rsidR="00053E9E">
        <w:rPr>
          <w:rFonts w:ascii="Arial" w:eastAsia="ArialMT" w:hAnsi="Arial" w:cs="Arial"/>
          <w:sz w:val="24"/>
          <w:szCs w:val="24"/>
        </w:rPr>
        <w:t>we add</w:t>
      </w:r>
      <w:r w:rsidR="00053E9E" w:rsidRPr="00053E9E">
        <w:rPr>
          <w:rFonts w:ascii="Arial" w:eastAsia="ArialMT" w:hAnsi="Arial" w:cs="Arial"/>
          <w:sz w:val="24"/>
          <w:szCs w:val="24"/>
        </w:rPr>
        <w:t xml:space="preserve"> </w:t>
      </w:r>
      <w:r w:rsidR="00053E9E">
        <w:rPr>
          <w:rFonts w:ascii="Arial" w:eastAsia="ArialMT" w:hAnsi="Arial" w:cs="Arial"/>
          <w:sz w:val="24"/>
          <w:szCs w:val="24"/>
        </w:rPr>
        <w:t xml:space="preserve">an </w:t>
      </w:r>
      <w:r w:rsidR="00053E9E" w:rsidRPr="00053E9E">
        <w:rPr>
          <w:rFonts w:ascii="Arial" w:eastAsia="ArialMT" w:hAnsi="Arial" w:cs="Arial"/>
          <w:sz w:val="24"/>
          <w:szCs w:val="24"/>
        </w:rPr>
        <w:t xml:space="preserve">enhancement to the web application </w:t>
      </w:r>
      <w:r w:rsidR="00053E9E">
        <w:rPr>
          <w:rFonts w:ascii="Arial" w:eastAsia="ArialMT" w:hAnsi="Arial" w:cs="Arial"/>
          <w:sz w:val="24"/>
          <w:szCs w:val="24"/>
        </w:rPr>
        <w:t>that</w:t>
      </w:r>
      <w:r w:rsidR="00053E9E" w:rsidRPr="00053E9E">
        <w:rPr>
          <w:rFonts w:ascii="Arial" w:eastAsia="ArialMT" w:hAnsi="Arial" w:cs="Arial"/>
          <w:sz w:val="24"/>
          <w:szCs w:val="24"/>
        </w:rPr>
        <w:t xml:space="preserve"> include a user registration feature. This would allow customers to </w:t>
      </w:r>
      <w:r w:rsidR="00053E9E" w:rsidRPr="00053E9E">
        <w:rPr>
          <w:rFonts w:ascii="Arial" w:eastAsia="ArialMT" w:hAnsi="Arial" w:cs="Arial"/>
          <w:sz w:val="24"/>
          <w:szCs w:val="24"/>
        </w:rPr>
        <w:lastRenderedPageBreak/>
        <w:t>create an account online, enabling them to save their preferences, view order history, and easily place repeat orders. The registration feature would further streamline the ordering process and provide a more personalized experience for users.</w:t>
      </w:r>
    </w:p>
    <w:p w14:paraId="1913475E" w14:textId="77777777" w:rsidR="00053E9E" w:rsidRDefault="00053E9E" w:rsidP="00053E9E">
      <w:pPr>
        <w:autoSpaceDE w:val="0"/>
        <w:autoSpaceDN w:val="0"/>
        <w:adjustRightInd w:val="0"/>
        <w:spacing w:after="0" w:line="480" w:lineRule="auto"/>
        <w:ind w:firstLine="720"/>
        <w:jc w:val="both"/>
        <w:rPr>
          <w:rFonts w:ascii="Arial" w:eastAsia="ArialMT" w:hAnsi="Arial" w:cs="Arial"/>
          <w:sz w:val="24"/>
          <w:szCs w:val="24"/>
        </w:rPr>
      </w:pPr>
    </w:p>
    <w:p w14:paraId="54EE2CF3" w14:textId="60A534C2" w:rsidR="00186B4C" w:rsidRDefault="005124B1" w:rsidP="005124B1">
      <w:pPr>
        <w:autoSpaceDE w:val="0"/>
        <w:autoSpaceDN w:val="0"/>
        <w:adjustRightInd w:val="0"/>
        <w:spacing w:after="0" w:line="480" w:lineRule="auto"/>
        <w:ind w:firstLine="720"/>
        <w:jc w:val="both"/>
        <w:rPr>
          <w:rFonts w:ascii="Arial" w:eastAsia="ArialMT" w:hAnsi="Arial" w:cs="Arial"/>
          <w:sz w:val="24"/>
          <w:szCs w:val="24"/>
        </w:rPr>
      </w:pPr>
      <w:r>
        <w:rPr>
          <w:rFonts w:ascii="Arial" w:eastAsia="ArialMT" w:hAnsi="Arial" w:cs="Arial"/>
          <w:sz w:val="24"/>
          <w:szCs w:val="24"/>
        </w:rPr>
        <w:t>B</w:t>
      </w:r>
      <w:r w:rsidRPr="005124B1">
        <w:rPr>
          <w:rFonts w:ascii="Arial" w:eastAsia="ArialMT" w:hAnsi="Arial" w:cs="Arial"/>
          <w:sz w:val="24"/>
          <w:szCs w:val="24"/>
        </w:rPr>
        <w:t xml:space="preserve">ing's Scoops &amp; Bites is a small food store located in the rural area of Prk. Zone II, Brgy. </w:t>
      </w:r>
      <w:proofErr w:type="spellStart"/>
      <w:r w:rsidRPr="005124B1">
        <w:rPr>
          <w:rFonts w:ascii="Arial" w:eastAsia="ArialMT" w:hAnsi="Arial" w:cs="Arial"/>
          <w:sz w:val="24"/>
          <w:szCs w:val="24"/>
        </w:rPr>
        <w:t>Poblacion</w:t>
      </w:r>
      <w:proofErr w:type="spellEnd"/>
      <w:r w:rsidRPr="005124B1">
        <w:rPr>
          <w:rFonts w:ascii="Arial" w:eastAsia="ArialMT" w:hAnsi="Arial" w:cs="Arial"/>
          <w:sz w:val="24"/>
          <w:szCs w:val="24"/>
        </w:rPr>
        <w:t xml:space="preserve">, owned by Mrs. Jovelyn Salvador. The store has been operating for two years, serving a variety of food, desserts mainly ice creams, and drinks to its local customers. The store's menu mainly comprises of Filipino street foods, such as fish balls, </w:t>
      </w:r>
      <w:proofErr w:type="spellStart"/>
      <w:r w:rsidRPr="005124B1">
        <w:rPr>
          <w:rFonts w:ascii="Arial" w:eastAsia="ArialMT" w:hAnsi="Arial" w:cs="Arial"/>
          <w:sz w:val="24"/>
          <w:szCs w:val="24"/>
        </w:rPr>
        <w:t>kwek-kwek</w:t>
      </w:r>
      <w:proofErr w:type="spellEnd"/>
      <w:r w:rsidRPr="005124B1">
        <w:rPr>
          <w:rFonts w:ascii="Arial" w:eastAsia="ArialMT" w:hAnsi="Arial" w:cs="Arial"/>
          <w:sz w:val="24"/>
          <w:szCs w:val="24"/>
        </w:rPr>
        <w:t xml:space="preserve">, and banana cue, among others. </w:t>
      </w:r>
      <w:r w:rsidR="00515C57">
        <w:rPr>
          <w:rFonts w:ascii="Arial" w:eastAsia="ArialMT" w:hAnsi="Arial" w:cs="Arial"/>
          <w:sz w:val="24"/>
          <w:szCs w:val="24"/>
        </w:rPr>
        <w:t xml:space="preserve">The current process in the establishment is that the customer will from the menu and will make an order. After that, the customer will pay the order that they choose and will wait at the table for their order. The employees of the said company vary from cashiers, assistants, and managers. The food store </w:t>
      </w:r>
      <w:proofErr w:type="gramStart"/>
      <w:r w:rsidR="00515C57">
        <w:rPr>
          <w:rFonts w:ascii="Arial" w:eastAsia="ArialMT" w:hAnsi="Arial" w:cs="Arial"/>
          <w:sz w:val="24"/>
          <w:szCs w:val="24"/>
        </w:rPr>
        <w:t>are</w:t>
      </w:r>
      <w:proofErr w:type="gramEnd"/>
      <w:r w:rsidR="00515C57">
        <w:rPr>
          <w:rFonts w:ascii="Arial" w:eastAsia="ArialMT" w:hAnsi="Arial" w:cs="Arial"/>
          <w:sz w:val="24"/>
          <w:szCs w:val="24"/>
        </w:rPr>
        <w:t xml:space="preserve"> using manual orders as their means to record information of the store including the orders and information of the customer.</w:t>
      </w:r>
    </w:p>
    <w:p w14:paraId="087FEC6B" w14:textId="2E9D6BAF" w:rsidR="00053E9E" w:rsidRDefault="00112561" w:rsidP="00053E9E">
      <w:pPr>
        <w:autoSpaceDE w:val="0"/>
        <w:autoSpaceDN w:val="0"/>
        <w:adjustRightInd w:val="0"/>
        <w:spacing w:after="0" w:line="480" w:lineRule="auto"/>
        <w:ind w:firstLine="720"/>
        <w:jc w:val="both"/>
        <w:rPr>
          <w:rFonts w:ascii="Arial" w:hAnsi="Arial" w:cs="Arial"/>
          <w:bCs/>
          <w:sz w:val="24"/>
          <w:szCs w:val="24"/>
        </w:rPr>
      </w:pPr>
      <w:r>
        <w:rPr>
          <w:rFonts w:ascii="Arial" w:hAnsi="Arial" w:cs="Arial"/>
          <w:bCs/>
          <w:sz w:val="24"/>
          <w:szCs w:val="24"/>
        </w:rPr>
        <w:t>These are the following problems that Bing’s Scoops &amp; Bites is currently experiencing. (1</w:t>
      </w:r>
      <w:r w:rsidR="0071392A">
        <w:rPr>
          <w:rFonts w:ascii="Arial" w:hAnsi="Arial" w:cs="Arial"/>
          <w:bCs/>
          <w:sz w:val="24"/>
          <w:szCs w:val="24"/>
        </w:rPr>
        <w:t>.)</w:t>
      </w:r>
      <w:r w:rsidR="009833FF">
        <w:rPr>
          <w:rFonts w:ascii="Arial" w:hAnsi="Arial" w:cs="Arial"/>
          <w:bCs/>
          <w:sz w:val="24"/>
          <w:szCs w:val="24"/>
        </w:rPr>
        <w:t xml:space="preserve"> Navigation of a long list of items through multiple pages or categories to find what they are looking for is that it can be time-consuming, confusing, and frustrating. </w:t>
      </w:r>
      <w:r w:rsidR="0071392A">
        <w:rPr>
          <w:rFonts w:ascii="Arial" w:hAnsi="Arial" w:cs="Arial"/>
          <w:bCs/>
          <w:sz w:val="24"/>
          <w:szCs w:val="24"/>
        </w:rPr>
        <w:t xml:space="preserve">(2.) </w:t>
      </w:r>
      <w:r w:rsidR="009833FF">
        <w:rPr>
          <w:rFonts w:ascii="Arial" w:hAnsi="Arial" w:cs="Arial"/>
          <w:bCs/>
          <w:sz w:val="24"/>
          <w:szCs w:val="24"/>
        </w:rPr>
        <w:t>Not being able to have reviews and ratings that potential customers may have difficulty assessing the quality and reliability of the store’s food and service</w:t>
      </w:r>
      <w:r w:rsidR="00E12B5E">
        <w:rPr>
          <w:rFonts w:ascii="Arial" w:hAnsi="Arial" w:cs="Arial"/>
          <w:bCs/>
          <w:sz w:val="24"/>
          <w:szCs w:val="24"/>
        </w:rPr>
        <w:t xml:space="preserve"> (3). </w:t>
      </w:r>
      <w:r w:rsidR="005C1868">
        <w:rPr>
          <w:rFonts w:ascii="Arial" w:hAnsi="Arial" w:cs="Arial"/>
          <w:bCs/>
          <w:sz w:val="24"/>
          <w:szCs w:val="24"/>
        </w:rPr>
        <w:t xml:space="preserve">Manual tracking of orders can be time-consuming and prone to errors, which can result in delays or missed orders. </w:t>
      </w:r>
      <w:r w:rsidR="00E12B5E">
        <w:rPr>
          <w:rFonts w:ascii="Arial" w:hAnsi="Arial" w:cs="Arial"/>
          <w:bCs/>
          <w:sz w:val="24"/>
          <w:szCs w:val="24"/>
        </w:rPr>
        <w:t>(4).</w:t>
      </w:r>
      <w:r w:rsidR="005C1868">
        <w:rPr>
          <w:rFonts w:ascii="Arial" w:hAnsi="Arial" w:cs="Arial"/>
          <w:bCs/>
          <w:sz w:val="24"/>
          <w:szCs w:val="24"/>
        </w:rPr>
        <w:t xml:space="preserve"> Not having a payment and delivery service, customers may need to pay in person or over the phone and arrange their own delivery or pickup, which can be time-consuming and inconvenient </w:t>
      </w:r>
      <w:r w:rsidR="00E12B5E">
        <w:rPr>
          <w:rFonts w:ascii="Arial" w:hAnsi="Arial" w:cs="Arial"/>
          <w:bCs/>
          <w:sz w:val="24"/>
          <w:szCs w:val="24"/>
        </w:rPr>
        <w:t xml:space="preserve">(5). </w:t>
      </w:r>
      <w:r w:rsidR="005C1868">
        <w:rPr>
          <w:rFonts w:ascii="Arial" w:hAnsi="Arial" w:cs="Arial"/>
          <w:bCs/>
          <w:sz w:val="24"/>
          <w:szCs w:val="24"/>
        </w:rPr>
        <w:t>Not having an online presence</w:t>
      </w:r>
      <w:r w:rsidR="000A36F4">
        <w:rPr>
          <w:rFonts w:ascii="Arial" w:hAnsi="Arial" w:cs="Arial"/>
          <w:bCs/>
          <w:sz w:val="24"/>
          <w:szCs w:val="24"/>
        </w:rPr>
        <w:t xml:space="preserve"> that can be accessed </w:t>
      </w:r>
      <w:r w:rsidR="000A36F4">
        <w:rPr>
          <w:rFonts w:ascii="Arial" w:hAnsi="Arial" w:cs="Arial"/>
          <w:bCs/>
          <w:sz w:val="24"/>
          <w:szCs w:val="24"/>
        </w:rPr>
        <w:lastRenderedPageBreak/>
        <w:t>through phone</w:t>
      </w:r>
      <w:r w:rsidR="005C1868">
        <w:rPr>
          <w:rFonts w:ascii="Arial" w:hAnsi="Arial" w:cs="Arial"/>
          <w:bCs/>
          <w:sz w:val="24"/>
          <w:szCs w:val="24"/>
        </w:rPr>
        <w:t>, many customers rely on the internet and mobile devices to search for food and order food online. Without an internet presence or accessibility through devices, customers may not be able to find the store or may find it difficult to place an order.</w:t>
      </w:r>
    </w:p>
    <w:p w14:paraId="6C3CD83A" w14:textId="77777777" w:rsidR="00053E9E" w:rsidRDefault="00053E9E" w:rsidP="00053E9E">
      <w:pPr>
        <w:autoSpaceDE w:val="0"/>
        <w:autoSpaceDN w:val="0"/>
        <w:adjustRightInd w:val="0"/>
        <w:spacing w:after="0" w:line="480" w:lineRule="auto"/>
        <w:ind w:firstLine="720"/>
        <w:jc w:val="both"/>
        <w:rPr>
          <w:rFonts w:ascii="Arial" w:hAnsi="Arial" w:cs="Arial"/>
          <w:bCs/>
          <w:sz w:val="24"/>
          <w:szCs w:val="24"/>
        </w:rPr>
      </w:pPr>
    </w:p>
    <w:p w14:paraId="739A11C9" w14:textId="390EE013" w:rsidR="00384C6A" w:rsidRDefault="000A36F4" w:rsidP="00515C57">
      <w:pPr>
        <w:autoSpaceDE w:val="0"/>
        <w:autoSpaceDN w:val="0"/>
        <w:adjustRightInd w:val="0"/>
        <w:spacing w:after="0" w:line="480" w:lineRule="auto"/>
        <w:ind w:firstLine="720"/>
        <w:jc w:val="both"/>
        <w:rPr>
          <w:rFonts w:ascii="Arial" w:hAnsi="Arial" w:cs="Arial"/>
          <w:bCs/>
          <w:sz w:val="24"/>
          <w:szCs w:val="24"/>
        </w:rPr>
      </w:pPr>
      <w:r w:rsidRPr="000A36F4">
        <w:rPr>
          <w:rFonts w:ascii="Arial" w:hAnsi="Arial" w:cs="Arial"/>
          <w:bCs/>
          <w:sz w:val="24"/>
          <w:szCs w:val="24"/>
        </w:rPr>
        <w:t>The purpose of the Bing's Scoops &amp; Bites project is to provide a user-friendly online food delivery web application specifically designed for restaurants to streamline various tasks and processes within the restaurant, allowing staff to focus on providing high-quality service to customers. The project aims to address the common problems faced by restaurants in managing their orders and providing a personalized dining experience to customers, such as difficult navigation of menu items, lack of customer reviews and ratings, manual order tracking, lack of payment and delivery services, and absence of an online presence.</w:t>
      </w:r>
      <w:r>
        <w:rPr>
          <w:rFonts w:ascii="Arial" w:hAnsi="Arial" w:cs="Arial"/>
          <w:bCs/>
          <w:sz w:val="24"/>
          <w:szCs w:val="24"/>
        </w:rPr>
        <w:t xml:space="preserve"> </w:t>
      </w:r>
      <w:r w:rsidRPr="000A36F4">
        <w:rPr>
          <w:rFonts w:ascii="Arial" w:hAnsi="Arial" w:cs="Arial"/>
          <w:bCs/>
          <w:sz w:val="24"/>
          <w:szCs w:val="24"/>
        </w:rPr>
        <w:t xml:space="preserve">By offering an easy-to-use menu browsing interface, a platform for customer feedback and ratings, automated order tracking, and </w:t>
      </w:r>
      <w:r w:rsidR="001D2C8D">
        <w:rPr>
          <w:rFonts w:ascii="Arial" w:hAnsi="Arial" w:cs="Arial"/>
          <w:bCs/>
          <w:sz w:val="24"/>
          <w:szCs w:val="24"/>
        </w:rPr>
        <w:t>cash-on delivery option</w:t>
      </w:r>
      <w:r w:rsidRPr="000A36F4">
        <w:rPr>
          <w:rFonts w:ascii="Arial" w:hAnsi="Arial" w:cs="Arial"/>
          <w:bCs/>
          <w:sz w:val="24"/>
          <w:szCs w:val="24"/>
        </w:rPr>
        <w:t>, Bing's Scoops &amp; Bites seeks to provide a more efficient and personalized dining experience for customers. In addition, the web application helps the restaurant to manage its orders and delivery schedule more efficiently, ensuring timely and accurate delivery of orders.</w:t>
      </w:r>
      <w:r>
        <w:rPr>
          <w:rFonts w:ascii="Arial" w:hAnsi="Arial" w:cs="Arial"/>
          <w:bCs/>
          <w:sz w:val="24"/>
          <w:szCs w:val="24"/>
        </w:rPr>
        <w:t xml:space="preserve"> </w:t>
      </w:r>
      <w:r w:rsidRPr="000A36F4">
        <w:rPr>
          <w:rFonts w:ascii="Arial" w:hAnsi="Arial" w:cs="Arial"/>
          <w:bCs/>
          <w:sz w:val="24"/>
          <w:szCs w:val="24"/>
        </w:rPr>
        <w:t>Overall, the purpose of the project is to help restaurants stay competitive in the food delivery industry by providing a convenient and personalized dining experience for customers, while also improving the restaurant's operations and reducing the workload of staff.</w:t>
      </w:r>
    </w:p>
    <w:p w14:paraId="7BCC533E" w14:textId="77777777" w:rsidR="00B14D74" w:rsidRDefault="00B14D74" w:rsidP="00B14D74">
      <w:pPr>
        <w:autoSpaceDE w:val="0"/>
        <w:autoSpaceDN w:val="0"/>
        <w:adjustRightInd w:val="0"/>
        <w:spacing w:after="0" w:line="480" w:lineRule="auto"/>
        <w:ind w:firstLine="720"/>
        <w:jc w:val="both"/>
        <w:rPr>
          <w:rFonts w:ascii="Arial" w:hAnsi="Arial" w:cs="Arial"/>
          <w:bCs/>
          <w:sz w:val="24"/>
          <w:szCs w:val="24"/>
        </w:rPr>
      </w:pPr>
    </w:p>
    <w:p w14:paraId="27DB6EB2" w14:textId="77777777" w:rsidR="00BF3BBA" w:rsidRDefault="00BF3BBA" w:rsidP="00B14D74">
      <w:pPr>
        <w:autoSpaceDE w:val="0"/>
        <w:autoSpaceDN w:val="0"/>
        <w:adjustRightInd w:val="0"/>
        <w:spacing w:after="0" w:line="480" w:lineRule="auto"/>
        <w:ind w:firstLine="720"/>
        <w:jc w:val="both"/>
        <w:rPr>
          <w:rFonts w:ascii="Arial" w:hAnsi="Arial" w:cs="Arial"/>
          <w:bCs/>
          <w:sz w:val="24"/>
          <w:szCs w:val="24"/>
        </w:rPr>
      </w:pPr>
    </w:p>
    <w:p w14:paraId="32B43FFC" w14:textId="77777777" w:rsidR="00BF3BBA" w:rsidRDefault="00BF3BBA" w:rsidP="00B14D74">
      <w:pPr>
        <w:autoSpaceDE w:val="0"/>
        <w:autoSpaceDN w:val="0"/>
        <w:adjustRightInd w:val="0"/>
        <w:spacing w:after="0" w:line="480" w:lineRule="auto"/>
        <w:ind w:firstLine="720"/>
        <w:jc w:val="both"/>
        <w:rPr>
          <w:rFonts w:ascii="Arial" w:hAnsi="Arial" w:cs="Arial"/>
          <w:bCs/>
          <w:sz w:val="24"/>
          <w:szCs w:val="24"/>
        </w:rPr>
      </w:pPr>
    </w:p>
    <w:p w14:paraId="34B7D1D0" w14:textId="77777777" w:rsidR="00BF3BBA" w:rsidRDefault="00BF3BBA" w:rsidP="00B14D74">
      <w:pPr>
        <w:autoSpaceDE w:val="0"/>
        <w:autoSpaceDN w:val="0"/>
        <w:adjustRightInd w:val="0"/>
        <w:spacing w:after="0" w:line="480" w:lineRule="auto"/>
        <w:ind w:firstLine="720"/>
        <w:jc w:val="both"/>
        <w:rPr>
          <w:rFonts w:ascii="Arial" w:hAnsi="Arial" w:cs="Arial"/>
          <w:bCs/>
          <w:sz w:val="24"/>
          <w:szCs w:val="24"/>
        </w:rPr>
      </w:pPr>
    </w:p>
    <w:p w14:paraId="39C13113" w14:textId="77777777" w:rsidR="00053E9E" w:rsidRDefault="00053E9E" w:rsidP="00B14D74">
      <w:pPr>
        <w:autoSpaceDE w:val="0"/>
        <w:autoSpaceDN w:val="0"/>
        <w:adjustRightInd w:val="0"/>
        <w:spacing w:after="0" w:line="480" w:lineRule="auto"/>
        <w:ind w:firstLine="720"/>
        <w:jc w:val="both"/>
        <w:rPr>
          <w:rFonts w:ascii="Arial" w:hAnsi="Arial" w:cs="Arial"/>
          <w:bCs/>
          <w:sz w:val="24"/>
          <w:szCs w:val="24"/>
        </w:rPr>
      </w:pPr>
    </w:p>
    <w:p w14:paraId="48FD97D9" w14:textId="12C9D1F6" w:rsidR="006909C3" w:rsidRPr="00B14D74" w:rsidRDefault="00337D99" w:rsidP="00B14D74">
      <w:pPr>
        <w:autoSpaceDE w:val="0"/>
        <w:autoSpaceDN w:val="0"/>
        <w:adjustRightInd w:val="0"/>
        <w:spacing w:after="0" w:line="480" w:lineRule="auto"/>
        <w:jc w:val="both"/>
        <w:rPr>
          <w:rFonts w:ascii="Arial" w:hAnsi="Arial" w:cs="Arial"/>
          <w:bCs/>
          <w:sz w:val="24"/>
          <w:szCs w:val="24"/>
        </w:rPr>
      </w:pPr>
      <w:r>
        <w:rPr>
          <w:rFonts w:ascii="Arial" w:hAnsi="Arial" w:cs="Arial"/>
          <w:b/>
          <w:sz w:val="24"/>
          <w:szCs w:val="24"/>
        </w:rPr>
        <w:t>Objectives of the Study</w:t>
      </w:r>
    </w:p>
    <w:p w14:paraId="43B73CD1" w14:textId="77777777" w:rsidR="006909C3" w:rsidRDefault="00337D99">
      <w:pPr>
        <w:spacing w:line="480" w:lineRule="auto"/>
        <w:rPr>
          <w:rFonts w:ascii="Arial" w:hAnsi="Arial" w:cs="Arial"/>
          <w:b/>
          <w:sz w:val="24"/>
          <w:szCs w:val="24"/>
          <w:lang w:val="en-US"/>
        </w:rPr>
      </w:pPr>
      <w:r>
        <w:rPr>
          <w:rFonts w:ascii="Arial" w:hAnsi="Arial" w:cs="Arial"/>
          <w:b/>
          <w:sz w:val="24"/>
          <w:szCs w:val="24"/>
          <w:lang w:val="en-US"/>
        </w:rPr>
        <w:t>General Objectives</w:t>
      </w:r>
    </w:p>
    <w:p w14:paraId="67A507B9" w14:textId="352B3B50" w:rsidR="006909C3" w:rsidRDefault="00337D99" w:rsidP="00223BCB">
      <w:pPr>
        <w:spacing w:line="480" w:lineRule="auto"/>
        <w:ind w:firstLine="720"/>
        <w:jc w:val="both"/>
        <w:rPr>
          <w:rFonts w:ascii="Arial" w:hAnsi="Arial" w:cs="Arial"/>
          <w:sz w:val="24"/>
          <w:szCs w:val="24"/>
        </w:rPr>
      </w:pPr>
      <w:r>
        <w:rPr>
          <w:rFonts w:ascii="Arial" w:hAnsi="Arial" w:cs="Arial"/>
          <w:sz w:val="24"/>
          <w:szCs w:val="24"/>
        </w:rPr>
        <w:t xml:space="preserve">The </w:t>
      </w:r>
      <w:r w:rsidR="00515C57">
        <w:rPr>
          <w:rFonts w:ascii="Arial" w:hAnsi="Arial" w:cs="Arial"/>
          <w:sz w:val="24"/>
          <w:szCs w:val="24"/>
        </w:rPr>
        <w:t>r</w:t>
      </w:r>
      <w:r>
        <w:rPr>
          <w:rFonts w:ascii="Arial" w:hAnsi="Arial" w:cs="Arial"/>
          <w:sz w:val="24"/>
          <w:szCs w:val="24"/>
        </w:rPr>
        <w:t xml:space="preserve">esearcher </w:t>
      </w:r>
      <w:r w:rsidR="00816DD5">
        <w:rPr>
          <w:rFonts w:ascii="Arial" w:hAnsi="Arial" w:cs="Arial"/>
          <w:sz w:val="24"/>
          <w:szCs w:val="24"/>
        </w:rPr>
        <w:t>aims</w:t>
      </w:r>
      <w:r>
        <w:rPr>
          <w:rFonts w:ascii="Arial" w:hAnsi="Arial" w:cs="Arial"/>
          <w:sz w:val="24"/>
          <w:szCs w:val="24"/>
        </w:rPr>
        <w:t xml:space="preserve"> to study and </w:t>
      </w:r>
      <w:r w:rsidR="00816DD5">
        <w:rPr>
          <w:rFonts w:ascii="Arial" w:hAnsi="Arial" w:cs="Arial"/>
          <w:sz w:val="24"/>
          <w:szCs w:val="24"/>
        </w:rPr>
        <w:t xml:space="preserve">develop </w:t>
      </w:r>
      <w:r w:rsidR="00515C57">
        <w:rPr>
          <w:rFonts w:ascii="Arial" w:hAnsi="Arial" w:cs="Arial"/>
          <w:sz w:val="24"/>
          <w:szCs w:val="24"/>
        </w:rPr>
        <w:t>a Bing’s Scoops &amp; B</w:t>
      </w:r>
      <w:r w:rsidR="00D62628">
        <w:rPr>
          <w:rFonts w:ascii="Arial" w:hAnsi="Arial" w:cs="Arial"/>
          <w:sz w:val="24"/>
          <w:szCs w:val="24"/>
        </w:rPr>
        <w:t xml:space="preserve"> </w:t>
      </w:r>
      <w:r w:rsidR="00223BCB">
        <w:rPr>
          <w:rFonts w:ascii="Arial" w:hAnsi="Arial" w:cs="Arial"/>
          <w:sz w:val="24"/>
          <w:szCs w:val="24"/>
        </w:rPr>
        <w:t xml:space="preserve">Online Food Delivery Web App </w:t>
      </w:r>
      <w:r w:rsidR="00D62628">
        <w:rPr>
          <w:rFonts w:ascii="Arial" w:hAnsi="Arial" w:cs="Arial"/>
          <w:sz w:val="24"/>
          <w:szCs w:val="24"/>
        </w:rPr>
        <w:t>at</w:t>
      </w:r>
      <w:r w:rsidR="00223BCB">
        <w:rPr>
          <w:rFonts w:ascii="Arial" w:hAnsi="Arial" w:cs="Arial"/>
          <w:sz w:val="24"/>
          <w:szCs w:val="24"/>
        </w:rPr>
        <w:t xml:space="preserve"> Bing’s Scoops &amp; Bites</w:t>
      </w:r>
      <w:r w:rsidR="00321C55">
        <w:rPr>
          <w:rFonts w:ascii="Arial" w:hAnsi="Arial" w:cs="Arial"/>
          <w:sz w:val="24"/>
          <w:szCs w:val="24"/>
        </w:rPr>
        <w:t>.</w:t>
      </w:r>
    </w:p>
    <w:p w14:paraId="41263054" w14:textId="77777777" w:rsidR="006909C3" w:rsidRPr="00816DD5" w:rsidRDefault="00337D99" w:rsidP="00816DD5">
      <w:pPr>
        <w:spacing w:line="480" w:lineRule="auto"/>
        <w:jc w:val="both"/>
        <w:rPr>
          <w:rFonts w:ascii="Arial" w:hAnsi="Arial" w:cs="Arial"/>
          <w:b/>
          <w:sz w:val="24"/>
          <w:szCs w:val="24"/>
          <w:lang w:val="en-US"/>
        </w:rPr>
      </w:pPr>
      <w:r w:rsidRPr="00816DD5">
        <w:rPr>
          <w:rFonts w:ascii="Arial" w:hAnsi="Arial" w:cs="Arial"/>
          <w:b/>
          <w:sz w:val="24"/>
          <w:szCs w:val="24"/>
          <w:lang w:val="en-US"/>
        </w:rPr>
        <w:t>Specific Objectives</w:t>
      </w:r>
    </w:p>
    <w:p w14:paraId="5006A43B" w14:textId="1788ABBE" w:rsidR="00CC26C9" w:rsidRPr="00CC26C9" w:rsidRDefault="00CC26C9" w:rsidP="00CC26C9">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 xml:space="preserve">To be able to </w:t>
      </w:r>
      <w:r w:rsidR="00515C57">
        <w:rPr>
          <w:rFonts w:ascii="Arial" w:hAnsi="Arial" w:cs="Arial"/>
          <w:bCs/>
          <w:sz w:val="24"/>
          <w:szCs w:val="24"/>
        </w:rPr>
        <w:t xml:space="preserve">develop a web application that will </w:t>
      </w:r>
      <w:r w:rsidRPr="00CC26C9">
        <w:rPr>
          <w:rFonts w:ascii="Arial" w:hAnsi="Arial" w:cs="Arial"/>
          <w:bCs/>
          <w:sz w:val="24"/>
          <w:szCs w:val="24"/>
        </w:rPr>
        <w:t xml:space="preserve">provide customers with an easy-to-use menu browsing </w:t>
      </w:r>
      <w:r w:rsidR="007501A3">
        <w:rPr>
          <w:rFonts w:ascii="Arial" w:hAnsi="Arial" w:cs="Arial"/>
          <w:bCs/>
          <w:sz w:val="24"/>
          <w:szCs w:val="24"/>
        </w:rPr>
        <w:t xml:space="preserve">that </w:t>
      </w:r>
      <w:r w:rsidRPr="00CC26C9">
        <w:rPr>
          <w:rFonts w:ascii="Arial" w:hAnsi="Arial" w:cs="Arial"/>
          <w:bCs/>
          <w:sz w:val="24"/>
          <w:szCs w:val="24"/>
        </w:rPr>
        <w:t>includes detailed information and images of each product.</w:t>
      </w:r>
    </w:p>
    <w:p w14:paraId="70AEC2D8" w14:textId="78F1BA23" w:rsidR="00092296" w:rsidRPr="00CC26C9" w:rsidRDefault="00092296" w:rsidP="00092296">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To be able to</w:t>
      </w:r>
      <w:r w:rsidR="00515C57">
        <w:rPr>
          <w:rFonts w:ascii="Arial" w:hAnsi="Arial" w:cs="Arial"/>
          <w:bCs/>
          <w:sz w:val="24"/>
          <w:szCs w:val="24"/>
        </w:rPr>
        <w:t xml:space="preserve"> develop a web application that will</w:t>
      </w:r>
      <w:r w:rsidRPr="00CC26C9">
        <w:rPr>
          <w:rFonts w:ascii="Arial" w:hAnsi="Arial" w:cs="Arial"/>
          <w:bCs/>
          <w:sz w:val="24"/>
          <w:szCs w:val="24"/>
        </w:rPr>
        <w:t xml:space="preserve"> enable reviews and ratings for each product, allowing customers to provide feedback and help improve the overall quality of service.</w:t>
      </w:r>
    </w:p>
    <w:p w14:paraId="29D751DD" w14:textId="6A2D709B" w:rsidR="00CC26C9" w:rsidRPr="00CC26C9" w:rsidRDefault="00CC26C9" w:rsidP="00CC26C9">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 xml:space="preserve">To be able to </w:t>
      </w:r>
      <w:r w:rsidR="00515C57">
        <w:rPr>
          <w:rFonts w:ascii="Arial" w:hAnsi="Arial" w:cs="Arial"/>
          <w:bCs/>
          <w:sz w:val="24"/>
          <w:szCs w:val="24"/>
        </w:rPr>
        <w:t xml:space="preserve">develop a web application that will </w:t>
      </w:r>
      <w:r w:rsidRPr="00CC26C9">
        <w:rPr>
          <w:rFonts w:ascii="Arial" w:hAnsi="Arial" w:cs="Arial"/>
          <w:bCs/>
          <w:sz w:val="24"/>
          <w:szCs w:val="24"/>
        </w:rPr>
        <w:t>automate the order-taking process through the web app, reducing the workload of staff and improving operational efficiency.</w:t>
      </w:r>
    </w:p>
    <w:p w14:paraId="6046E808" w14:textId="30541FA6" w:rsidR="00CC26C9" w:rsidRDefault="00CC26C9" w:rsidP="00CC26C9">
      <w:pPr>
        <w:pStyle w:val="ListParagraph"/>
        <w:numPr>
          <w:ilvl w:val="0"/>
          <w:numId w:val="26"/>
        </w:numPr>
        <w:spacing w:line="480" w:lineRule="auto"/>
        <w:rPr>
          <w:rFonts w:ascii="Arial" w:hAnsi="Arial" w:cs="Arial"/>
          <w:bCs/>
          <w:sz w:val="24"/>
          <w:szCs w:val="24"/>
        </w:rPr>
      </w:pPr>
      <w:r w:rsidRPr="00CC26C9">
        <w:rPr>
          <w:rFonts w:ascii="Arial" w:hAnsi="Arial" w:cs="Arial"/>
          <w:bCs/>
          <w:sz w:val="24"/>
          <w:szCs w:val="24"/>
        </w:rPr>
        <w:t>To be able to</w:t>
      </w:r>
      <w:r w:rsidR="00515C57">
        <w:rPr>
          <w:rFonts w:ascii="Arial" w:hAnsi="Arial" w:cs="Arial"/>
          <w:bCs/>
          <w:sz w:val="24"/>
          <w:szCs w:val="24"/>
        </w:rPr>
        <w:t xml:space="preserve"> develop a web application that will</w:t>
      </w:r>
      <w:r w:rsidRPr="00CC26C9">
        <w:rPr>
          <w:rFonts w:ascii="Arial" w:hAnsi="Arial" w:cs="Arial"/>
          <w:bCs/>
          <w:sz w:val="24"/>
          <w:szCs w:val="24"/>
        </w:rPr>
        <w:t xml:space="preserve"> offer </w:t>
      </w:r>
      <w:r w:rsidR="00321C55">
        <w:rPr>
          <w:rFonts w:ascii="Arial" w:hAnsi="Arial" w:cs="Arial"/>
          <w:bCs/>
          <w:sz w:val="24"/>
          <w:szCs w:val="24"/>
        </w:rPr>
        <w:t>a cash-on delivery payment</w:t>
      </w:r>
      <w:r w:rsidRPr="00CC26C9">
        <w:rPr>
          <w:rFonts w:ascii="Arial" w:hAnsi="Arial" w:cs="Arial"/>
          <w:bCs/>
          <w:sz w:val="24"/>
          <w:szCs w:val="24"/>
        </w:rPr>
        <w:t>, making the ordering process more convenient for customers and allowing them to</w:t>
      </w:r>
      <w:r w:rsidR="00321C55">
        <w:rPr>
          <w:rFonts w:ascii="Arial" w:hAnsi="Arial" w:cs="Arial"/>
          <w:bCs/>
          <w:sz w:val="24"/>
          <w:szCs w:val="24"/>
        </w:rPr>
        <w:t xml:space="preserve"> pay when their food is delivered</w:t>
      </w:r>
      <w:r w:rsidRPr="00CC26C9">
        <w:rPr>
          <w:rFonts w:ascii="Arial" w:hAnsi="Arial" w:cs="Arial"/>
          <w:bCs/>
          <w:sz w:val="24"/>
          <w:szCs w:val="24"/>
        </w:rPr>
        <w:t>.</w:t>
      </w:r>
    </w:p>
    <w:p w14:paraId="2DB0FC42" w14:textId="5E8127F7" w:rsidR="000A36F4" w:rsidRDefault="000A36F4" w:rsidP="00CC26C9">
      <w:pPr>
        <w:pStyle w:val="ListParagraph"/>
        <w:numPr>
          <w:ilvl w:val="0"/>
          <w:numId w:val="26"/>
        </w:numPr>
        <w:spacing w:line="480" w:lineRule="auto"/>
        <w:rPr>
          <w:rFonts w:ascii="Arial" w:hAnsi="Arial" w:cs="Arial"/>
          <w:bCs/>
          <w:sz w:val="24"/>
          <w:szCs w:val="24"/>
        </w:rPr>
      </w:pPr>
      <w:r>
        <w:rPr>
          <w:rFonts w:ascii="Arial" w:hAnsi="Arial" w:cs="Arial"/>
          <w:bCs/>
          <w:sz w:val="24"/>
          <w:szCs w:val="24"/>
        </w:rPr>
        <w:t xml:space="preserve">To be able to </w:t>
      </w:r>
      <w:r w:rsidR="00515C57">
        <w:rPr>
          <w:rFonts w:ascii="Arial" w:hAnsi="Arial" w:cs="Arial"/>
          <w:bCs/>
          <w:sz w:val="24"/>
          <w:szCs w:val="24"/>
        </w:rPr>
        <w:t xml:space="preserve">develop </w:t>
      </w:r>
      <w:r>
        <w:rPr>
          <w:rFonts w:ascii="Arial" w:hAnsi="Arial" w:cs="Arial"/>
          <w:bCs/>
          <w:sz w:val="24"/>
          <w:szCs w:val="24"/>
        </w:rPr>
        <w:t>a web application that is accessible through phones, tablets, or other devices.</w:t>
      </w:r>
    </w:p>
    <w:p w14:paraId="0E4621D7" w14:textId="630273A5" w:rsidR="00384C6A" w:rsidRPr="00C13E1E" w:rsidRDefault="00053E9E" w:rsidP="003B47CE">
      <w:pPr>
        <w:pStyle w:val="ListParagraph"/>
        <w:numPr>
          <w:ilvl w:val="0"/>
          <w:numId w:val="26"/>
        </w:numPr>
        <w:spacing w:line="480" w:lineRule="auto"/>
        <w:rPr>
          <w:rFonts w:ascii="Arial" w:hAnsi="Arial" w:cs="Arial"/>
          <w:bCs/>
          <w:sz w:val="24"/>
          <w:szCs w:val="24"/>
        </w:rPr>
      </w:pPr>
      <w:r w:rsidRPr="00C13E1E">
        <w:rPr>
          <w:rFonts w:ascii="Arial" w:hAnsi="Arial" w:cs="Arial"/>
          <w:bCs/>
          <w:sz w:val="24"/>
          <w:szCs w:val="24"/>
        </w:rPr>
        <w:t xml:space="preserve">To be able to develop a web application that allows the user </w:t>
      </w:r>
      <w:r w:rsidR="00C13E1E" w:rsidRPr="00C13E1E">
        <w:rPr>
          <w:rFonts w:ascii="Arial" w:hAnsi="Arial" w:cs="Arial"/>
          <w:bCs/>
          <w:sz w:val="24"/>
          <w:szCs w:val="24"/>
        </w:rPr>
        <w:t>allow customers to create an account online</w:t>
      </w:r>
      <w:r w:rsidR="00C13E1E">
        <w:rPr>
          <w:rFonts w:ascii="Arial" w:hAnsi="Arial" w:cs="Arial"/>
          <w:bCs/>
          <w:sz w:val="24"/>
          <w:szCs w:val="24"/>
        </w:rPr>
        <w:t>.</w:t>
      </w:r>
    </w:p>
    <w:p w14:paraId="008F91C1" w14:textId="77777777" w:rsidR="00257A25" w:rsidRDefault="00257A25">
      <w:pPr>
        <w:spacing w:line="480" w:lineRule="auto"/>
        <w:rPr>
          <w:rFonts w:ascii="Arial" w:hAnsi="Arial" w:cs="Arial"/>
          <w:bCs/>
          <w:sz w:val="24"/>
          <w:szCs w:val="24"/>
        </w:rPr>
      </w:pPr>
    </w:p>
    <w:p w14:paraId="1B9E1D7F" w14:textId="6CD69E9B" w:rsidR="00D62628" w:rsidRDefault="00337D99">
      <w:pPr>
        <w:spacing w:line="480" w:lineRule="auto"/>
        <w:rPr>
          <w:rFonts w:ascii="Arial" w:hAnsi="Arial" w:cs="Arial"/>
          <w:b/>
          <w:sz w:val="24"/>
          <w:szCs w:val="24"/>
          <w:lang w:val="en-US"/>
        </w:rPr>
      </w:pPr>
      <w:r>
        <w:rPr>
          <w:rFonts w:ascii="Arial" w:hAnsi="Arial" w:cs="Arial"/>
          <w:b/>
          <w:sz w:val="24"/>
          <w:szCs w:val="24"/>
          <w:lang w:val="en-US"/>
        </w:rPr>
        <w:t>Scope and limitation of the study</w:t>
      </w:r>
      <w:r>
        <w:rPr>
          <w:rFonts w:ascii="Arial" w:hAnsi="Arial" w:cs="Arial"/>
          <w:b/>
          <w:sz w:val="24"/>
          <w:szCs w:val="24"/>
          <w:lang w:val="en-US"/>
        </w:rPr>
        <w:br/>
        <w:t>Scope of the Study</w:t>
      </w:r>
    </w:p>
    <w:p w14:paraId="497599DA" w14:textId="77777777" w:rsidR="00E20E9E" w:rsidRDefault="00D62628" w:rsidP="00E20E9E">
      <w:pPr>
        <w:spacing w:line="480" w:lineRule="auto"/>
        <w:rPr>
          <w:rFonts w:ascii="Arial" w:eastAsia="ArialMT" w:hAnsi="Arial" w:cs="Arial"/>
          <w:b/>
          <w:bCs/>
          <w:sz w:val="24"/>
          <w:szCs w:val="24"/>
          <w:lang w:val="en-US"/>
        </w:rPr>
      </w:pPr>
      <w:r w:rsidRPr="00D62628">
        <w:rPr>
          <w:rFonts w:ascii="Arial" w:eastAsia="ArialMT" w:hAnsi="Arial" w:cs="Arial"/>
          <w:b/>
          <w:bCs/>
          <w:sz w:val="24"/>
          <w:szCs w:val="24"/>
          <w:lang w:val="en-US"/>
        </w:rPr>
        <w:t xml:space="preserve">Menu browsing </w:t>
      </w:r>
    </w:p>
    <w:p w14:paraId="2117850E" w14:textId="3C8461DA" w:rsidR="00E20E9E" w:rsidRDefault="00E20E9E" w:rsidP="00E20E9E">
      <w:pPr>
        <w:spacing w:line="480" w:lineRule="auto"/>
        <w:ind w:firstLine="720"/>
        <w:rPr>
          <w:rFonts w:ascii="Arial" w:eastAsia="ArialMT" w:hAnsi="Arial" w:cs="Arial"/>
          <w:sz w:val="24"/>
          <w:szCs w:val="24"/>
          <w:lang w:val="en-US"/>
        </w:rPr>
      </w:pPr>
      <w:r w:rsidRPr="00E20E9E">
        <w:rPr>
          <w:rFonts w:ascii="Arial" w:eastAsia="ArialMT" w:hAnsi="Arial" w:cs="Arial"/>
          <w:sz w:val="24"/>
          <w:szCs w:val="24"/>
          <w:lang w:val="en-US"/>
        </w:rPr>
        <w:t xml:space="preserve">The web app will have a user-friendly interface </w:t>
      </w:r>
      <w:r>
        <w:rPr>
          <w:rFonts w:ascii="Arial" w:eastAsia="ArialMT" w:hAnsi="Arial" w:cs="Arial"/>
          <w:sz w:val="24"/>
          <w:szCs w:val="24"/>
          <w:lang w:val="en-US"/>
        </w:rPr>
        <w:t xml:space="preserve">with </w:t>
      </w:r>
      <w:r w:rsidRPr="00E20E9E">
        <w:rPr>
          <w:rFonts w:ascii="Arial" w:eastAsia="ArialMT" w:hAnsi="Arial" w:cs="Arial"/>
          <w:sz w:val="24"/>
          <w:szCs w:val="24"/>
          <w:lang w:val="en-US"/>
        </w:rPr>
        <w:t>categories, and filters to help customers find what they are looking for quickly. Each item on the menu will have a detailed description and high-quality images to provide customers with a clear idea of what they are ordering.</w:t>
      </w:r>
    </w:p>
    <w:p w14:paraId="48537F20" w14:textId="77777777" w:rsidR="00E20E9E" w:rsidRPr="00E20E9E" w:rsidRDefault="00E20E9E" w:rsidP="00E20E9E">
      <w:pPr>
        <w:spacing w:line="480" w:lineRule="auto"/>
        <w:jc w:val="both"/>
        <w:rPr>
          <w:rFonts w:ascii="Arial" w:hAnsi="Arial" w:cs="Arial"/>
          <w:b/>
          <w:bCs/>
          <w:sz w:val="24"/>
          <w:szCs w:val="24"/>
        </w:rPr>
      </w:pPr>
      <w:r w:rsidRPr="00E20E9E">
        <w:rPr>
          <w:rFonts w:ascii="Arial" w:hAnsi="Arial" w:cs="Arial"/>
          <w:b/>
          <w:bCs/>
          <w:sz w:val="24"/>
          <w:szCs w:val="24"/>
        </w:rPr>
        <w:t>Enable reviews and ratings</w:t>
      </w:r>
    </w:p>
    <w:p w14:paraId="79B8755F" w14:textId="15B47E07" w:rsidR="007C307E" w:rsidRDefault="00E20E9E" w:rsidP="007C307E">
      <w:pPr>
        <w:pStyle w:val="ListParagraph"/>
        <w:spacing w:line="480" w:lineRule="auto"/>
        <w:ind w:left="0" w:firstLine="720"/>
        <w:jc w:val="both"/>
        <w:rPr>
          <w:rFonts w:ascii="Arial" w:hAnsi="Arial" w:cs="Arial"/>
          <w:bCs/>
          <w:sz w:val="24"/>
          <w:szCs w:val="24"/>
          <w:lang w:val="en-US"/>
        </w:rPr>
      </w:pPr>
      <w:r w:rsidRPr="00E20E9E">
        <w:rPr>
          <w:rFonts w:ascii="Arial" w:hAnsi="Arial" w:cs="Arial"/>
          <w:bCs/>
          <w:sz w:val="24"/>
          <w:szCs w:val="24"/>
          <w:lang w:val="en-US"/>
        </w:rPr>
        <w:t>The web app will allow customers to leave reviews and ratings for each product they order. The reviews and ratings will be displayed on the menu page, allowing potential customers to assess the quality and reliability of the restaurant's food and service.</w:t>
      </w:r>
    </w:p>
    <w:p w14:paraId="78F52A88" w14:textId="54FFD73B" w:rsidR="00E20E9E" w:rsidRDefault="00E20E9E" w:rsidP="00E20E9E">
      <w:pPr>
        <w:spacing w:line="480" w:lineRule="auto"/>
        <w:jc w:val="both"/>
        <w:rPr>
          <w:rFonts w:ascii="Arial" w:hAnsi="Arial" w:cs="Arial"/>
          <w:b/>
          <w:sz w:val="24"/>
          <w:szCs w:val="24"/>
          <w:lang w:val="en-US"/>
        </w:rPr>
      </w:pPr>
      <w:r w:rsidRPr="00E20E9E">
        <w:rPr>
          <w:rFonts w:ascii="Arial" w:hAnsi="Arial" w:cs="Arial"/>
          <w:b/>
          <w:sz w:val="24"/>
          <w:szCs w:val="24"/>
          <w:lang w:val="en-US"/>
        </w:rPr>
        <w:t>Automate the order-taking process</w:t>
      </w:r>
    </w:p>
    <w:p w14:paraId="26C3CF6C" w14:textId="77777777" w:rsidR="00782948" w:rsidRDefault="00E20E9E" w:rsidP="00782948">
      <w:pPr>
        <w:spacing w:line="480" w:lineRule="auto"/>
        <w:jc w:val="both"/>
        <w:rPr>
          <w:rFonts w:ascii="Arial" w:hAnsi="Arial" w:cs="Arial"/>
          <w:bCs/>
          <w:sz w:val="24"/>
          <w:szCs w:val="24"/>
          <w:lang w:val="en-US"/>
        </w:rPr>
      </w:pPr>
      <w:r>
        <w:rPr>
          <w:rFonts w:ascii="Arial" w:hAnsi="Arial" w:cs="Arial"/>
          <w:b/>
          <w:sz w:val="24"/>
          <w:szCs w:val="24"/>
          <w:lang w:val="en-US"/>
        </w:rPr>
        <w:tab/>
      </w:r>
      <w:r w:rsidRPr="00E20E9E">
        <w:rPr>
          <w:rFonts w:ascii="Arial" w:hAnsi="Arial" w:cs="Arial"/>
          <w:bCs/>
          <w:sz w:val="24"/>
          <w:szCs w:val="24"/>
          <w:lang w:val="en-US"/>
        </w:rPr>
        <w:t>The web app will automate the process of taking orders from customers. Customers will be able to add items to their cart and place an order directly through the web app. The system will automatically generate a notification for the restaurant staff to start preparing the order, and customers will receive real-time updates on their order status.</w:t>
      </w:r>
    </w:p>
    <w:p w14:paraId="06D14DC5" w14:textId="12AD8B40" w:rsidR="007C307E" w:rsidRPr="007501A3" w:rsidRDefault="00321C55" w:rsidP="00782948">
      <w:pPr>
        <w:spacing w:line="480" w:lineRule="auto"/>
        <w:jc w:val="both"/>
        <w:rPr>
          <w:rFonts w:ascii="Arial" w:hAnsi="Arial" w:cs="Arial"/>
          <w:bCs/>
          <w:sz w:val="24"/>
          <w:szCs w:val="24"/>
          <w:lang w:val="en-US"/>
        </w:rPr>
      </w:pPr>
      <w:r>
        <w:rPr>
          <w:rFonts w:ascii="Arial" w:hAnsi="Arial" w:cs="Arial"/>
          <w:b/>
          <w:sz w:val="24"/>
          <w:szCs w:val="24"/>
          <w:lang w:val="en-US"/>
        </w:rPr>
        <w:t>Cash-On Delivery payment</w:t>
      </w:r>
    </w:p>
    <w:p w14:paraId="71333CA8" w14:textId="1CD72049" w:rsidR="00E20E9E" w:rsidRDefault="00E20E9E" w:rsidP="00E20E9E">
      <w:pPr>
        <w:spacing w:line="480" w:lineRule="auto"/>
        <w:jc w:val="both"/>
        <w:rPr>
          <w:rFonts w:ascii="Arial" w:hAnsi="Arial" w:cs="Arial"/>
          <w:bCs/>
          <w:sz w:val="24"/>
          <w:szCs w:val="24"/>
          <w:lang w:val="en-US"/>
        </w:rPr>
      </w:pPr>
      <w:r>
        <w:rPr>
          <w:rFonts w:ascii="Arial" w:hAnsi="Arial" w:cs="Arial"/>
          <w:b/>
          <w:sz w:val="24"/>
          <w:szCs w:val="24"/>
          <w:lang w:val="en-US"/>
        </w:rPr>
        <w:tab/>
      </w:r>
      <w:r w:rsidRPr="00E20E9E">
        <w:rPr>
          <w:rFonts w:ascii="Arial" w:hAnsi="Arial" w:cs="Arial"/>
          <w:bCs/>
          <w:sz w:val="24"/>
          <w:szCs w:val="24"/>
          <w:lang w:val="en-US"/>
        </w:rPr>
        <w:t>The web app will offer</w:t>
      </w:r>
      <w:r w:rsidR="00321C55">
        <w:rPr>
          <w:rFonts w:ascii="Arial" w:hAnsi="Arial" w:cs="Arial"/>
          <w:bCs/>
          <w:sz w:val="24"/>
          <w:szCs w:val="24"/>
          <w:lang w:val="en-US"/>
        </w:rPr>
        <w:t xml:space="preserve"> </w:t>
      </w:r>
      <w:r w:rsidRPr="00E20E9E">
        <w:rPr>
          <w:rFonts w:ascii="Arial" w:hAnsi="Arial" w:cs="Arial"/>
          <w:bCs/>
          <w:sz w:val="24"/>
          <w:szCs w:val="24"/>
          <w:lang w:val="en-US"/>
        </w:rPr>
        <w:t>cash on delivery,</w:t>
      </w:r>
      <w:r w:rsidR="00321C55">
        <w:rPr>
          <w:rFonts w:ascii="Arial" w:hAnsi="Arial" w:cs="Arial"/>
          <w:bCs/>
          <w:sz w:val="24"/>
          <w:szCs w:val="24"/>
          <w:lang w:val="en-US"/>
        </w:rPr>
        <w:t xml:space="preserve"> </w:t>
      </w:r>
      <w:r w:rsidRPr="00E20E9E">
        <w:rPr>
          <w:rFonts w:ascii="Arial" w:hAnsi="Arial" w:cs="Arial"/>
          <w:bCs/>
          <w:sz w:val="24"/>
          <w:szCs w:val="24"/>
          <w:lang w:val="en-US"/>
        </w:rPr>
        <w:t>Customers will be able to</w:t>
      </w:r>
      <w:r w:rsidR="00321C55">
        <w:rPr>
          <w:rFonts w:ascii="Arial" w:hAnsi="Arial" w:cs="Arial"/>
          <w:bCs/>
          <w:sz w:val="24"/>
          <w:szCs w:val="24"/>
          <w:lang w:val="en-US"/>
        </w:rPr>
        <w:t xml:space="preserve"> pay when their order is arrived</w:t>
      </w:r>
      <w:r w:rsidRPr="00E20E9E">
        <w:rPr>
          <w:rFonts w:ascii="Arial" w:hAnsi="Arial" w:cs="Arial"/>
          <w:bCs/>
          <w:sz w:val="24"/>
          <w:szCs w:val="24"/>
          <w:lang w:val="en-US"/>
        </w:rPr>
        <w:t>, making the ordering process more convenient for them.</w:t>
      </w:r>
    </w:p>
    <w:p w14:paraId="499F3294" w14:textId="77777777" w:rsidR="00E20E9E" w:rsidRDefault="00E20E9E" w:rsidP="00E20E9E">
      <w:pPr>
        <w:spacing w:line="480" w:lineRule="auto"/>
        <w:jc w:val="both"/>
        <w:rPr>
          <w:rFonts w:ascii="Arial" w:hAnsi="Arial" w:cs="Arial"/>
          <w:b/>
          <w:sz w:val="24"/>
          <w:szCs w:val="24"/>
          <w:lang w:val="en-US"/>
        </w:rPr>
      </w:pPr>
      <w:r w:rsidRPr="00E20E9E">
        <w:rPr>
          <w:rFonts w:ascii="Arial" w:hAnsi="Arial" w:cs="Arial"/>
          <w:b/>
          <w:sz w:val="24"/>
          <w:szCs w:val="24"/>
          <w:lang w:val="en-US"/>
        </w:rPr>
        <w:lastRenderedPageBreak/>
        <w:t>Accessible through phones, tablets, or other devices</w:t>
      </w:r>
    </w:p>
    <w:p w14:paraId="1936FAFF" w14:textId="282C6158" w:rsidR="00E20E9E" w:rsidRDefault="00E20E9E" w:rsidP="00E20E9E">
      <w:pPr>
        <w:spacing w:line="480" w:lineRule="auto"/>
        <w:ind w:firstLine="720"/>
        <w:jc w:val="both"/>
        <w:rPr>
          <w:rFonts w:ascii="Arial" w:hAnsi="Arial" w:cs="Arial"/>
          <w:bCs/>
          <w:sz w:val="24"/>
          <w:szCs w:val="24"/>
          <w:lang w:val="en-US"/>
        </w:rPr>
      </w:pPr>
      <w:r w:rsidRPr="00E20E9E">
        <w:rPr>
          <w:rFonts w:ascii="Arial" w:hAnsi="Arial" w:cs="Arial"/>
          <w:bCs/>
          <w:sz w:val="24"/>
          <w:szCs w:val="24"/>
          <w:lang w:val="en-US"/>
        </w:rPr>
        <w:t>The web app will be mobile-friendly and accessible through phones, tablets, or other devices. Customers will be able to access the menu, place orders, and track their order status on the go, making it a convenient option for busy customers who are always on the move.</w:t>
      </w:r>
    </w:p>
    <w:p w14:paraId="4ACF8898" w14:textId="66CBD3C7" w:rsidR="00053E9E" w:rsidRDefault="00053E9E" w:rsidP="00053E9E">
      <w:pPr>
        <w:spacing w:line="480" w:lineRule="auto"/>
        <w:jc w:val="both"/>
        <w:rPr>
          <w:rFonts w:ascii="Arial" w:hAnsi="Arial" w:cs="Arial"/>
          <w:b/>
          <w:sz w:val="24"/>
          <w:szCs w:val="24"/>
        </w:rPr>
      </w:pPr>
      <w:r>
        <w:rPr>
          <w:rFonts w:ascii="Arial" w:hAnsi="Arial" w:cs="Arial"/>
          <w:b/>
          <w:sz w:val="24"/>
          <w:szCs w:val="24"/>
        </w:rPr>
        <w:t>U</w:t>
      </w:r>
      <w:r w:rsidRPr="00053E9E">
        <w:rPr>
          <w:rFonts w:ascii="Arial" w:hAnsi="Arial" w:cs="Arial"/>
          <w:b/>
          <w:sz w:val="24"/>
          <w:szCs w:val="24"/>
        </w:rPr>
        <w:t>ser registration</w:t>
      </w:r>
    </w:p>
    <w:p w14:paraId="6F963DB5" w14:textId="30B184EA" w:rsidR="00053E9E" w:rsidRDefault="00053E9E" w:rsidP="00053E9E">
      <w:pPr>
        <w:spacing w:line="480" w:lineRule="auto"/>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The web app will </w:t>
      </w:r>
      <w:r w:rsidRPr="00053E9E">
        <w:rPr>
          <w:rFonts w:ascii="Arial" w:hAnsi="Arial" w:cs="Arial"/>
          <w:bCs/>
          <w:sz w:val="24"/>
          <w:szCs w:val="24"/>
        </w:rPr>
        <w:t>would allow customers to create an account online, enabling them to save their preferences, view order history, and easily place repeat orders.</w:t>
      </w:r>
    </w:p>
    <w:p w14:paraId="1E1E6FAB" w14:textId="77777777" w:rsidR="00053E9E" w:rsidRPr="00053E9E" w:rsidRDefault="00053E9E" w:rsidP="00053E9E">
      <w:pPr>
        <w:spacing w:line="480" w:lineRule="auto"/>
        <w:jc w:val="both"/>
        <w:rPr>
          <w:rFonts w:ascii="Arial" w:hAnsi="Arial" w:cs="Arial"/>
          <w:bCs/>
          <w:sz w:val="24"/>
          <w:szCs w:val="24"/>
          <w:lang w:val="en-US"/>
        </w:rPr>
      </w:pPr>
    </w:p>
    <w:p w14:paraId="524FA688" w14:textId="57F877C2" w:rsidR="00384C6A" w:rsidRPr="007C307E" w:rsidRDefault="00446102" w:rsidP="007C307E">
      <w:pPr>
        <w:spacing w:line="480" w:lineRule="auto"/>
        <w:jc w:val="both"/>
        <w:rPr>
          <w:rFonts w:ascii="Arial" w:hAnsi="Arial" w:cs="Arial"/>
          <w:bCs/>
          <w:sz w:val="24"/>
          <w:szCs w:val="24"/>
          <w:lang w:val="en-US"/>
        </w:rPr>
      </w:pPr>
      <w:r w:rsidRPr="007C307E">
        <w:rPr>
          <w:rFonts w:ascii="Arial" w:hAnsi="Arial" w:cs="Arial"/>
          <w:b/>
          <w:sz w:val="24"/>
          <w:szCs w:val="24"/>
          <w:lang w:val="en-US"/>
        </w:rPr>
        <w:t>Limitations</w:t>
      </w:r>
      <w:r w:rsidR="00337D99" w:rsidRPr="007C307E">
        <w:rPr>
          <w:rFonts w:ascii="Arial" w:hAnsi="Arial" w:cs="Arial"/>
          <w:b/>
          <w:sz w:val="24"/>
          <w:szCs w:val="24"/>
          <w:lang w:val="en-US"/>
        </w:rPr>
        <w:t xml:space="preserve"> of the study</w:t>
      </w:r>
    </w:p>
    <w:p w14:paraId="27B9B600" w14:textId="4E27D5DF" w:rsidR="007C307E" w:rsidRDefault="00321C55" w:rsidP="007C307E">
      <w:pPr>
        <w:pStyle w:val="ListParagraph"/>
        <w:spacing w:line="480" w:lineRule="auto"/>
        <w:ind w:left="0" w:firstLine="720"/>
        <w:jc w:val="both"/>
        <w:rPr>
          <w:rFonts w:ascii="Arial" w:hAnsi="Arial" w:cs="Arial"/>
          <w:bCs/>
          <w:sz w:val="24"/>
          <w:szCs w:val="24"/>
        </w:rPr>
      </w:pPr>
      <w:r>
        <w:rPr>
          <w:rFonts w:ascii="Arial" w:hAnsi="Arial" w:cs="Arial"/>
          <w:bCs/>
          <w:sz w:val="24"/>
          <w:szCs w:val="24"/>
        </w:rPr>
        <w:t xml:space="preserve">The proposed web application cannot work when there is no active web connection or internet. Furthermore, the web application cannot accommodate any means to pay online such as </w:t>
      </w:r>
      <w:proofErr w:type="spellStart"/>
      <w:r>
        <w:rPr>
          <w:rFonts w:ascii="Arial" w:hAnsi="Arial" w:cs="Arial"/>
          <w:bCs/>
          <w:sz w:val="24"/>
          <w:szCs w:val="24"/>
        </w:rPr>
        <w:t>Gcash</w:t>
      </w:r>
      <w:proofErr w:type="spellEnd"/>
      <w:r>
        <w:rPr>
          <w:rFonts w:ascii="Arial" w:hAnsi="Arial" w:cs="Arial"/>
          <w:bCs/>
          <w:sz w:val="24"/>
          <w:szCs w:val="24"/>
        </w:rPr>
        <w:t xml:space="preserve">, bank, transfer except Cash </w:t>
      </w:r>
      <w:proofErr w:type="gramStart"/>
      <w:r>
        <w:rPr>
          <w:rFonts w:ascii="Arial" w:hAnsi="Arial" w:cs="Arial"/>
          <w:bCs/>
          <w:sz w:val="24"/>
          <w:szCs w:val="24"/>
        </w:rPr>
        <w:t>On</w:t>
      </w:r>
      <w:proofErr w:type="gramEnd"/>
      <w:r>
        <w:rPr>
          <w:rFonts w:ascii="Arial" w:hAnsi="Arial" w:cs="Arial"/>
          <w:bCs/>
          <w:sz w:val="24"/>
          <w:szCs w:val="24"/>
        </w:rPr>
        <w:t xml:space="preserve"> Delivery. The proposed web application cannot accommodate any customers that are not internet web application.</w:t>
      </w:r>
    </w:p>
    <w:p w14:paraId="5805AF8C" w14:textId="77777777" w:rsidR="007501A3" w:rsidRDefault="007501A3" w:rsidP="007C307E">
      <w:pPr>
        <w:pStyle w:val="ListParagraph"/>
        <w:spacing w:line="480" w:lineRule="auto"/>
        <w:ind w:left="0" w:firstLine="720"/>
        <w:jc w:val="both"/>
        <w:rPr>
          <w:rFonts w:ascii="Arial" w:hAnsi="Arial" w:cs="Arial"/>
          <w:bCs/>
          <w:sz w:val="24"/>
          <w:szCs w:val="24"/>
        </w:rPr>
      </w:pPr>
    </w:p>
    <w:p w14:paraId="13A5FE07" w14:textId="77777777" w:rsidR="00321C55" w:rsidRDefault="00321C55">
      <w:pPr>
        <w:spacing w:line="480" w:lineRule="auto"/>
        <w:rPr>
          <w:rFonts w:ascii="Arial" w:hAnsi="Arial" w:cs="Arial"/>
          <w:b/>
          <w:sz w:val="24"/>
          <w:szCs w:val="24"/>
          <w:lang w:val="en-US"/>
        </w:rPr>
      </w:pPr>
    </w:p>
    <w:p w14:paraId="259557DD" w14:textId="77777777" w:rsidR="00C13E1E" w:rsidRDefault="00C13E1E">
      <w:pPr>
        <w:spacing w:line="480" w:lineRule="auto"/>
        <w:rPr>
          <w:rFonts w:ascii="Arial" w:hAnsi="Arial" w:cs="Arial"/>
          <w:b/>
          <w:sz w:val="24"/>
          <w:szCs w:val="24"/>
          <w:lang w:val="en-US"/>
        </w:rPr>
      </w:pPr>
    </w:p>
    <w:p w14:paraId="56C4942A" w14:textId="5BBA42EA" w:rsidR="006909C3" w:rsidRDefault="00337D99">
      <w:pPr>
        <w:spacing w:line="480" w:lineRule="auto"/>
        <w:rPr>
          <w:rFonts w:ascii="Arial" w:hAnsi="Arial" w:cs="Arial"/>
          <w:b/>
          <w:sz w:val="24"/>
          <w:szCs w:val="24"/>
          <w:lang w:val="en-US"/>
        </w:rPr>
      </w:pPr>
      <w:r>
        <w:rPr>
          <w:rFonts w:ascii="Arial" w:hAnsi="Arial" w:cs="Arial"/>
          <w:b/>
          <w:sz w:val="24"/>
          <w:szCs w:val="24"/>
          <w:lang w:val="en-US"/>
        </w:rPr>
        <w:t>Significance of the Study</w:t>
      </w:r>
    </w:p>
    <w:p w14:paraId="6CEEB01B" w14:textId="4DF45B7F" w:rsidR="00F03A96" w:rsidRDefault="00337D99" w:rsidP="00E67802">
      <w:pPr>
        <w:spacing w:line="480" w:lineRule="auto"/>
        <w:jc w:val="both"/>
        <w:rPr>
          <w:rFonts w:ascii="Arial" w:hAnsi="Arial" w:cs="Arial"/>
          <w:bCs/>
          <w:sz w:val="24"/>
          <w:szCs w:val="24"/>
          <w:lang w:val="en-US"/>
        </w:rPr>
      </w:pPr>
      <w:r>
        <w:rPr>
          <w:rFonts w:ascii="Arial" w:hAnsi="Arial" w:cs="Arial"/>
          <w:b/>
          <w:sz w:val="24"/>
          <w:szCs w:val="24"/>
          <w:lang w:val="en-US"/>
        </w:rPr>
        <w:tab/>
      </w:r>
      <w:r w:rsidR="00446102" w:rsidRPr="00446102">
        <w:rPr>
          <w:rFonts w:ascii="Arial" w:hAnsi="Arial" w:cs="Arial"/>
          <w:bCs/>
          <w:sz w:val="24"/>
          <w:szCs w:val="24"/>
          <w:lang w:val="en-US"/>
        </w:rPr>
        <w:t>This study intends to benefit not only the users but also the establishments that will use the system</w:t>
      </w:r>
      <w:r w:rsidR="00446102">
        <w:rPr>
          <w:rFonts w:ascii="Arial" w:hAnsi="Arial" w:cs="Arial"/>
          <w:bCs/>
          <w:sz w:val="24"/>
          <w:szCs w:val="24"/>
          <w:lang w:val="en-US"/>
        </w:rPr>
        <w:t>.</w:t>
      </w:r>
      <w:r w:rsidR="00446102" w:rsidRPr="00446102">
        <w:rPr>
          <w:rFonts w:ascii="Arial" w:hAnsi="Arial" w:cs="Arial"/>
          <w:bCs/>
          <w:sz w:val="24"/>
          <w:szCs w:val="24"/>
          <w:lang w:val="en-US"/>
        </w:rPr>
        <w:t xml:space="preserve"> </w:t>
      </w:r>
      <w:r w:rsidR="00446102">
        <w:rPr>
          <w:rFonts w:ascii="Arial" w:hAnsi="Arial" w:cs="Arial"/>
          <w:bCs/>
          <w:sz w:val="24"/>
          <w:szCs w:val="24"/>
          <w:lang w:val="en-US"/>
        </w:rPr>
        <w:t>T</w:t>
      </w:r>
      <w:r w:rsidR="00446102" w:rsidRPr="00446102">
        <w:rPr>
          <w:rFonts w:ascii="Arial" w:hAnsi="Arial" w:cs="Arial"/>
          <w:bCs/>
          <w:sz w:val="24"/>
          <w:szCs w:val="24"/>
          <w:lang w:val="en-US"/>
        </w:rPr>
        <w:t xml:space="preserve">he development of an Online Food Delivery Web App for Bing's Scoops </w:t>
      </w:r>
      <w:r w:rsidR="00446102" w:rsidRPr="00446102">
        <w:rPr>
          <w:rFonts w:ascii="Arial" w:hAnsi="Arial" w:cs="Arial"/>
          <w:bCs/>
          <w:sz w:val="24"/>
          <w:szCs w:val="24"/>
          <w:lang w:val="en-US"/>
        </w:rPr>
        <w:lastRenderedPageBreak/>
        <w:t>&amp; Bites will provide a more efficient and convenient way for customers to order and receive their food, while also streamlining the order-taking process and reducing the workload of the food store's staff.</w:t>
      </w:r>
      <w:r w:rsidR="00F03A96">
        <w:rPr>
          <w:rFonts w:ascii="Arial" w:hAnsi="Arial" w:cs="Arial"/>
          <w:bCs/>
          <w:sz w:val="24"/>
          <w:szCs w:val="24"/>
          <w:lang w:val="en-US"/>
        </w:rPr>
        <w:t xml:space="preserve"> This study will hope to benefit the following:</w:t>
      </w:r>
    </w:p>
    <w:p w14:paraId="54DE91DE" w14:textId="77777777" w:rsidR="00E67802" w:rsidRDefault="00E67802" w:rsidP="00E67802">
      <w:pPr>
        <w:spacing w:line="480" w:lineRule="auto"/>
        <w:jc w:val="both"/>
        <w:rPr>
          <w:rFonts w:ascii="Arial" w:hAnsi="Arial" w:cs="Arial"/>
          <w:b/>
          <w:sz w:val="24"/>
          <w:szCs w:val="24"/>
          <w:lang w:val="en-US"/>
        </w:rPr>
      </w:pPr>
      <w:r>
        <w:rPr>
          <w:rFonts w:ascii="Arial" w:hAnsi="Arial" w:cs="Arial"/>
          <w:b/>
          <w:sz w:val="24"/>
          <w:szCs w:val="24"/>
          <w:lang w:val="en-US"/>
        </w:rPr>
        <w:t>O</w:t>
      </w:r>
      <w:r w:rsidRPr="00E67802">
        <w:rPr>
          <w:rFonts w:ascii="Arial" w:hAnsi="Arial" w:cs="Arial"/>
          <w:b/>
          <w:sz w:val="24"/>
          <w:szCs w:val="24"/>
          <w:lang w:val="en-US"/>
        </w:rPr>
        <w:t>wners and staff</w:t>
      </w:r>
    </w:p>
    <w:p w14:paraId="5B5604AF" w14:textId="5B15CAAC" w:rsidR="00E67802" w:rsidRDefault="00E67802" w:rsidP="00E67802">
      <w:pPr>
        <w:spacing w:line="480" w:lineRule="auto"/>
        <w:ind w:firstLine="720"/>
        <w:rPr>
          <w:rFonts w:ascii="Arial" w:eastAsia="Arial" w:hAnsi="Arial" w:cs="Arial"/>
          <w:sz w:val="24"/>
          <w:szCs w:val="24"/>
        </w:rPr>
      </w:pPr>
      <w:r>
        <w:rPr>
          <w:rFonts w:ascii="Arial" w:eastAsia="Arial" w:hAnsi="Arial" w:cs="Arial"/>
          <w:sz w:val="24"/>
          <w:szCs w:val="24"/>
        </w:rPr>
        <w:t xml:space="preserve">This system will help them lessen their works since they are responsible for handling the orders and customers.  </w:t>
      </w:r>
    </w:p>
    <w:p w14:paraId="0369E3FA" w14:textId="3A058788" w:rsidR="00E67802" w:rsidRDefault="00E67802" w:rsidP="00E67802">
      <w:pPr>
        <w:spacing w:line="480" w:lineRule="auto"/>
        <w:rPr>
          <w:rFonts w:ascii="Arial" w:eastAsia="Arial" w:hAnsi="Arial" w:cs="Arial"/>
          <w:b/>
          <w:bCs/>
          <w:sz w:val="24"/>
          <w:szCs w:val="24"/>
        </w:rPr>
      </w:pPr>
      <w:r>
        <w:rPr>
          <w:rFonts w:ascii="Arial" w:eastAsia="Arial" w:hAnsi="Arial" w:cs="Arial"/>
          <w:b/>
          <w:bCs/>
          <w:sz w:val="24"/>
          <w:szCs w:val="24"/>
        </w:rPr>
        <w:t>Bing’s Scoop &amp; Bites</w:t>
      </w:r>
    </w:p>
    <w:p w14:paraId="428F770F" w14:textId="6D588B7B" w:rsidR="00C13E1E" w:rsidRDefault="00E67802" w:rsidP="00E67802">
      <w:pPr>
        <w:spacing w:line="480" w:lineRule="auto"/>
        <w:rPr>
          <w:rFonts w:ascii="Arial" w:eastAsia="Arial" w:hAnsi="Arial" w:cs="Arial"/>
          <w:sz w:val="24"/>
          <w:szCs w:val="24"/>
        </w:rPr>
      </w:pPr>
      <w:r>
        <w:rPr>
          <w:rFonts w:ascii="Arial" w:eastAsia="Arial" w:hAnsi="Arial" w:cs="Arial"/>
          <w:b/>
          <w:bCs/>
          <w:sz w:val="24"/>
          <w:szCs w:val="24"/>
        </w:rPr>
        <w:tab/>
      </w:r>
      <w:r>
        <w:rPr>
          <w:rFonts w:ascii="Arial" w:eastAsia="Arial" w:hAnsi="Arial" w:cs="Arial"/>
          <w:sz w:val="24"/>
          <w:szCs w:val="24"/>
        </w:rPr>
        <w:t xml:space="preserve">The food store will have an Online Food Delivery </w:t>
      </w:r>
      <w:proofErr w:type="gramStart"/>
      <w:r>
        <w:rPr>
          <w:rFonts w:ascii="Arial" w:eastAsia="Arial" w:hAnsi="Arial" w:cs="Arial"/>
          <w:sz w:val="24"/>
          <w:szCs w:val="24"/>
        </w:rPr>
        <w:t>Web  App</w:t>
      </w:r>
      <w:proofErr w:type="gramEnd"/>
      <w:r>
        <w:rPr>
          <w:rFonts w:ascii="Arial" w:eastAsia="Arial" w:hAnsi="Arial" w:cs="Arial"/>
          <w:sz w:val="24"/>
          <w:szCs w:val="24"/>
        </w:rPr>
        <w:t xml:space="preserve"> which requires less paper and reduces the workload on the store.</w:t>
      </w:r>
    </w:p>
    <w:p w14:paraId="4284AD1A" w14:textId="0049A819" w:rsidR="00E67802" w:rsidRDefault="00E67802" w:rsidP="00E67802">
      <w:pPr>
        <w:spacing w:line="480" w:lineRule="auto"/>
        <w:rPr>
          <w:rFonts w:ascii="Arial" w:eastAsia="Arial" w:hAnsi="Arial" w:cs="Arial"/>
          <w:b/>
          <w:bCs/>
          <w:sz w:val="24"/>
          <w:szCs w:val="24"/>
        </w:rPr>
      </w:pPr>
      <w:r>
        <w:rPr>
          <w:rFonts w:ascii="Arial" w:eastAsia="Arial" w:hAnsi="Arial" w:cs="Arial"/>
          <w:b/>
          <w:bCs/>
          <w:sz w:val="24"/>
          <w:szCs w:val="24"/>
        </w:rPr>
        <w:t>Customers</w:t>
      </w:r>
    </w:p>
    <w:p w14:paraId="2B133935" w14:textId="2B70DF6D" w:rsidR="00E67802" w:rsidRDefault="00E67802" w:rsidP="00E67802">
      <w:pPr>
        <w:spacing w:line="480" w:lineRule="auto"/>
        <w:rPr>
          <w:rFonts w:ascii="Arial" w:eastAsia="Arial" w:hAnsi="Arial" w:cs="Arial"/>
          <w:sz w:val="24"/>
          <w:szCs w:val="24"/>
        </w:rPr>
      </w:pPr>
      <w:r>
        <w:rPr>
          <w:rFonts w:ascii="Arial" w:eastAsia="Arial" w:hAnsi="Arial" w:cs="Arial"/>
          <w:b/>
          <w:bCs/>
          <w:sz w:val="24"/>
          <w:szCs w:val="24"/>
        </w:rPr>
        <w:tab/>
      </w:r>
      <w:r w:rsidRPr="00E67802">
        <w:rPr>
          <w:rFonts w:ascii="Arial" w:eastAsia="Arial" w:hAnsi="Arial" w:cs="Arial"/>
          <w:sz w:val="24"/>
          <w:szCs w:val="24"/>
        </w:rPr>
        <w:t>The online food delivery web app can provide a more convenient and efficient way for customers to order and receive their food</w:t>
      </w:r>
      <w:r>
        <w:rPr>
          <w:rFonts w:ascii="Arial" w:eastAsia="Arial" w:hAnsi="Arial" w:cs="Arial"/>
          <w:sz w:val="24"/>
          <w:szCs w:val="24"/>
        </w:rPr>
        <w:t>.</w:t>
      </w:r>
    </w:p>
    <w:p w14:paraId="37279610" w14:textId="77777777" w:rsidR="00E67802" w:rsidRPr="009D3E26" w:rsidRDefault="00E67802" w:rsidP="00E67802">
      <w:pPr>
        <w:spacing w:line="480" w:lineRule="auto"/>
        <w:jc w:val="both"/>
        <w:rPr>
          <w:rFonts w:ascii="Arial" w:eastAsia="Arial" w:hAnsi="Arial" w:cs="Arial"/>
          <w:sz w:val="24"/>
          <w:szCs w:val="24"/>
        </w:rPr>
      </w:pPr>
      <w:r>
        <w:rPr>
          <w:rFonts w:ascii="Arial" w:eastAsia="Arial" w:hAnsi="Arial" w:cs="Arial"/>
          <w:b/>
          <w:sz w:val="24"/>
          <w:szCs w:val="24"/>
        </w:rPr>
        <w:t xml:space="preserve">Researchers </w:t>
      </w:r>
    </w:p>
    <w:p w14:paraId="29593B44" w14:textId="701B60FF" w:rsidR="00321C55" w:rsidRDefault="00E67802" w:rsidP="00C13E1E">
      <w:pPr>
        <w:spacing w:line="480" w:lineRule="auto"/>
        <w:ind w:firstLine="720"/>
        <w:jc w:val="both"/>
        <w:rPr>
          <w:rFonts w:ascii="Arial" w:eastAsia="Arial" w:hAnsi="Arial" w:cs="Arial"/>
          <w:sz w:val="24"/>
          <w:szCs w:val="24"/>
        </w:rPr>
      </w:pPr>
      <w:r>
        <w:rPr>
          <w:rFonts w:ascii="Arial" w:eastAsia="Arial" w:hAnsi="Arial" w:cs="Arial"/>
          <w:sz w:val="24"/>
          <w:szCs w:val="24"/>
        </w:rPr>
        <w:t>Researchers can use their skills and knowledge in research. It is an opportunity for the researchers to put into practice on what they have learned as Information Technology students.</w:t>
      </w:r>
    </w:p>
    <w:p w14:paraId="09D08028" w14:textId="77777777" w:rsidR="00C13E1E" w:rsidRDefault="00C13E1E" w:rsidP="00C13E1E">
      <w:pPr>
        <w:spacing w:line="480" w:lineRule="auto"/>
        <w:ind w:firstLine="720"/>
        <w:jc w:val="both"/>
        <w:rPr>
          <w:rFonts w:ascii="Arial" w:eastAsia="Arial" w:hAnsi="Arial" w:cs="Arial"/>
          <w:sz w:val="24"/>
          <w:szCs w:val="24"/>
        </w:rPr>
      </w:pPr>
    </w:p>
    <w:p w14:paraId="745B6B83" w14:textId="73BBDD50" w:rsidR="00321C55" w:rsidRDefault="00321C55" w:rsidP="00321C55">
      <w:pPr>
        <w:spacing w:line="480" w:lineRule="auto"/>
        <w:jc w:val="both"/>
        <w:rPr>
          <w:rFonts w:ascii="Arial" w:eastAsia="Arial" w:hAnsi="Arial" w:cs="Arial"/>
          <w:b/>
          <w:bCs/>
          <w:sz w:val="24"/>
          <w:szCs w:val="24"/>
        </w:rPr>
      </w:pPr>
      <w:r>
        <w:rPr>
          <w:rFonts w:ascii="Arial" w:eastAsia="Arial" w:hAnsi="Arial" w:cs="Arial"/>
          <w:b/>
          <w:bCs/>
          <w:sz w:val="24"/>
          <w:szCs w:val="24"/>
        </w:rPr>
        <w:t>Delivery Service Provider</w:t>
      </w:r>
    </w:p>
    <w:p w14:paraId="24F3804F" w14:textId="61B91CDB" w:rsidR="00E67802" w:rsidRDefault="00321C55" w:rsidP="00E67802">
      <w:pPr>
        <w:spacing w:line="480" w:lineRule="auto"/>
        <w:jc w:val="both"/>
        <w:rPr>
          <w:rFonts w:ascii="Arial" w:eastAsia="Arial" w:hAnsi="Arial" w:cs="Arial"/>
          <w:sz w:val="24"/>
          <w:szCs w:val="24"/>
        </w:rPr>
      </w:pPr>
      <w:r>
        <w:rPr>
          <w:rFonts w:ascii="Arial" w:eastAsia="Arial" w:hAnsi="Arial" w:cs="Arial"/>
          <w:b/>
          <w:bCs/>
          <w:sz w:val="24"/>
          <w:szCs w:val="24"/>
        </w:rPr>
        <w:lastRenderedPageBreak/>
        <w:tab/>
      </w:r>
      <w:r w:rsidR="006B5B31">
        <w:rPr>
          <w:rFonts w:ascii="Arial" w:eastAsia="Arial" w:hAnsi="Arial" w:cs="Arial"/>
          <w:sz w:val="24"/>
          <w:szCs w:val="24"/>
        </w:rPr>
        <w:t>Also, one of the beneficiaries of the web application and help them deliver food with ease through the web application to track the given customers’ address.</w:t>
      </w:r>
      <w:r w:rsidR="00E67802">
        <w:rPr>
          <w:rFonts w:ascii="Arial" w:eastAsia="Arial" w:hAnsi="Arial" w:cs="Arial"/>
          <w:sz w:val="24"/>
          <w:szCs w:val="24"/>
        </w:rPr>
        <w:tab/>
      </w:r>
    </w:p>
    <w:p w14:paraId="2C8E0F1F" w14:textId="77777777" w:rsidR="00E67802" w:rsidRPr="009D3E26" w:rsidRDefault="00E67802" w:rsidP="00E67802">
      <w:pPr>
        <w:spacing w:line="480" w:lineRule="auto"/>
        <w:jc w:val="both"/>
        <w:rPr>
          <w:rFonts w:ascii="Arial" w:eastAsia="Arial" w:hAnsi="Arial" w:cs="Arial"/>
          <w:sz w:val="24"/>
          <w:szCs w:val="24"/>
        </w:rPr>
      </w:pPr>
      <w:r>
        <w:rPr>
          <w:rFonts w:ascii="Arial" w:eastAsia="Arial" w:hAnsi="Arial" w:cs="Arial"/>
          <w:b/>
          <w:sz w:val="24"/>
          <w:szCs w:val="24"/>
        </w:rPr>
        <w:t xml:space="preserve">Future Researchers </w:t>
      </w:r>
    </w:p>
    <w:p w14:paraId="1A7829EC" w14:textId="60E6E97B" w:rsidR="00E67802" w:rsidRPr="00E67802" w:rsidRDefault="00E67802" w:rsidP="00E67802">
      <w:pPr>
        <w:spacing w:line="480" w:lineRule="auto"/>
        <w:rPr>
          <w:rFonts w:ascii="Arial" w:eastAsia="Arial" w:hAnsi="Arial" w:cs="Arial"/>
          <w:sz w:val="24"/>
          <w:szCs w:val="24"/>
        </w:rPr>
      </w:pPr>
      <w:r>
        <w:rPr>
          <w:rFonts w:ascii="Arial" w:eastAsia="Arial" w:hAnsi="Arial" w:cs="Arial"/>
          <w:sz w:val="24"/>
          <w:szCs w:val="24"/>
        </w:rPr>
        <w:t xml:space="preserve">This system would be a great help for future researchers. The documentation and system will serve as their literature or prior art and the system can be upgraded based on the new requirement.  </w:t>
      </w:r>
    </w:p>
    <w:p w14:paraId="530A1B73" w14:textId="45CBF8D9" w:rsidR="00E67802" w:rsidRPr="00E67802" w:rsidRDefault="00E67802" w:rsidP="00E67802">
      <w:pPr>
        <w:spacing w:line="480" w:lineRule="auto"/>
        <w:rPr>
          <w:rFonts w:ascii="Arial" w:eastAsia="Arial" w:hAnsi="Arial" w:cs="Arial"/>
          <w:b/>
          <w:bCs/>
          <w:sz w:val="24"/>
          <w:szCs w:val="24"/>
        </w:rPr>
      </w:pPr>
      <w:r>
        <w:rPr>
          <w:rFonts w:ascii="Arial" w:eastAsia="Arial" w:hAnsi="Arial" w:cs="Arial"/>
          <w:b/>
          <w:bCs/>
          <w:sz w:val="24"/>
          <w:szCs w:val="24"/>
        </w:rPr>
        <w:tab/>
      </w:r>
    </w:p>
    <w:p w14:paraId="697A8CCE" w14:textId="77777777" w:rsidR="00E67802" w:rsidRPr="00E67802" w:rsidRDefault="00E67802" w:rsidP="00E67802">
      <w:pPr>
        <w:spacing w:line="480" w:lineRule="auto"/>
        <w:rPr>
          <w:rFonts w:ascii="Arial" w:hAnsi="Arial" w:cs="Arial"/>
          <w:sz w:val="24"/>
          <w:szCs w:val="24"/>
          <w:lang w:val="en-US"/>
        </w:rPr>
      </w:pPr>
    </w:p>
    <w:p w14:paraId="0761B0A3" w14:textId="77777777" w:rsidR="00F03A96" w:rsidRDefault="00F03A96">
      <w:pPr>
        <w:spacing w:line="480" w:lineRule="auto"/>
        <w:rPr>
          <w:rFonts w:ascii="Arial" w:hAnsi="Arial" w:cs="Arial"/>
          <w:bCs/>
          <w:sz w:val="24"/>
          <w:szCs w:val="24"/>
          <w:lang w:val="en-US"/>
        </w:rPr>
      </w:pPr>
    </w:p>
    <w:p w14:paraId="3457CFDD" w14:textId="77777777" w:rsidR="00F03A96" w:rsidRDefault="00F03A96">
      <w:pPr>
        <w:spacing w:line="480" w:lineRule="auto"/>
        <w:rPr>
          <w:rFonts w:ascii="Arial" w:hAnsi="Arial" w:cs="Arial"/>
          <w:bCs/>
          <w:sz w:val="24"/>
          <w:szCs w:val="24"/>
          <w:lang w:val="en-US"/>
        </w:rPr>
      </w:pPr>
    </w:p>
    <w:p w14:paraId="28B5BAB1" w14:textId="77777777" w:rsidR="00F03A96" w:rsidRDefault="00F03A96">
      <w:pPr>
        <w:spacing w:line="480" w:lineRule="auto"/>
        <w:rPr>
          <w:rFonts w:ascii="Arial" w:hAnsi="Arial" w:cs="Arial"/>
          <w:bCs/>
          <w:sz w:val="24"/>
          <w:szCs w:val="24"/>
          <w:lang w:val="en-US"/>
        </w:rPr>
      </w:pPr>
    </w:p>
    <w:p w14:paraId="33377393" w14:textId="77777777" w:rsidR="00F03A96" w:rsidRDefault="00F03A96">
      <w:pPr>
        <w:spacing w:line="480" w:lineRule="auto"/>
        <w:rPr>
          <w:rFonts w:ascii="Arial" w:hAnsi="Arial" w:cs="Arial"/>
          <w:bCs/>
          <w:sz w:val="24"/>
          <w:szCs w:val="24"/>
          <w:lang w:val="en-US"/>
        </w:rPr>
      </w:pPr>
    </w:p>
    <w:p w14:paraId="18C5F69E" w14:textId="77777777" w:rsidR="00F03A96" w:rsidRDefault="00F03A96">
      <w:pPr>
        <w:spacing w:line="480" w:lineRule="auto"/>
        <w:rPr>
          <w:rFonts w:ascii="Arial" w:hAnsi="Arial" w:cs="Arial"/>
          <w:bCs/>
          <w:sz w:val="24"/>
          <w:szCs w:val="24"/>
          <w:lang w:val="en-US"/>
        </w:rPr>
      </w:pPr>
    </w:p>
    <w:p w14:paraId="05C7B9FA" w14:textId="77777777" w:rsidR="00F03A96" w:rsidRDefault="00F03A96">
      <w:pPr>
        <w:spacing w:line="480" w:lineRule="auto"/>
        <w:rPr>
          <w:rFonts w:ascii="Arial" w:hAnsi="Arial" w:cs="Arial"/>
          <w:bCs/>
          <w:sz w:val="24"/>
          <w:szCs w:val="24"/>
          <w:lang w:val="en-US"/>
        </w:rPr>
      </w:pPr>
    </w:p>
    <w:p w14:paraId="7251BF85" w14:textId="77777777" w:rsidR="00F03A96" w:rsidRDefault="00F03A96">
      <w:pPr>
        <w:spacing w:line="480" w:lineRule="auto"/>
        <w:rPr>
          <w:rFonts w:ascii="Arial" w:hAnsi="Arial" w:cs="Arial"/>
          <w:bCs/>
          <w:sz w:val="24"/>
          <w:szCs w:val="24"/>
          <w:lang w:val="en-US"/>
        </w:rPr>
      </w:pPr>
    </w:p>
    <w:p w14:paraId="793DC57E" w14:textId="77777777" w:rsidR="00F03A96" w:rsidRDefault="00F03A96">
      <w:pPr>
        <w:spacing w:line="480" w:lineRule="auto"/>
        <w:rPr>
          <w:rFonts w:ascii="Arial" w:hAnsi="Arial" w:cs="Arial"/>
          <w:bCs/>
          <w:sz w:val="24"/>
          <w:szCs w:val="24"/>
          <w:lang w:val="en-US"/>
        </w:rPr>
      </w:pPr>
    </w:p>
    <w:p w14:paraId="5CE91F55" w14:textId="77777777" w:rsidR="00A76D9D" w:rsidRDefault="00A76D9D">
      <w:pPr>
        <w:spacing w:line="480" w:lineRule="auto"/>
        <w:rPr>
          <w:rFonts w:ascii="Arial" w:hAnsi="Arial" w:cs="Arial"/>
          <w:b/>
          <w:sz w:val="24"/>
          <w:szCs w:val="24"/>
        </w:rPr>
      </w:pPr>
    </w:p>
    <w:p w14:paraId="708A2F2B" w14:textId="77777777" w:rsidR="00A76D9D" w:rsidRDefault="00A76D9D">
      <w:pPr>
        <w:spacing w:line="480" w:lineRule="auto"/>
        <w:rPr>
          <w:rFonts w:ascii="Arial" w:hAnsi="Arial" w:cs="Arial"/>
          <w:b/>
          <w:sz w:val="24"/>
          <w:szCs w:val="24"/>
        </w:rPr>
      </w:pPr>
    </w:p>
    <w:p w14:paraId="103970A4" w14:textId="7663DFB6" w:rsidR="006909C3" w:rsidRPr="00F03A96" w:rsidRDefault="00337D99">
      <w:pPr>
        <w:spacing w:line="480" w:lineRule="auto"/>
        <w:rPr>
          <w:rFonts w:ascii="Arial" w:hAnsi="Arial" w:cs="Arial"/>
          <w:bCs/>
          <w:sz w:val="24"/>
          <w:szCs w:val="24"/>
          <w:lang w:val="en-US"/>
        </w:rPr>
      </w:pPr>
      <w:r>
        <w:rPr>
          <w:rFonts w:ascii="Arial" w:hAnsi="Arial" w:cs="Arial"/>
          <w:b/>
          <w:sz w:val="24"/>
          <w:szCs w:val="24"/>
        </w:rPr>
        <w:lastRenderedPageBreak/>
        <w:t>Flow of the Study</w:t>
      </w:r>
    </w:p>
    <w:p w14:paraId="06A2FDCD" w14:textId="345333B6" w:rsidR="006909C3" w:rsidRDefault="00BB659C">
      <w:pPr>
        <w:spacing w:line="360" w:lineRule="auto"/>
        <w:rPr>
          <w:rFonts w:ascii="Arial" w:hAnsi="Arial" w:cs="Arial"/>
          <w:b/>
          <w:sz w:val="24"/>
          <w:szCs w:val="24"/>
        </w:rPr>
      </w:pPr>
      <w:r>
        <w:rPr>
          <w:rFonts w:ascii="Arial" w:hAnsi="Arial" w:cs="Arial"/>
          <w:noProof/>
          <w:sz w:val="24"/>
          <w:szCs w:val="24"/>
          <w:lang w:val="en-US"/>
        </w:rPr>
        <mc:AlternateContent>
          <mc:Choice Requires="wps">
            <w:drawing>
              <wp:anchor distT="0" distB="0" distL="0" distR="0" simplePos="0" relativeHeight="251835392" behindDoc="0" locked="0" layoutInCell="1" allowOverlap="1" wp14:anchorId="27E8B817" wp14:editId="64EFDD53">
                <wp:simplePos x="0" y="0"/>
                <wp:positionH relativeFrom="column">
                  <wp:posOffset>4246296</wp:posOffset>
                </wp:positionH>
                <wp:positionV relativeFrom="paragraph">
                  <wp:posOffset>283143</wp:posOffset>
                </wp:positionV>
                <wp:extent cx="2048510" cy="6536531"/>
                <wp:effectExtent l="0" t="0" r="27940" b="17145"/>
                <wp:wrapNone/>
                <wp:docPr id="1036" name="Rectangle 8"/>
                <wp:cNvGraphicFramePr/>
                <a:graphic xmlns:a="http://schemas.openxmlformats.org/drawingml/2006/main">
                  <a:graphicData uri="http://schemas.microsoft.com/office/word/2010/wordprocessingShape">
                    <wps:wsp>
                      <wps:cNvSpPr/>
                      <wps:spPr>
                        <a:xfrm>
                          <a:off x="0" y="0"/>
                          <a:ext cx="2048510" cy="6536531"/>
                        </a:xfrm>
                        <a:prstGeom prst="rect">
                          <a:avLst/>
                        </a:prstGeom>
                        <a:solidFill>
                          <a:srgbClr val="FFFFFF"/>
                        </a:solidFill>
                        <a:ln w="12700" cap="flat" cmpd="sng">
                          <a:solidFill>
                            <a:srgbClr val="000000"/>
                          </a:solidFill>
                          <a:prstDash val="solid"/>
                          <a:miter/>
                        </a:ln>
                      </wps:spPr>
                      <wps:txbx>
                        <w:txbxContent>
                          <w:p w14:paraId="77F0DDA9" w14:textId="6389B2AB" w:rsidR="002B6134" w:rsidRDefault="009F44C0" w:rsidP="009F44C0">
                            <w:pPr>
                              <w:pStyle w:val="ListParagraph"/>
                              <w:numPr>
                                <w:ilvl w:val="0"/>
                                <w:numId w:val="35"/>
                              </w:numPr>
                              <w:rPr>
                                <w:rFonts w:ascii="Arial" w:hAnsi="Arial" w:cs="Arial"/>
                                <w:sz w:val="24"/>
                                <w:szCs w:val="24"/>
                              </w:rPr>
                            </w:pPr>
                            <w:r w:rsidRPr="009F44C0">
                              <w:rPr>
                                <w:rFonts w:ascii="Arial" w:hAnsi="Arial" w:cs="Arial"/>
                                <w:sz w:val="24"/>
                                <w:szCs w:val="24"/>
                              </w:rPr>
                              <w:t>Display menu items with their corresponding details and images.</w:t>
                            </w:r>
                          </w:p>
                          <w:p w14:paraId="33715173" w14:textId="77777777" w:rsidR="009F44C0" w:rsidRPr="009F44C0" w:rsidRDefault="009F44C0" w:rsidP="009F44C0">
                            <w:pPr>
                              <w:pStyle w:val="ListParagraph"/>
                              <w:ind w:left="502"/>
                              <w:rPr>
                                <w:rFonts w:ascii="Arial" w:hAnsi="Arial" w:cs="Arial"/>
                                <w:sz w:val="24"/>
                                <w:szCs w:val="24"/>
                              </w:rPr>
                            </w:pPr>
                          </w:p>
                          <w:p w14:paraId="728FB413" w14:textId="6CA663F0" w:rsidR="00C13E1E" w:rsidRDefault="00E55A6E" w:rsidP="006B1582">
                            <w:pPr>
                              <w:pStyle w:val="ListParagraph"/>
                              <w:numPr>
                                <w:ilvl w:val="0"/>
                                <w:numId w:val="35"/>
                              </w:numPr>
                              <w:spacing w:line="240" w:lineRule="auto"/>
                              <w:rPr>
                                <w:rFonts w:ascii="Arial" w:hAnsi="Arial" w:cs="Arial"/>
                                <w:sz w:val="24"/>
                                <w:szCs w:val="24"/>
                              </w:rPr>
                            </w:pPr>
                            <w:r w:rsidRPr="00C13E1E">
                              <w:rPr>
                                <w:rFonts w:ascii="Arial" w:hAnsi="Arial" w:cs="Arial"/>
                                <w:sz w:val="24"/>
                                <w:szCs w:val="24"/>
                              </w:rPr>
                              <w:t>displays the customer's review and</w:t>
                            </w:r>
                            <w:r w:rsidR="00C13E1E">
                              <w:rPr>
                                <w:rFonts w:ascii="Arial" w:hAnsi="Arial" w:cs="Arial"/>
                                <w:sz w:val="24"/>
                                <w:szCs w:val="24"/>
                              </w:rPr>
                              <w:t xml:space="preserve"> rating</w:t>
                            </w:r>
                          </w:p>
                          <w:p w14:paraId="0DFC2D13" w14:textId="77777777" w:rsidR="00C13E1E" w:rsidRPr="00C13E1E" w:rsidRDefault="00C13E1E" w:rsidP="00C13E1E">
                            <w:pPr>
                              <w:pStyle w:val="ListParagraph"/>
                              <w:rPr>
                                <w:rFonts w:ascii="Arial" w:hAnsi="Arial" w:cs="Arial"/>
                                <w:sz w:val="24"/>
                                <w:szCs w:val="24"/>
                              </w:rPr>
                            </w:pPr>
                          </w:p>
                          <w:p w14:paraId="64897279" w14:textId="77777777" w:rsidR="00C13E1E" w:rsidRDefault="00C13E1E" w:rsidP="00C13E1E">
                            <w:pPr>
                              <w:pStyle w:val="ListParagraph"/>
                              <w:spacing w:line="240" w:lineRule="auto"/>
                              <w:ind w:left="502"/>
                              <w:rPr>
                                <w:rFonts w:ascii="Arial" w:hAnsi="Arial" w:cs="Arial"/>
                                <w:sz w:val="24"/>
                                <w:szCs w:val="24"/>
                              </w:rPr>
                            </w:pPr>
                          </w:p>
                          <w:p w14:paraId="50374FD8" w14:textId="77777777" w:rsidR="00E55A6E" w:rsidRDefault="00E55A6E" w:rsidP="00E55A6E">
                            <w:pPr>
                              <w:spacing w:line="240" w:lineRule="auto"/>
                              <w:rPr>
                                <w:rFonts w:ascii="Arial" w:hAnsi="Arial" w:cs="Arial"/>
                                <w:sz w:val="24"/>
                                <w:szCs w:val="24"/>
                              </w:rPr>
                            </w:pPr>
                          </w:p>
                          <w:p w14:paraId="3EEBE178" w14:textId="2E947D14" w:rsidR="009F44C0" w:rsidRPr="009F44C0" w:rsidRDefault="009F44C0" w:rsidP="009F44C0">
                            <w:pPr>
                              <w:pStyle w:val="ListParagraph"/>
                              <w:numPr>
                                <w:ilvl w:val="0"/>
                                <w:numId w:val="35"/>
                              </w:numPr>
                              <w:spacing w:line="240" w:lineRule="auto"/>
                              <w:rPr>
                                <w:rFonts w:ascii="Arial" w:hAnsi="Arial" w:cs="Arial"/>
                                <w:sz w:val="24"/>
                                <w:szCs w:val="24"/>
                              </w:rPr>
                            </w:pPr>
                            <w:r w:rsidRPr="009F44C0">
                              <w:rPr>
                                <w:rFonts w:ascii="Arial" w:hAnsi="Arial" w:cs="Arial"/>
                                <w:sz w:val="24"/>
                                <w:szCs w:val="24"/>
                              </w:rPr>
                              <w:t xml:space="preserve">Order confirmation </w:t>
                            </w:r>
                            <w:r>
                              <w:rPr>
                                <w:rFonts w:ascii="Arial" w:hAnsi="Arial" w:cs="Arial"/>
                                <w:sz w:val="24"/>
                                <w:szCs w:val="24"/>
                              </w:rPr>
                              <w:t>sent to a customer</w:t>
                            </w:r>
                          </w:p>
                          <w:p w14:paraId="1D6A6673" w14:textId="77777777" w:rsidR="00F03A96" w:rsidRDefault="00F03A96" w:rsidP="00E55A6E">
                            <w:pPr>
                              <w:spacing w:line="240" w:lineRule="auto"/>
                              <w:rPr>
                                <w:rFonts w:ascii="Arial" w:hAnsi="Arial" w:cs="Arial"/>
                                <w:sz w:val="24"/>
                                <w:szCs w:val="24"/>
                              </w:rPr>
                            </w:pPr>
                          </w:p>
                          <w:p w14:paraId="373D5D1D" w14:textId="10A211D8" w:rsidR="004D0104" w:rsidRDefault="004D0104" w:rsidP="004D0104">
                            <w:pPr>
                              <w:spacing w:line="240" w:lineRule="auto"/>
                              <w:rPr>
                                <w:rFonts w:ascii="Arial" w:hAnsi="Arial" w:cs="Arial"/>
                                <w:sz w:val="24"/>
                                <w:szCs w:val="24"/>
                              </w:rPr>
                            </w:pPr>
                          </w:p>
                          <w:p w14:paraId="0EE2C719" w14:textId="319F0B43" w:rsidR="004D0104" w:rsidRPr="004D0104" w:rsidRDefault="004D0104" w:rsidP="004D0104">
                            <w:pPr>
                              <w:pStyle w:val="ListParagraph"/>
                              <w:numPr>
                                <w:ilvl w:val="0"/>
                                <w:numId w:val="35"/>
                              </w:numPr>
                              <w:spacing w:line="240" w:lineRule="auto"/>
                              <w:rPr>
                                <w:rFonts w:ascii="Arial" w:hAnsi="Arial" w:cs="Arial"/>
                                <w:sz w:val="24"/>
                                <w:szCs w:val="24"/>
                              </w:rPr>
                            </w:pPr>
                            <w:r w:rsidRPr="004D0104">
                              <w:rPr>
                                <w:rFonts w:ascii="Arial" w:hAnsi="Arial" w:cs="Arial"/>
                                <w:sz w:val="24"/>
                                <w:szCs w:val="24"/>
                              </w:rPr>
                              <w:t xml:space="preserve">Finalize the order and </w:t>
                            </w:r>
                            <w:r>
                              <w:rPr>
                                <w:rFonts w:ascii="Arial" w:hAnsi="Arial" w:cs="Arial"/>
                                <w:sz w:val="24"/>
                                <w:szCs w:val="24"/>
                              </w:rPr>
                              <w:t>enter user details, including the address, phone number, and etc.</w:t>
                            </w:r>
                          </w:p>
                          <w:p w14:paraId="0ED781BF" w14:textId="77777777" w:rsidR="004D0104" w:rsidRPr="004D0104" w:rsidRDefault="004D0104" w:rsidP="004D0104">
                            <w:pPr>
                              <w:spacing w:line="240" w:lineRule="auto"/>
                              <w:rPr>
                                <w:rFonts w:ascii="Arial" w:hAnsi="Arial" w:cs="Arial"/>
                                <w:sz w:val="24"/>
                                <w:szCs w:val="24"/>
                              </w:rPr>
                            </w:pPr>
                          </w:p>
                          <w:p w14:paraId="7FAB30A1" w14:textId="0D7CC6F6" w:rsidR="00F03A96" w:rsidRDefault="00F03A96" w:rsidP="00F03A96">
                            <w:pPr>
                              <w:pStyle w:val="ListParagraph"/>
                              <w:numPr>
                                <w:ilvl w:val="0"/>
                                <w:numId w:val="45"/>
                              </w:numPr>
                              <w:spacing w:line="240" w:lineRule="auto"/>
                              <w:rPr>
                                <w:rFonts w:ascii="Arial" w:hAnsi="Arial" w:cs="Arial"/>
                                <w:sz w:val="24"/>
                                <w:szCs w:val="24"/>
                              </w:rPr>
                            </w:pPr>
                            <w:r>
                              <w:rPr>
                                <w:rFonts w:ascii="Arial" w:hAnsi="Arial" w:cs="Arial"/>
                                <w:sz w:val="24"/>
                                <w:szCs w:val="24"/>
                              </w:rPr>
                              <w:t>displays the landing page or home page of the website</w:t>
                            </w:r>
                          </w:p>
                          <w:p w14:paraId="3CF88D1F" w14:textId="77777777" w:rsidR="004D0104" w:rsidRDefault="004D0104" w:rsidP="004D0104">
                            <w:pPr>
                              <w:spacing w:line="240" w:lineRule="auto"/>
                              <w:rPr>
                                <w:rFonts w:ascii="Arial" w:hAnsi="Arial" w:cs="Arial"/>
                                <w:sz w:val="24"/>
                                <w:szCs w:val="24"/>
                              </w:rPr>
                            </w:pPr>
                          </w:p>
                          <w:p w14:paraId="003FBFA1" w14:textId="77777777" w:rsidR="004D0104" w:rsidRPr="004D0104" w:rsidRDefault="004D0104" w:rsidP="004D0104">
                            <w:pPr>
                              <w:pStyle w:val="ListParagraph"/>
                              <w:numPr>
                                <w:ilvl w:val="0"/>
                                <w:numId w:val="45"/>
                              </w:numPr>
                              <w:spacing w:line="240" w:lineRule="auto"/>
                              <w:rPr>
                                <w:rFonts w:ascii="Arial" w:hAnsi="Arial" w:cs="Arial"/>
                                <w:sz w:val="24"/>
                                <w:szCs w:val="24"/>
                              </w:rPr>
                            </w:pP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27E8B817" id="Rectangle 8" o:spid="_x0000_s1026" style="position:absolute;margin-left:334.35pt;margin-top:22.3pt;width:161.3pt;height:514.7pt;z-index:25183539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" strokeweight="1pt">
                <v:textbox>
                  <w:txbxContent>
                    <w:p w14:paraId="77F0DDA9" w14:textId="6389B2AB" w:rsidR="002B6134" w:rsidRDefault="009F44C0" w:rsidP="009F44C0">
                      <w:pPr>
                        <w:pStyle w:val="ListParagraph"/>
                        <w:numPr>
                          <w:ilvl w:val="0"/>
                          <w:numId w:val="35"/>
                        </w:numPr>
                        <w:rPr>
                          <w:rFonts w:ascii="Arial" w:hAnsi="Arial" w:cs="Arial"/>
                          <w:sz w:val="24"/>
                          <w:szCs w:val="24"/>
                        </w:rPr>
                      </w:pPr>
                      <w:r w:rsidRPr="009F44C0">
                        <w:rPr>
                          <w:rFonts w:ascii="Arial" w:hAnsi="Arial" w:cs="Arial"/>
                          <w:sz w:val="24"/>
                          <w:szCs w:val="24"/>
                        </w:rPr>
                        <w:t>Display menu items with their corresponding details and images.</w:t>
                      </w:r>
                    </w:p>
                    <w:p w14:paraId="33715173" w14:textId="77777777" w:rsidR="009F44C0" w:rsidRPr="009F44C0" w:rsidRDefault="009F44C0" w:rsidP="009F44C0">
                      <w:pPr>
                        <w:pStyle w:val="ListParagraph"/>
                        <w:ind w:left="502"/>
                        <w:rPr>
                          <w:rFonts w:ascii="Arial" w:hAnsi="Arial" w:cs="Arial"/>
                          <w:sz w:val="24"/>
                          <w:szCs w:val="24"/>
                        </w:rPr>
                      </w:pPr>
                    </w:p>
                    <w:p w14:paraId="728FB413" w14:textId="6CA663F0" w:rsidR="00C13E1E" w:rsidRDefault="00E55A6E" w:rsidP="006B1582">
                      <w:pPr>
                        <w:pStyle w:val="ListParagraph"/>
                        <w:numPr>
                          <w:ilvl w:val="0"/>
                          <w:numId w:val="35"/>
                        </w:numPr>
                        <w:spacing w:line="240" w:lineRule="auto"/>
                        <w:rPr>
                          <w:rFonts w:ascii="Arial" w:hAnsi="Arial" w:cs="Arial"/>
                          <w:sz w:val="24"/>
                          <w:szCs w:val="24"/>
                        </w:rPr>
                      </w:pPr>
                      <w:r w:rsidRPr="00C13E1E">
                        <w:rPr>
                          <w:rFonts w:ascii="Arial" w:hAnsi="Arial" w:cs="Arial"/>
                          <w:sz w:val="24"/>
                          <w:szCs w:val="24"/>
                        </w:rPr>
                        <w:t>displays the customer's review and</w:t>
                      </w:r>
                      <w:r w:rsidR="00C13E1E">
                        <w:rPr>
                          <w:rFonts w:ascii="Arial" w:hAnsi="Arial" w:cs="Arial"/>
                          <w:sz w:val="24"/>
                          <w:szCs w:val="24"/>
                        </w:rPr>
                        <w:t xml:space="preserve"> rating</w:t>
                      </w:r>
                    </w:p>
                    <w:p w14:paraId="0DFC2D13" w14:textId="77777777" w:rsidR="00C13E1E" w:rsidRPr="00C13E1E" w:rsidRDefault="00C13E1E" w:rsidP="00C13E1E">
                      <w:pPr>
                        <w:pStyle w:val="ListParagraph"/>
                        <w:rPr>
                          <w:rFonts w:ascii="Arial" w:hAnsi="Arial" w:cs="Arial"/>
                          <w:sz w:val="24"/>
                          <w:szCs w:val="24"/>
                        </w:rPr>
                      </w:pPr>
                    </w:p>
                    <w:p w14:paraId="64897279" w14:textId="77777777" w:rsidR="00C13E1E" w:rsidRDefault="00C13E1E" w:rsidP="00C13E1E">
                      <w:pPr>
                        <w:pStyle w:val="ListParagraph"/>
                        <w:spacing w:line="240" w:lineRule="auto"/>
                        <w:ind w:left="502"/>
                        <w:rPr>
                          <w:rFonts w:ascii="Arial" w:hAnsi="Arial" w:cs="Arial"/>
                          <w:sz w:val="24"/>
                          <w:szCs w:val="24"/>
                        </w:rPr>
                      </w:pPr>
                    </w:p>
                    <w:p w14:paraId="50374FD8" w14:textId="77777777" w:rsidR="00E55A6E" w:rsidRDefault="00E55A6E" w:rsidP="00E55A6E">
                      <w:pPr>
                        <w:spacing w:line="240" w:lineRule="auto"/>
                        <w:rPr>
                          <w:rFonts w:ascii="Arial" w:hAnsi="Arial" w:cs="Arial"/>
                          <w:sz w:val="24"/>
                          <w:szCs w:val="24"/>
                        </w:rPr>
                      </w:pPr>
                    </w:p>
                    <w:p w14:paraId="3EEBE178" w14:textId="2E947D14" w:rsidR="009F44C0" w:rsidRPr="009F44C0" w:rsidRDefault="009F44C0" w:rsidP="009F44C0">
                      <w:pPr>
                        <w:pStyle w:val="ListParagraph"/>
                        <w:numPr>
                          <w:ilvl w:val="0"/>
                          <w:numId w:val="35"/>
                        </w:numPr>
                        <w:spacing w:line="240" w:lineRule="auto"/>
                        <w:rPr>
                          <w:rFonts w:ascii="Arial" w:hAnsi="Arial" w:cs="Arial"/>
                          <w:sz w:val="24"/>
                          <w:szCs w:val="24"/>
                        </w:rPr>
                      </w:pPr>
                      <w:r w:rsidRPr="009F44C0">
                        <w:rPr>
                          <w:rFonts w:ascii="Arial" w:hAnsi="Arial" w:cs="Arial"/>
                          <w:sz w:val="24"/>
                          <w:szCs w:val="24"/>
                        </w:rPr>
                        <w:t xml:space="preserve">Order confirmation </w:t>
                      </w:r>
                      <w:r>
                        <w:rPr>
                          <w:rFonts w:ascii="Arial" w:hAnsi="Arial" w:cs="Arial"/>
                          <w:sz w:val="24"/>
                          <w:szCs w:val="24"/>
                        </w:rPr>
                        <w:t>sent to a customer</w:t>
                      </w:r>
                    </w:p>
                    <w:p w14:paraId="1D6A6673" w14:textId="77777777" w:rsidR="00F03A96" w:rsidRDefault="00F03A96" w:rsidP="00E55A6E">
                      <w:pPr>
                        <w:spacing w:line="240" w:lineRule="auto"/>
                        <w:rPr>
                          <w:rFonts w:ascii="Arial" w:hAnsi="Arial" w:cs="Arial"/>
                          <w:sz w:val="24"/>
                          <w:szCs w:val="24"/>
                        </w:rPr>
                      </w:pPr>
                    </w:p>
                    <w:p w14:paraId="373D5D1D" w14:textId="10A211D8" w:rsidR="004D0104" w:rsidRDefault="004D0104" w:rsidP="004D0104">
                      <w:pPr>
                        <w:spacing w:line="240" w:lineRule="auto"/>
                        <w:rPr>
                          <w:rFonts w:ascii="Arial" w:hAnsi="Arial" w:cs="Arial"/>
                          <w:sz w:val="24"/>
                          <w:szCs w:val="24"/>
                        </w:rPr>
                      </w:pPr>
                    </w:p>
                    <w:p w14:paraId="0EE2C719" w14:textId="319F0B43" w:rsidR="004D0104" w:rsidRPr="004D0104" w:rsidRDefault="004D0104" w:rsidP="004D0104">
                      <w:pPr>
                        <w:pStyle w:val="ListParagraph"/>
                        <w:numPr>
                          <w:ilvl w:val="0"/>
                          <w:numId w:val="35"/>
                        </w:numPr>
                        <w:spacing w:line="240" w:lineRule="auto"/>
                        <w:rPr>
                          <w:rFonts w:ascii="Arial" w:hAnsi="Arial" w:cs="Arial"/>
                          <w:sz w:val="24"/>
                          <w:szCs w:val="24"/>
                        </w:rPr>
                      </w:pPr>
                      <w:r w:rsidRPr="004D0104">
                        <w:rPr>
                          <w:rFonts w:ascii="Arial" w:hAnsi="Arial" w:cs="Arial"/>
                          <w:sz w:val="24"/>
                          <w:szCs w:val="24"/>
                        </w:rPr>
                        <w:t xml:space="preserve">Finalize the order and </w:t>
                      </w:r>
                      <w:r>
                        <w:rPr>
                          <w:rFonts w:ascii="Arial" w:hAnsi="Arial" w:cs="Arial"/>
                          <w:sz w:val="24"/>
                          <w:szCs w:val="24"/>
                        </w:rPr>
                        <w:t>enter user details, including the address, phone number, and etc.</w:t>
                      </w:r>
                    </w:p>
                    <w:p w14:paraId="0ED781BF" w14:textId="77777777" w:rsidR="004D0104" w:rsidRPr="004D0104" w:rsidRDefault="004D0104" w:rsidP="004D0104">
                      <w:pPr>
                        <w:spacing w:line="240" w:lineRule="auto"/>
                        <w:rPr>
                          <w:rFonts w:ascii="Arial" w:hAnsi="Arial" w:cs="Arial"/>
                          <w:sz w:val="24"/>
                          <w:szCs w:val="24"/>
                        </w:rPr>
                      </w:pPr>
                    </w:p>
                    <w:p w14:paraId="7FAB30A1" w14:textId="0D7CC6F6" w:rsidR="00F03A96" w:rsidRDefault="00F03A96" w:rsidP="00F03A96">
                      <w:pPr>
                        <w:pStyle w:val="ListParagraph"/>
                        <w:numPr>
                          <w:ilvl w:val="0"/>
                          <w:numId w:val="45"/>
                        </w:numPr>
                        <w:spacing w:line="240" w:lineRule="auto"/>
                        <w:rPr>
                          <w:rFonts w:ascii="Arial" w:hAnsi="Arial" w:cs="Arial"/>
                          <w:sz w:val="24"/>
                          <w:szCs w:val="24"/>
                        </w:rPr>
                      </w:pPr>
                      <w:r>
                        <w:rPr>
                          <w:rFonts w:ascii="Arial" w:hAnsi="Arial" w:cs="Arial"/>
                          <w:sz w:val="24"/>
                          <w:szCs w:val="24"/>
                        </w:rPr>
                        <w:t>displays the landing page or home page of the website</w:t>
                      </w:r>
                    </w:p>
                    <w:p w14:paraId="3CF88D1F" w14:textId="77777777" w:rsidR="004D0104" w:rsidRDefault="004D0104" w:rsidP="004D0104">
                      <w:pPr>
                        <w:spacing w:line="240" w:lineRule="auto"/>
                        <w:rPr>
                          <w:rFonts w:ascii="Arial" w:hAnsi="Arial" w:cs="Arial"/>
                          <w:sz w:val="24"/>
                          <w:szCs w:val="24"/>
                        </w:rPr>
                      </w:pPr>
                    </w:p>
                    <w:p w14:paraId="003FBFA1" w14:textId="77777777" w:rsidR="004D0104" w:rsidRPr="004D0104" w:rsidRDefault="004D0104" w:rsidP="004D0104">
                      <w:pPr>
                        <w:pStyle w:val="ListParagraph"/>
                        <w:numPr>
                          <w:ilvl w:val="0"/>
                          <w:numId w:val="45"/>
                        </w:numPr>
                        <w:spacing w:line="240" w:lineRule="auto"/>
                        <w:rPr>
                          <w:rFonts w:ascii="Arial" w:hAnsi="Arial" w:cs="Arial"/>
                          <w:sz w:val="24"/>
                          <w:szCs w:val="24"/>
                        </w:rPr>
                      </w:pPr>
                    </w:p>
                  </w:txbxContent>
                </v:textbox>
              </v:rect>
            </w:pict>
          </mc:Fallback>
        </mc:AlternateContent>
      </w:r>
      <w:r>
        <w:rPr>
          <w:rFonts w:ascii="Arial" w:hAnsi="Arial" w:cs="Arial"/>
          <w:noProof/>
          <w:sz w:val="24"/>
          <w:szCs w:val="24"/>
          <w:lang w:val="en-US"/>
        </w:rPr>
        <mc:AlternateContent>
          <mc:Choice Requires="wps">
            <w:drawing>
              <wp:anchor distT="0" distB="0" distL="0" distR="0" simplePos="0" relativeHeight="251833344" behindDoc="0" locked="0" layoutInCell="1" allowOverlap="1" wp14:anchorId="4429B9C4" wp14:editId="41C049BD">
                <wp:simplePos x="0" y="0"/>
                <wp:positionH relativeFrom="column">
                  <wp:posOffset>-357187</wp:posOffset>
                </wp:positionH>
                <wp:positionV relativeFrom="paragraph">
                  <wp:posOffset>275114</wp:posOffset>
                </wp:positionV>
                <wp:extent cx="1866900" cy="6522244"/>
                <wp:effectExtent l="0" t="0" r="19050" b="12065"/>
                <wp:wrapNone/>
                <wp:docPr id="1037" name="Rectangle 1"/>
                <wp:cNvGraphicFramePr/>
                <a:graphic xmlns:a="http://schemas.openxmlformats.org/drawingml/2006/main">
                  <a:graphicData uri="http://schemas.microsoft.com/office/word/2010/wordprocessingShape">
                    <wps:wsp>
                      <wps:cNvSpPr/>
                      <wps:spPr>
                        <a:xfrm>
                          <a:off x="0" y="0"/>
                          <a:ext cx="1866900" cy="6522244"/>
                        </a:xfrm>
                        <a:prstGeom prst="rect">
                          <a:avLst/>
                        </a:prstGeom>
                        <a:solidFill>
                          <a:srgbClr val="FFFFFF"/>
                        </a:solidFill>
                        <a:ln w="12700" cap="flat" cmpd="sng">
                          <a:solidFill>
                            <a:srgbClr val="000000"/>
                          </a:solidFill>
                          <a:prstDash val="solid"/>
                          <a:miter/>
                        </a:ln>
                      </wps:spPr>
                      <wps:txbx>
                        <w:txbxContent>
                          <w:p w14:paraId="13F5B541" w14:textId="5C69E4BB" w:rsidR="00384C6A" w:rsidRPr="009F44C0" w:rsidRDefault="009F44C0" w:rsidP="009F44C0">
                            <w:pPr>
                              <w:pStyle w:val="ListParagraph"/>
                              <w:numPr>
                                <w:ilvl w:val="0"/>
                                <w:numId w:val="47"/>
                              </w:numPr>
                              <w:rPr>
                                <w:rFonts w:ascii="Arial" w:hAnsi="Arial" w:cs="Arial"/>
                                <w:sz w:val="24"/>
                                <w:szCs w:val="24"/>
                                <w:lang w:val="en-US"/>
                              </w:rPr>
                            </w:pPr>
                            <w:r w:rsidRPr="009F44C0">
                              <w:rPr>
                                <w:rFonts w:ascii="Arial" w:hAnsi="Arial" w:cs="Arial"/>
                                <w:sz w:val="24"/>
                                <w:szCs w:val="24"/>
                              </w:rPr>
                              <w:t xml:space="preserve">Search </w:t>
                            </w:r>
                            <w:r>
                              <w:rPr>
                                <w:rFonts w:ascii="Arial" w:hAnsi="Arial" w:cs="Arial"/>
                                <w:sz w:val="24"/>
                                <w:szCs w:val="24"/>
                              </w:rPr>
                              <w:t>food and categories</w:t>
                            </w:r>
                          </w:p>
                          <w:p w14:paraId="18BD5403" w14:textId="77777777" w:rsidR="007501A3" w:rsidRDefault="007501A3" w:rsidP="007501A3">
                            <w:pPr>
                              <w:spacing w:line="240" w:lineRule="auto"/>
                              <w:rPr>
                                <w:rFonts w:ascii="Arial" w:hAnsi="Arial" w:cs="Arial"/>
                                <w:sz w:val="24"/>
                                <w:szCs w:val="24"/>
                                <w:lang w:val="en-US"/>
                              </w:rPr>
                            </w:pPr>
                          </w:p>
                          <w:p w14:paraId="0500ABC0" w14:textId="77777777" w:rsidR="009F44C0" w:rsidRDefault="009F44C0" w:rsidP="007501A3">
                            <w:pPr>
                              <w:spacing w:line="240" w:lineRule="auto"/>
                              <w:rPr>
                                <w:rFonts w:ascii="Arial" w:hAnsi="Arial" w:cs="Arial"/>
                                <w:sz w:val="24"/>
                                <w:szCs w:val="24"/>
                                <w:lang w:val="en-US"/>
                              </w:rPr>
                            </w:pPr>
                          </w:p>
                          <w:p w14:paraId="6A00051D" w14:textId="21E2F312" w:rsidR="002B6134" w:rsidRPr="009F44C0" w:rsidRDefault="007501A3" w:rsidP="00B70D2D">
                            <w:pPr>
                              <w:pStyle w:val="ListParagraph"/>
                              <w:numPr>
                                <w:ilvl w:val="0"/>
                                <w:numId w:val="36"/>
                              </w:numPr>
                              <w:spacing w:line="240" w:lineRule="auto"/>
                              <w:rPr>
                                <w:rFonts w:ascii="Arial" w:hAnsi="Arial" w:cs="Arial"/>
                                <w:sz w:val="24"/>
                                <w:szCs w:val="24"/>
                                <w:lang w:val="en-US"/>
                              </w:rPr>
                            </w:pPr>
                            <w:r w:rsidRPr="009F44C0">
                              <w:rPr>
                                <w:rFonts w:ascii="Arial" w:hAnsi="Arial" w:cs="Arial"/>
                                <w:sz w:val="24"/>
                                <w:szCs w:val="24"/>
                                <w:lang w:val="en-US"/>
                              </w:rPr>
                              <w:t xml:space="preserve">leaves a review and rating </w:t>
                            </w:r>
                          </w:p>
                          <w:p w14:paraId="1023CE88" w14:textId="77777777" w:rsidR="00384C6A" w:rsidRDefault="00384C6A" w:rsidP="00E55A6E">
                            <w:pPr>
                              <w:spacing w:line="240" w:lineRule="auto"/>
                              <w:rPr>
                                <w:rFonts w:ascii="Arial" w:hAnsi="Arial" w:cs="Arial"/>
                                <w:sz w:val="24"/>
                                <w:szCs w:val="24"/>
                                <w:lang w:val="en-US"/>
                              </w:rPr>
                            </w:pPr>
                          </w:p>
                          <w:p w14:paraId="6EB9AC7A" w14:textId="77777777" w:rsidR="00E55A6E" w:rsidRDefault="00E55A6E" w:rsidP="00E55A6E">
                            <w:pPr>
                              <w:spacing w:line="240" w:lineRule="auto"/>
                              <w:rPr>
                                <w:rFonts w:ascii="Arial" w:hAnsi="Arial" w:cs="Arial"/>
                                <w:sz w:val="24"/>
                                <w:szCs w:val="24"/>
                                <w:lang w:val="en-US"/>
                              </w:rPr>
                            </w:pPr>
                          </w:p>
                          <w:p w14:paraId="725FFA0B" w14:textId="77777777" w:rsidR="009F44C0" w:rsidRDefault="009F44C0" w:rsidP="009F44C0">
                            <w:pPr>
                              <w:rPr>
                                <w:rFonts w:ascii="Arial" w:hAnsi="Arial" w:cs="Arial"/>
                                <w:sz w:val="24"/>
                                <w:szCs w:val="24"/>
                                <w:lang w:val="en-US"/>
                              </w:rPr>
                            </w:pPr>
                          </w:p>
                          <w:p w14:paraId="56A3E38C" w14:textId="77777777" w:rsidR="009F44C0" w:rsidRDefault="009F44C0" w:rsidP="009F44C0">
                            <w:pPr>
                              <w:pStyle w:val="ListParagraph"/>
                              <w:numPr>
                                <w:ilvl w:val="0"/>
                                <w:numId w:val="34"/>
                              </w:numPr>
                              <w:rPr>
                                <w:rFonts w:ascii="Arial" w:hAnsi="Arial" w:cs="Arial"/>
                                <w:sz w:val="24"/>
                                <w:szCs w:val="24"/>
                                <w:lang w:val="en-US"/>
                              </w:rPr>
                            </w:pPr>
                            <w:r>
                              <w:rPr>
                                <w:rFonts w:ascii="Arial" w:hAnsi="Arial" w:cs="Arial"/>
                                <w:sz w:val="24"/>
                                <w:szCs w:val="24"/>
                                <w:lang w:val="en-US"/>
                              </w:rPr>
                              <w:t>places an order</w:t>
                            </w:r>
                          </w:p>
                          <w:p w14:paraId="6CF93685" w14:textId="77777777" w:rsidR="009F44C0" w:rsidRDefault="009F44C0" w:rsidP="009F44C0">
                            <w:pPr>
                              <w:rPr>
                                <w:rFonts w:ascii="Arial" w:hAnsi="Arial" w:cs="Arial"/>
                                <w:sz w:val="24"/>
                                <w:szCs w:val="24"/>
                                <w:lang w:val="en-US"/>
                              </w:rPr>
                            </w:pPr>
                          </w:p>
                          <w:p w14:paraId="5AA81184" w14:textId="77777777" w:rsidR="004D0104" w:rsidRDefault="004D0104" w:rsidP="009F44C0">
                            <w:pPr>
                              <w:rPr>
                                <w:rFonts w:ascii="Arial" w:hAnsi="Arial" w:cs="Arial"/>
                                <w:sz w:val="24"/>
                                <w:szCs w:val="24"/>
                                <w:lang w:val="en-US"/>
                              </w:rPr>
                            </w:pPr>
                          </w:p>
                          <w:p w14:paraId="3BDD1B79" w14:textId="2269A687" w:rsidR="003C1CB8" w:rsidRDefault="009F44C0" w:rsidP="009F44C0">
                            <w:pPr>
                              <w:pStyle w:val="ListParagraph"/>
                              <w:numPr>
                                <w:ilvl w:val="0"/>
                                <w:numId w:val="36"/>
                              </w:numPr>
                              <w:rPr>
                                <w:rFonts w:ascii="Arial" w:hAnsi="Arial" w:cs="Arial"/>
                                <w:sz w:val="24"/>
                                <w:szCs w:val="24"/>
                                <w:lang w:val="en-US"/>
                              </w:rPr>
                            </w:pPr>
                            <w:r w:rsidRPr="009F44C0">
                              <w:rPr>
                                <w:rFonts w:ascii="Arial" w:hAnsi="Arial" w:cs="Arial"/>
                                <w:sz w:val="24"/>
                                <w:szCs w:val="24"/>
                              </w:rPr>
                              <w:t>selected payment method: Cash on delivery.</w:t>
                            </w:r>
                            <w:r w:rsidR="003C1CB8" w:rsidRPr="009F44C0">
                              <w:rPr>
                                <w:rFonts w:ascii="Arial" w:hAnsi="Arial" w:cs="Arial"/>
                                <w:sz w:val="24"/>
                                <w:szCs w:val="24"/>
                                <w:lang w:val="en-US"/>
                              </w:rPr>
                              <w:br/>
                            </w:r>
                          </w:p>
                          <w:p w14:paraId="6CC29E52" w14:textId="77777777" w:rsidR="004D0104" w:rsidRDefault="004D0104" w:rsidP="004D0104">
                            <w:pPr>
                              <w:rPr>
                                <w:rFonts w:ascii="Arial" w:hAnsi="Arial" w:cs="Arial"/>
                                <w:sz w:val="24"/>
                                <w:szCs w:val="24"/>
                                <w:lang w:val="en-US"/>
                              </w:rPr>
                            </w:pPr>
                          </w:p>
                          <w:p w14:paraId="3B4120A6" w14:textId="77777777" w:rsidR="004D0104" w:rsidRPr="00F03A96" w:rsidRDefault="004D0104" w:rsidP="004D0104">
                            <w:pPr>
                              <w:pStyle w:val="ListParagraph"/>
                              <w:numPr>
                                <w:ilvl w:val="0"/>
                                <w:numId w:val="36"/>
                              </w:numPr>
                              <w:spacing w:line="240" w:lineRule="auto"/>
                              <w:rPr>
                                <w:rFonts w:ascii="Arial" w:hAnsi="Arial" w:cs="Arial"/>
                                <w:sz w:val="24"/>
                                <w:szCs w:val="24"/>
                                <w:lang w:val="en-US"/>
                              </w:rPr>
                            </w:pPr>
                            <w:r w:rsidRPr="00F03A96">
                              <w:rPr>
                                <w:rFonts w:ascii="Arial" w:hAnsi="Arial" w:cs="Arial"/>
                                <w:sz w:val="24"/>
                                <w:szCs w:val="24"/>
                                <w:lang w:val="en-US"/>
                              </w:rPr>
                              <w:t>accesses the web app through their mobile device</w:t>
                            </w:r>
                          </w:p>
                          <w:p w14:paraId="63AA79D0" w14:textId="77777777" w:rsidR="004D0104" w:rsidRDefault="004D0104" w:rsidP="004D0104">
                            <w:pPr>
                              <w:rPr>
                                <w:rFonts w:ascii="Arial" w:hAnsi="Arial" w:cs="Arial"/>
                                <w:sz w:val="24"/>
                                <w:szCs w:val="24"/>
                                <w:lang w:val="en-US"/>
                              </w:rPr>
                            </w:pPr>
                          </w:p>
                          <w:p w14:paraId="31299B92" w14:textId="01329318" w:rsidR="004D0104" w:rsidRPr="004D0104" w:rsidRDefault="004D0104" w:rsidP="004D0104">
                            <w:pPr>
                              <w:pStyle w:val="ListParagraph"/>
                              <w:numPr>
                                <w:ilvl w:val="0"/>
                                <w:numId w:val="36"/>
                              </w:numPr>
                              <w:rPr>
                                <w:rFonts w:ascii="Arial" w:hAnsi="Arial" w:cs="Arial"/>
                                <w:sz w:val="24"/>
                                <w:szCs w:val="24"/>
                                <w:lang w:val="en-US"/>
                              </w:rPr>
                            </w:pPr>
                            <w:r>
                              <w:rPr>
                                <w:rFonts w:ascii="Arial" w:hAnsi="Arial" w:cs="Arial"/>
                                <w:sz w:val="24"/>
                                <w:szCs w:val="24"/>
                                <w:lang w:val="en-US"/>
                              </w:rPr>
                              <w:t>Register an account</w:t>
                            </w:r>
                          </w:p>
                          <w:p w14:paraId="2C73CD1F" w14:textId="77777777" w:rsidR="003C1CB8" w:rsidRDefault="003C1CB8">
                            <w:pPr>
                              <w:pStyle w:val="ListParagraph"/>
                              <w:spacing w:line="240" w:lineRule="auto"/>
                              <w:ind w:left="284"/>
                              <w:rPr>
                                <w:rFonts w:ascii="Arial" w:hAnsi="Arial" w:cs="Arial"/>
                                <w:sz w:val="24"/>
                                <w:szCs w:val="24"/>
                                <w:lang w:val="en-US"/>
                              </w:rPr>
                            </w:pPr>
                            <w:r>
                              <w:rPr>
                                <w:rFonts w:ascii="Arial" w:hAnsi="Arial" w:cs="Arial"/>
                                <w:sz w:val="24"/>
                                <w:szCs w:val="24"/>
                                <w:lang w:val="en-US"/>
                              </w:rPr>
                              <w:br/>
                            </w:r>
                            <w:r>
                              <w:rPr>
                                <w:rFonts w:ascii="Arial" w:hAnsi="Arial" w:cs="Arial"/>
                                <w:sz w:val="24"/>
                                <w:szCs w:val="24"/>
                                <w:lang w:val="en-US"/>
                              </w:rPr>
                              <w:br/>
                            </w:r>
                          </w:p>
                          <w:p w14:paraId="7190E1C5" w14:textId="77777777" w:rsidR="003C1CB8" w:rsidRDefault="003C1CB8">
                            <w:pPr>
                              <w:pStyle w:val="ListParagraph"/>
                              <w:spacing w:line="240" w:lineRule="auto"/>
                              <w:ind w:left="284"/>
                              <w:rPr>
                                <w:rFonts w:ascii="Arial" w:hAnsi="Arial" w:cs="Arial"/>
                                <w:sz w:val="24"/>
                                <w:szCs w:val="24"/>
                                <w:lang w:val="en-US"/>
                              </w:rPr>
                            </w:pP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4429B9C4" id="Rectangle 1" o:spid="_x0000_s1027" style="position:absolute;margin-left:-28.1pt;margin-top:21.65pt;width:147pt;height:513.55pt;z-index:25183334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" strokeweight="1pt">
                <v:textbox>
                  <w:txbxContent>
                    <w:p w14:paraId="13F5B541" w14:textId="5C69E4BB" w:rsidR="00384C6A" w:rsidRPr="009F44C0" w:rsidRDefault="009F44C0" w:rsidP="009F44C0">
                      <w:pPr>
                        <w:pStyle w:val="ListParagraph"/>
                        <w:numPr>
                          <w:ilvl w:val="0"/>
                          <w:numId w:val="47"/>
                        </w:numPr>
                        <w:rPr>
                          <w:rFonts w:ascii="Arial" w:hAnsi="Arial" w:cs="Arial"/>
                          <w:sz w:val="24"/>
                          <w:szCs w:val="24"/>
                          <w:lang w:val="en-US"/>
                        </w:rPr>
                      </w:pPr>
                      <w:r w:rsidRPr="009F44C0">
                        <w:rPr>
                          <w:rFonts w:ascii="Arial" w:hAnsi="Arial" w:cs="Arial"/>
                          <w:sz w:val="24"/>
                          <w:szCs w:val="24"/>
                        </w:rPr>
                        <w:t xml:space="preserve">Search </w:t>
                      </w:r>
                      <w:r>
                        <w:rPr>
                          <w:rFonts w:ascii="Arial" w:hAnsi="Arial" w:cs="Arial"/>
                          <w:sz w:val="24"/>
                          <w:szCs w:val="24"/>
                        </w:rPr>
                        <w:t>food and categories</w:t>
                      </w:r>
                    </w:p>
                    <w:p w14:paraId="18BD5403" w14:textId="77777777" w:rsidR="007501A3" w:rsidRDefault="007501A3" w:rsidP="007501A3">
                      <w:pPr>
                        <w:spacing w:line="240" w:lineRule="auto"/>
                        <w:rPr>
                          <w:rFonts w:ascii="Arial" w:hAnsi="Arial" w:cs="Arial"/>
                          <w:sz w:val="24"/>
                          <w:szCs w:val="24"/>
                          <w:lang w:val="en-US"/>
                        </w:rPr>
                      </w:pPr>
                    </w:p>
                    <w:p w14:paraId="0500ABC0" w14:textId="77777777" w:rsidR="009F44C0" w:rsidRDefault="009F44C0" w:rsidP="007501A3">
                      <w:pPr>
                        <w:spacing w:line="240" w:lineRule="auto"/>
                        <w:rPr>
                          <w:rFonts w:ascii="Arial" w:hAnsi="Arial" w:cs="Arial"/>
                          <w:sz w:val="24"/>
                          <w:szCs w:val="24"/>
                          <w:lang w:val="en-US"/>
                        </w:rPr>
                      </w:pPr>
                    </w:p>
                    <w:p w14:paraId="6A00051D" w14:textId="21E2F312" w:rsidR="002B6134" w:rsidRPr="009F44C0" w:rsidRDefault="007501A3" w:rsidP="00B70D2D">
                      <w:pPr>
                        <w:pStyle w:val="ListParagraph"/>
                        <w:numPr>
                          <w:ilvl w:val="0"/>
                          <w:numId w:val="36"/>
                        </w:numPr>
                        <w:spacing w:line="240" w:lineRule="auto"/>
                        <w:rPr>
                          <w:rFonts w:ascii="Arial" w:hAnsi="Arial" w:cs="Arial"/>
                          <w:sz w:val="24"/>
                          <w:szCs w:val="24"/>
                          <w:lang w:val="en-US"/>
                        </w:rPr>
                      </w:pPr>
                      <w:r w:rsidRPr="009F44C0">
                        <w:rPr>
                          <w:rFonts w:ascii="Arial" w:hAnsi="Arial" w:cs="Arial"/>
                          <w:sz w:val="24"/>
                          <w:szCs w:val="24"/>
                          <w:lang w:val="en-US"/>
                        </w:rPr>
                        <w:t xml:space="preserve">leaves a review and rating </w:t>
                      </w:r>
                    </w:p>
                    <w:p w14:paraId="1023CE88" w14:textId="77777777" w:rsidR="00384C6A" w:rsidRDefault="00384C6A" w:rsidP="00E55A6E">
                      <w:pPr>
                        <w:spacing w:line="240" w:lineRule="auto"/>
                        <w:rPr>
                          <w:rFonts w:ascii="Arial" w:hAnsi="Arial" w:cs="Arial"/>
                          <w:sz w:val="24"/>
                          <w:szCs w:val="24"/>
                          <w:lang w:val="en-US"/>
                        </w:rPr>
                      </w:pPr>
                    </w:p>
                    <w:p w14:paraId="6EB9AC7A" w14:textId="77777777" w:rsidR="00E55A6E" w:rsidRDefault="00E55A6E" w:rsidP="00E55A6E">
                      <w:pPr>
                        <w:spacing w:line="240" w:lineRule="auto"/>
                        <w:rPr>
                          <w:rFonts w:ascii="Arial" w:hAnsi="Arial" w:cs="Arial"/>
                          <w:sz w:val="24"/>
                          <w:szCs w:val="24"/>
                          <w:lang w:val="en-US"/>
                        </w:rPr>
                      </w:pPr>
                    </w:p>
                    <w:p w14:paraId="725FFA0B" w14:textId="77777777" w:rsidR="009F44C0" w:rsidRDefault="009F44C0" w:rsidP="009F44C0">
                      <w:pPr>
                        <w:rPr>
                          <w:rFonts w:ascii="Arial" w:hAnsi="Arial" w:cs="Arial"/>
                          <w:sz w:val="24"/>
                          <w:szCs w:val="24"/>
                          <w:lang w:val="en-US"/>
                        </w:rPr>
                      </w:pPr>
                    </w:p>
                    <w:p w14:paraId="56A3E38C" w14:textId="77777777" w:rsidR="009F44C0" w:rsidRDefault="009F44C0" w:rsidP="009F44C0">
                      <w:pPr>
                        <w:pStyle w:val="ListParagraph"/>
                        <w:numPr>
                          <w:ilvl w:val="0"/>
                          <w:numId w:val="34"/>
                        </w:numPr>
                        <w:rPr>
                          <w:rFonts w:ascii="Arial" w:hAnsi="Arial" w:cs="Arial"/>
                          <w:sz w:val="24"/>
                          <w:szCs w:val="24"/>
                          <w:lang w:val="en-US"/>
                        </w:rPr>
                      </w:pPr>
                      <w:r>
                        <w:rPr>
                          <w:rFonts w:ascii="Arial" w:hAnsi="Arial" w:cs="Arial"/>
                          <w:sz w:val="24"/>
                          <w:szCs w:val="24"/>
                          <w:lang w:val="en-US"/>
                        </w:rPr>
                        <w:t>places an order</w:t>
                      </w:r>
                    </w:p>
                    <w:p w14:paraId="6CF93685" w14:textId="77777777" w:rsidR="009F44C0" w:rsidRDefault="009F44C0" w:rsidP="009F44C0">
                      <w:pPr>
                        <w:rPr>
                          <w:rFonts w:ascii="Arial" w:hAnsi="Arial" w:cs="Arial"/>
                          <w:sz w:val="24"/>
                          <w:szCs w:val="24"/>
                          <w:lang w:val="en-US"/>
                        </w:rPr>
                      </w:pPr>
                    </w:p>
                    <w:p w14:paraId="5AA81184" w14:textId="77777777" w:rsidR="004D0104" w:rsidRDefault="004D0104" w:rsidP="009F44C0">
                      <w:pPr>
                        <w:rPr>
                          <w:rFonts w:ascii="Arial" w:hAnsi="Arial" w:cs="Arial"/>
                          <w:sz w:val="24"/>
                          <w:szCs w:val="24"/>
                          <w:lang w:val="en-US"/>
                        </w:rPr>
                      </w:pPr>
                    </w:p>
                    <w:p w14:paraId="3BDD1B79" w14:textId="2269A687" w:rsidR="003C1CB8" w:rsidRDefault="009F44C0" w:rsidP="009F44C0">
                      <w:pPr>
                        <w:pStyle w:val="ListParagraph"/>
                        <w:numPr>
                          <w:ilvl w:val="0"/>
                          <w:numId w:val="36"/>
                        </w:numPr>
                        <w:rPr>
                          <w:rFonts w:ascii="Arial" w:hAnsi="Arial" w:cs="Arial"/>
                          <w:sz w:val="24"/>
                          <w:szCs w:val="24"/>
                          <w:lang w:val="en-US"/>
                        </w:rPr>
                      </w:pPr>
                      <w:r w:rsidRPr="009F44C0">
                        <w:rPr>
                          <w:rFonts w:ascii="Arial" w:hAnsi="Arial" w:cs="Arial"/>
                          <w:sz w:val="24"/>
                          <w:szCs w:val="24"/>
                        </w:rPr>
                        <w:t>selected payment method: Cash on delivery.</w:t>
                      </w:r>
                      <w:r w:rsidR="003C1CB8" w:rsidRPr="009F44C0">
                        <w:rPr>
                          <w:rFonts w:ascii="Arial" w:hAnsi="Arial" w:cs="Arial"/>
                          <w:sz w:val="24"/>
                          <w:szCs w:val="24"/>
                          <w:lang w:val="en-US"/>
                        </w:rPr>
                        <w:br/>
                      </w:r>
                    </w:p>
                    <w:p w14:paraId="6CC29E52" w14:textId="77777777" w:rsidR="004D0104" w:rsidRDefault="004D0104" w:rsidP="004D0104">
                      <w:pPr>
                        <w:rPr>
                          <w:rFonts w:ascii="Arial" w:hAnsi="Arial" w:cs="Arial"/>
                          <w:sz w:val="24"/>
                          <w:szCs w:val="24"/>
                          <w:lang w:val="en-US"/>
                        </w:rPr>
                      </w:pPr>
                    </w:p>
                    <w:p w14:paraId="3B4120A6" w14:textId="77777777" w:rsidR="004D0104" w:rsidRPr="00F03A96" w:rsidRDefault="004D0104" w:rsidP="004D0104">
                      <w:pPr>
                        <w:pStyle w:val="ListParagraph"/>
                        <w:numPr>
                          <w:ilvl w:val="0"/>
                          <w:numId w:val="36"/>
                        </w:numPr>
                        <w:spacing w:line="240" w:lineRule="auto"/>
                        <w:rPr>
                          <w:rFonts w:ascii="Arial" w:hAnsi="Arial" w:cs="Arial"/>
                          <w:sz w:val="24"/>
                          <w:szCs w:val="24"/>
                          <w:lang w:val="en-US"/>
                        </w:rPr>
                      </w:pPr>
                      <w:r w:rsidRPr="00F03A96">
                        <w:rPr>
                          <w:rFonts w:ascii="Arial" w:hAnsi="Arial" w:cs="Arial"/>
                          <w:sz w:val="24"/>
                          <w:szCs w:val="24"/>
                          <w:lang w:val="en-US"/>
                        </w:rPr>
                        <w:t>accesses the web app through their mobile device</w:t>
                      </w:r>
                    </w:p>
                    <w:p w14:paraId="63AA79D0" w14:textId="77777777" w:rsidR="004D0104" w:rsidRDefault="004D0104" w:rsidP="004D0104">
                      <w:pPr>
                        <w:rPr>
                          <w:rFonts w:ascii="Arial" w:hAnsi="Arial" w:cs="Arial"/>
                          <w:sz w:val="24"/>
                          <w:szCs w:val="24"/>
                          <w:lang w:val="en-US"/>
                        </w:rPr>
                      </w:pPr>
                    </w:p>
                    <w:p w14:paraId="31299B92" w14:textId="01329318" w:rsidR="004D0104" w:rsidRPr="004D0104" w:rsidRDefault="004D0104" w:rsidP="004D0104">
                      <w:pPr>
                        <w:pStyle w:val="ListParagraph"/>
                        <w:numPr>
                          <w:ilvl w:val="0"/>
                          <w:numId w:val="36"/>
                        </w:numPr>
                        <w:rPr>
                          <w:rFonts w:ascii="Arial" w:hAnsi="Arial" w:cs="Arial"/>
                          <w:sz w:val="24"/>
                          <w:szCs w:val="24"/>
                          <w:lang w:val="en-US"/>
                        </w:rPr>
                      </w:pPr>
                      <w:r>
                        <w:rPr>
                          <w:rFonts w:ascii="Arial" w:hAnsi="Arial" w:cs="Arial"/>
                          <w:sz w:val="24"/>
                          <w:szCs w:val="24"/>
                          <w:lang w:val="en-US"/>
                        </w:rPr>
                        <w:t>Register an account</w:t>
                      </w:r>
                    </w:p>
                    <w:p w14:paraId="2C73CD1F" w14:textId="77777777" w:rsidR="003C1CB8" w:rsidRDefault="003C1CB8">
                      <w:pPr>
                        <w:pStyle w:val="ListParagraph"/>
                        <w:spacing w:line="240" w:lineRule="auto"/>
                        <w:ind w:left="284"/>
                        <w:rPr>
                          <w:rFonts w:ascii="Arial" w:hAnsi="Arial" w:cs="Arial"/>
                          <w:sz w:val="24"/>
                          <w:szCs w:val="24"/>
                          <w:lang w:val="en-US"/>
                        </w:rPr>
                      </w:pPr>
                      <w:r>
                        <w:rPr>
                          <w:rFonts w:ascii="Arial" w:hAnsi="Arial" w:cs="Arial"/>
                          <w:sz w:val="24"/>
                          <w:szCs w:val="24"/>
                          <w:lang w:val="en-US"/>
                        </w:rPr>
                        <w:br/>
                      </w:r>
                      <w:r>
                        <w:rPr>
                          <w:rFonts w:ascii="Arial" w:hAnsi="Arial" w:cs="Arial"/>
                          <w:sz w:val="24"/>
                          <w:szCs w:val="24"/>
                          <w:lang w:val="en-US"/>
                        </w:rPr>
                        <w:br/>
                      </w:r>
                    </w:p>
                    <w:p w14:paraId="7190E1C5" w14:textId="77777777" w:rsidR="003C1CB8" w:rsidRDefault="003C1CB8">
                      <w:pPr>
                        <w:pStyle w:val="ListParagraph"/>
                        <w:spacing w:line="240" w:lineRule="auto"/>
                        <w:ind w:left="284"/>
                        <w:rPr>
                          <w:rFonts w:ascii="Arial" w:hAnsi="Arial" w:cs="Arial"/>
                          <w:sz w:val="24"/>
                          <w:szCs w:val="24"/>
                          <w:lang w:val="en-US"/>
                        </w:rPr>
                      </w:pPr>
                    </w:p>
                  </w:txbxContent>
                </v:textbox>
              </v:rect>
            </w:pict>
          </mc:Fallback>
        </mc:AlternateContent>
      </w:r>
      <w:r>
        <w:rPr>
          <w:rFonts w:ascii="Arial" w:hAnsi="Arial" w:cs="Arial"/>
          <w:noProof/>
          <w:sz w:val="24"/>
          <w:szCs w:val="24"/>
          <w:lang w:val="en-US"/>
        </w:rPr>
        <mc:AlternateContent>
          <mc:Choice Requires="wps">
            <w:drawing>
              <wp:anchor distT="0" distB="0" distL="114300" distR="114300" simplePos="0" relativeHeight="251834368" behindDoc="1" locked="0" layoutInCell="1" allowOverlap="1" wp14:anchorId="6EE8690D" wp14:editId="0866C18B">
                <wp:simplePos x="0" y="0"/>
                <wp:positionH relativeFrom="column">
                  <wp:posOffset>1914525</wp:posOffset>
                </wp:positionH>
                <wp:positionV relativeFrom="paragraph">
                  <wp:posOffset>281940</wp:posOffset>
                </wp:positionV>
                <wp:extent cx="1987550" cy="6515100"/>
                <wp:effectExtent l="0" t="0" r="12700" b="19050"/>
                <wp:wrapTight wrapText="bothSides">
                  <wp:wrapPolygon edited="0">
                    <wp:start x="0" y="0"/>
                    <wp:lineTo x="0" y="21600"/>
                    <wp:lineTo x="21531" y="21600"/>
                    <wp:lineTo x="21531" y="0"/>
                    <wp:lineTo x="0" y="0"/>
                  </wp:wrapPolygon>
                </wp:wrapTight>
                <wp:docPr id="1035" name="Rectangle 5"/>
                <wp:cNvGraphicFramePr/>
                <a:graphic xmlns:a="http://schemas.openxmlformats.org/drawingml/2006/main">
                  <a:graphicData uri="http://schemas.microsoft.com/office/word/2010/wordprocessingShape">
                    <wps:wsp>
                      <wps:cNvSpPr/>
                      <wps:spPr>
                        <a:xfrm>
                          <a:off x="0" y="0"/>
                          <a:ext cx="1987550" cy="6515100"/>
                        </a:xfrm>
                        <a:prstGeom prst="rect">
                          <a:avLst/>
                        </a:prstGeom>
                        <a:solidFill>
                          <a:srgbClr val="FFFFFF"/>
                        </a:solidFill>
                        <a:ln w="12700" cap="flat" cmpd="sng">
                          <a:solidFill>
                            <a:srgbClr val="000000"/>
                          </a:solidFill>
                          <a:prstDash val="solid"/>
                          <a:miter/>
                        </a:ln>
                      </wps:spPr>
                      <wps:txbx>
                        <w:txbxContent>
                          <w:p w14:paraId="0A51ACB4" w14:textId="0E293C60" w:rsidR="00F03A96" w:rsidRPr="009F44C0" w:rsidRDefault="009F44C0" w:rsidP="009F44C0">
                            <w:pPr>
                              <w:pStyle w:val="ListParagraph"/>
                              <w:numPr>
                                <w:ilvl w:val="0"/>
                                <w:numId w:val="50"/>
                              </w:numPr>
                              <w:spacing w:line="240" w:lineRule="auto"/>
                              <w:rPr>
                                <w:rFonts w:ascii="Arial" w:hAnsi="Arial" w:cs="Arial"/>
                                <w:sz w:val="24"/>
                                <w:szCs w:val="24"/>
                              </w:rPr>
                            </w:pPr>
                            <w:r w:rsidRPr="009F44C0">
                              <w:rPr>
                                <w:rFonts w:ascii="Arial" w:hAnsi="Arial" w:cs="Arial"/>
                                <w:sz w:val="24"/>
                                <w:szCs w:val="24"/>
                              </w:rPr>
                              <w:t xml:space="preserve">Retrieve </w:t>
                            </w:r>
                            <w:r>
                              <w:rPr>
                                <w:rFonts w:ascii="Arial" w:hAnsi="Arial" w:cs="Arial"/>
                                <w:sz w:val="24"/>
                                <w:szCs w:val="24"/>
                              </w:rPr>
                              <w:t>menu</w:t>
                            </w:r>
                            <w:r w:rsidRPr="009F44C0">
                              <w:rPr>
                                <w:rFonts w:ascii="Arial" w:hAnsi="Arial" w:cs="Arial"/>
                                <w:sz w:val="24"/>
                                <w:szCs w:val="24"/>
                              </w:rPr>
                              <w:t xml:space="preserve"> data from the database</w:t>
                            </w:r>
                          </w:p>
                          <w:p w14:paraId="6F63EBCF" w14:textId="77777777" w:rsidR="009F44C0" w:rsidRDefault="009F44C0" w:rsidP="009F44C0">
                            <w:pPr>
                              <w:spacing w:line="240" w:lineRule="auto"/>
                              <w:rPr>
                                <w:rFonts w:ascii="Arial" w:hAnsi="Arial" w:cs="Arial"/>
                                <w:sz w:val="24"/>
                                <w:szCs w:val="24"/>
                              </w:rPr>
                            </w:pPr>
                          </w:p>
                          <w:p w14:paraId="6903ECE9" w14:textId="77777777" w:rsidR="009F44C0" w:rsidRPr="009F44C0" w:rsidRDefault="009F44C0" w:rsidP="009F44C0">
                            <w:pPr>
                              <w:spacing w:line="240" w:lineRule="auto"/>
                              <w:rPr>
                                <w:rFonts w:ascii="Arial" w:hAnsi="Arial" w:cs="Arial"/>
                                <w:sz w:val="24"/>
                                <w:szCs w:val="24"/>
                              </w:rPr>
                            </w:pPr>
                          </w:p>
                          <w:p w14:paraId="484B2421" w14:textId="67F9C4E3" w:rsidR="00D12A85" w:rsidRPr="00E55A6E" w:rsidRDefault="007501A3" w:rsidP="00F03A96">
                            <w:pPr>
                              <w:pStyle w:val="ListParagraph"/>
                              <w:numPr>
                                <w:ilvl w:val="0"/>
                                <w:numId w:val="37"/>
                              </w:numPr>
                              <w:spacing w:line="240" w:lineRule="auto"/>
                              <w:rPr>
                                <w:rFonts w:ascii="Arial" w:hAnsi="Arial" w:cs="Arial"/>
                                <w:sz w:val="24"/>
                                <w:szCs w:val="24"/>
                              </w:rPr>
                            </w:pPr>
                            <w:r w:rsidRPr="00E55A6E">
                              <w:rPr>
                                <w:rFonts w:ascii="Arial" w:hAnsi="Arial" w:cs="Arial"/>
                                <w:sz w:val="24"/>
                                <w:szCs w:val="24"/>
                              </w:rPr>
                              <w:t>records and updates the customer's review and rating in the database.</w:t>
                            </w:r>
                            <w:r w:rsidR="003C1CB8" w:rsidRPr="00E55A6E">
                              <w:rPr>
                                <w:rFonts w:ascii="Arial" w:hAnsi="Arial" w:cs="Arial"/>
                                <w:sz w:val="24"/>
                                <w:szCs w:val="24"/>
                              </w:rPr>
                              <w:br/>
                            </w:r>
                          </w:p>
                          <w:p w14:paraId="1760464D" w14:textId="77777777" w:rsidR="00C13E1E" w:rsidRPr="009F44C0" w:rsidRDefault="00C13E1E" w:rsidP="009F44C0">
                            <w:pPr>
                              <w:rPr>
                                <w:rFonts w:ascii="Arial" w:hAnsi="Arial" w:cs="Arial"/>
                                <w:sz w:val="24"/>
                                <w:szCs w:val="24"/>
                              </w:rPr>
                            </w:pPr>
                          </w:p>
                          <w:p w14:paraId="22639880" w14:textId="5434D3F1" w:rsidR="002B6134" w:rsidRPr="00E55A6E" w:rsidRDefault="00E55A6E" w:rsidP="00F03A96">
                            <w:pPr>
                              <w:pStyle w:val="ListParagraph"/>
                              <w:numPr>
                                <w:ilvl w:val="0"/>
                                <w:numId w:val="37"/>
                              </w:numPr>
                              <w:rPr>
                                <w:rFonts w:ascii="Arial" w:hAnsi="Arial" w:cs="Arial"/>
                                <w:sz w:val="24"/>
                                <w:szCs w:val="24"/>
                              </w:rPr>
                            </w:pPr>
                            <w:r w:rsidRPr="00E55A6E">
                              <w:rPr>
                                <w:rFonts w:ascii="Arial" w:hAnsi="Arial" w:cs="Arial"/>
                                <w:sz w:val="24"/>
                                <w:szCs w:val="24"/>
                              </w:rPr>
                              <w:t>automatically process the order and add to database</w:t>
                            </w:r>
                          </w:p>
                          <w:p w14:paraId="69047A04" w14:textId="77777777" w:rsidR="00E55A6E" w:rsidRPr="009F44C0" w:rsidRDefault="00E55A6E" w:rsidP="009F44C0">
                            <w:pPr>
                              <w:rPr>
                                <w:rFonts w:ascii="Arial" w:hAnsi="Arial" w:cs="Arial"/>
                                <w:sz w:val="24"/>
                                <w:szCs w:val="24"/>
                              </w:rPr>
                            </w:pPr>
                          </w:p>
                          <w:p w14:paraId="1777EF30" w14:textId="77777777" w:rsidR="00F03A96" w:rsidRDefault="00F03A96" w:rsidP="00F03A96">
                            <w:pPr>
                              <w:pStyle w:val="ListParagraph"/>
                              <w:numPr>
                                <w:ilvl w:val="0"/>
                                <w:numId w:val="43"/>
                              </w:numPr>
                              <w:spacing w:line="240" w:lineRule="auto"/>
                              <w:rPr>
                                <w:rFonts w:ascii="Arial" w:hAnsi="Arial" w:cs="Arial"/>
                                <w:sz w:val="24"/>
                                <w:szCs w:val="24"/>
                              </w:rPr>
                            </w:pPr>
                            <w:r w:rsidRPr="00F03A96">
                              <w:rPr>
                                <w:rFonts w:ascii="Arial" w:hAnsi="Arial" w:cs="Arial"/>
                                <w:sz w:val="24"/>
                                <w:szCs w:val="24"/>
                              </w:rPr>
                              <w:t>processes the payment and updates the order status accordingly</w:t>
                            </w:r>
                          </w:p>
                          <w:p w14:paraId="15253608" w14:textId="77777777" w:rsidR="00F03A96" w:rsidRPr="00F03A96" w:rsidRDefault="00F03A96" w:rsidP="00F03A96">
                            <w:pPr>
                              <w:pStyle w:val="ListParagraph"/>
                              <w:spacing w:line="240" w:lineRule="auto"/>
                              <w:ind w:left="360"/>
                              <w:rPr>
                                <w:rFonts w:ascii="Arial" w:hAnsi="Arial" w:cs="Arial"/>
                                <w:sz w:val="24"/>
                                <w:szCs w:val="24"/>
                              </w:rPr>
                            </w:pPr>
                          </w:p>
                          <w:p w14:paraId="3029EECF" w14:textId="77777777" w:rsidR="00F03A96" w:rsidRDefault="00F03A96" w:rsidP="00F03A96">
                            <w:pPr>
                              <w:pStyle w:val="ListParagraph"/>
                              <w:spacing w:line="240" w:lineRule="auto"/>
                              <w:ind w:left="502"/>
                              <w:rPr>
                                <w:rFonts w:ascii="Arial" w:hAnsi="Arial" w:cs="Arial"/>
                                <w:sz w:val="24"/>
                                <w:szCs w:val="24"/>
                              </w:rPr>
                            </w:pPr>
                          </w:p>
                          <w:p w14:paraId="4D5C6FAB" w14:textId="0ED25624" w:rsidR="004D0104" w:rsidRPr="004D0104" w:rsidRDefault="00F03A96" w:rsidP="004D0104">
                            <w:pPr>
                              <w:pStyle w:val="ListParagraph"/>
                              <w:numPr>
                                <w:ilvl w:val="0"/>
                                <w:numId w:val="41"/>
                              </w:numPr>
                              <w:spacing w:line="240" w:lineRule="auto"/>
                              <w:rPr>
                                <w:rFonts w:ascii="Arial" w:hAnsi="Arial" w:cs="Arial"/>
                                <w:sz w:val="24"/>
                                <w:szCs w:val="24"/>
                              </w:rPr>
                            </w:pPr>
                            <w:r w:rsidRPr="00F03A96">
                              <w:rPr>
                                <w:rFonts w:ascii="Arial" w:hAnsi="Arial" w:cs="Arial"/>
                                <w:color w:val="000000" w:themeColor="text1"/>
                                <w:sz w:val="24"/>
                                <w:szCs w:val="24"/>
                              </w:rPr>
                              <w:t>detects the type of device being used and adjusts its layout to fit the screen size of the device</w:t>
                            </w:r>
                          </w:p>
                          <w:p w14:paraId="577FEC34" w14:textId="77777777" w:rsidR="004D0104" w:rsidRPr="004D0104" w:rsidRDefault="004D0104" w:rsidP="004D0104">
                            <w:pPr>
                              <w:pStyle w:val="ListParagraph"/>
                              <w:spacing w:line="240" w:lineRule="auto"/>
                              <w:ind w:left="360"/>
                              <w:rPr>
                                <w:rFonts w:ascii="Arial" w:hAnsi="Arial" w:cs="Arial"/>
                                <w:sz w:val="24"/>
                                <w:szCs w:val="24"/>
                              </w:rPr>
                            </w:pPr>
                          </w:p>
                          <w:p w14:paraId="35C32473" w14:textId="3B225F71" w:rsidR="004D0104" w:rsidRPr="004D0104" w:rsidRDefault="004D0104" w:rsidP="004D0104">
                            <w:pPr>
                              <w:pStyle w:val="ListParagraph"/>
                              <w:numPr>
                                <w:ilvl w:val="0"/>
                                <w:numId w:val="41"/>
                              </w:numPr>
                              <w:spacing w:line="240" w:lineRule="auto"/>
                              <w:rPr>
                                <w:rFonts w:ascii="Arial" w:hAnsi="Arial" w:cs="Arial"/>
                                <w:sz w:val="24"/>
                                <w:szCs w:val="24"/>
                              </w:rPr>
                            </w:pPr>
                            <w:r w:rsidRPr="004D0104">
                              <w:rPr>
                                <w:rFonts w:ascii="Arial" w:hAnsi="Arial" w:cs="Arial"/>
                                <w:sz w:val="24"/>
                                <w:szCs w:val="24"/>
                              </w:rPr>
                              <w:t>Store the customer account details in the database.</w:t>
                            </w:r>
                          </w:p>
                          <w:p w14:paraId="2FD75FE9" w14:textId="77777777" w:rsidR="003C1CB8" w:rsidRDefault="003C1CB8" w:rsidP="00E55A6E">
                            <w:pPr>
                              <w:pStyle w:val="ListParagraph"/>
                              <w:spacing w:line="240" w:lineRule="auto"/>
                              <w:ind w:left="0"/>
                              <w:jc w:val="both"/>
                              <w:rPr>
                                <w:rFonts w:ascii="Arial" w:hAnsi="Arial" w:cs="Arial"/>
                                <w:color w:val="FF0000"/>
                                <w:sz w:val="24"/>
                                <w:szCs w:val="24"/>
                              </w:rPr>
                            </w:pPr>
                          </w:p>
                          <w:p w14:paraId="74873A98" w14:textId="77777777" w:rsidR="003C1CB8" w:rsidRDefault="003C1CB8" w:rsidP="00E55A6E">
                            <w:pPr>
                              <w:pStyle w:val="ListParagraph"/>
                              <w:spacing w:line="240" w:lineRule="auto"/>
                              <w:ind w:left="1065"/>
                              <w:jc w:val="both"/>
                              <w:rPr>
                                <w:rFonts w:ascii="Arial" w:hAnsi="Arial" w:cs="Arial"/>
                                <w:color w:val="FF0000"/>
                                <w:sz w:val="24"/>
                                <w:szCs w:val="24"/>
                              </w:rPr>
                            </w:pPr>
                          </w:p>
                          <w:p w14:paraId="02DFC7F8" w14:textId="77777777" w:rsidR="003C1CB8" w:rsidRDefault="003C1CB8" w:rsidP="00E55A6E">
                            <w:pPr>
                              <w:pStyle w:val="ListParagraph"/>
                              <w:spacing w:line="240" w:lineRule="auto"/>
                              <w:ind w:left="0"/>
                              <w:jc w:val="both"/>
                              <w:rPr>
                                <w:rFonts w:ascii="Arial" w:hAnsi="Arial" w:cs="Arial"/>
                                <w:color w:val="FF0000"/>
                                <w:sz w:val="24"/>
                                <w:szCs w:val="24"/>
                              </w:rPr>
                            </w:pPr>
                          </w:p>
                          <w:p w14:paraId="5E071430" w14:textId="77777777" w:rsidR="003C1CB8" w:rsidRDefault="003C1CB8" w:rsidP="00E55A6E">
                            <w:pPr>
                              <w:pStyle w:val="ListParagraph"/>
                              <w:spacing w:line="240" w:lineRule="auto"/>
                              <w:ind w:left="0"/>
                              <w:jc w:val="both"/>
                              <w:rPr>
                                <w:rFonts w:ascii="Arial" w:hAnsi="Arial" w:cs="Arial"/>
                                <w:sz w:val="24"/>
                                <w:szCs w:val="24"/>
                              </w:rPr>
                            </w:pPr>
                          </w:p>
                          <w:p w14:paraId="509E5DE4" w14:textId="77777777" w:rsidR="003C1CB8" w:rsidRDefault="003C1CB8">
                            <w:pPr>
                              <w:spacing w:line="240" w:lineRule="auto"/>
                              <w:jc w:val="both"/>
                              <w:rPr>
                                <w:rFonts w:ascii="Arial" w:hAnsi="Arial" w:cs="Arial"/>
                                <w:sz w:val="24"/>
                                <w:szCs w:val="24"/>
                              </w:rPr>
                            </w:pPr>
                          </w:p>
                        </w:txbxContent>
                      </wps:txbx>
                      <wps:bodyPr vert="horz" wrap="square" lIns="91440" tIns="45720" rIns="91440" bIns="45720" anchor="t">
                        <a:noAutofit/>
                      </wps:bodyPr>
                    </wps:wsp>
                  </a:graphicData>
                </a:graphic>
                <wp14:sizeRelV relativeFrom="margin">
                  <wp14:pctHeight>0</wp14:pctHeight>
                </wp14:sizeRelV>
              </wp:anchor>
            </w:drawing>
          </mc:Choice>
          <mc:Fallback>
            <w:pict>
              <v:rect w14:anchorId="6EE8690D" id="Rectangle 5" o:spid="_x0000_s1028" style="position:absolute;margin-left:150.75pt;margin-top:22.2pt;width:156.5pt;height:513pt;z-index:-25148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" strokeweight="1pt">
                <v:textbox>
                  <w:txbxContent>
                    <w:p w14:paraId="0A51ACB4" w14:textId="0E293C60" w:rsidR="00F03A96" w:rsidRPr="009F44C0" w:rsidRDefault="009F44C0" w:rsidP="009F44C0">
                      <w:pPr>
                        <w:pStyle w:val="ListParagraph"/>
                        <w:numPr>
                          <w:ilvl w:val="0"/>
                          <w:numId w:val="50"/>
                        </w:numPr>
                        <w:spacing w:line="240" w:lineRule="auto"/>
                        <w:rPr>
                          <w:rFonts w:ascii="Arial" w:hAnsi="Arial" w:cs="Arial"/>
                          <w:sz w:val="24"/>
                          <w:szCs w:val="24"/>
                        </w:rPr>
                      </w:pPr>
                      <w:r w:rsidRPr="009F44C0">
                        <w:rPr>
                          <w:rFonts w:ascii="Arial" w:hAnsi="Arial" w:cs="Arial"/>
                          <w:sz w:val="24"/>
                          <w:szCs w:val="24"/>
                        </w:rPr>
                        <w:t xml:space="preserve">Retrieve </w:t>
                      </w:r>
                      <w:r>
                        <w:rPr>
                          <w:rFonts w:ascii="Arial" w:hAnsi="Arial" w:cs="Arial"/>
                          <w:sz w:val="24"/>
                          <w:szCs w:val="24"/>
                        </w:rPr>
                        <w:t>menu</w:t>
                      </w:r>
                      <w:r w:rsidRPr="009F44C0">
                        <w:rPr>
                          <w:rFonts w:ascii="Arial" w:hAnsi="Arial" w:cs="Arial"/>
                          <w:sz w:val="24"/>
                          <w:szCs w:val="24"/>
                        </w:rPr>
                        <w:t xml:space="preserve"> data from the database</w:t>
                      </w:r>
                    </w:p>
                    <w:p w14:paraId="6F63EBCF" w14:textId="77777777" w:rsidR="009F44C0" w:rsidRDefault="009F44C0" w:rsidP="009F44C0">
                      <w:pPr>
                        <w:spacing w:line="240" w:lineRule="auto"/>
                        <w:rPr>
                          <w:rFonts w:ascii="Arial" w:hAnsi="Arial" w:cs="Arial"/>
                          <w:sz w:val="24"/>
                          <w:szCs w:val="24"/>
                        </w:rPr>
                      </w:pPr>
                    </w:p>
                    <w:p w14:paraId="6903ECE9" w14:textId="77777777" w:rsidR="009F44C0" w:rsidRPr="009F44C0" w:rsidRDefault="009F44C0" w:rsidP="009F44C0">
                      <w:pPr>
                        <w:spacing w:line="240" w:lineRule="auto"/>
                        <w:rPr>
                          <w:rFonts w:ascii="Arial" w:hAnsi="Arial" w:cs="Arial"/>
                          <w:sz w:val="24"/>
                          <w:szCs w:val="24"/>
                        </w:rPr>
                      </w:pPr>
                    </w:p>
                    <w:p w14:paraId="484B2421" w14:textId="67F9C4E3" w:rsidR="00D12A85" w:rsidRPr="00E55A6E" w:rsidRDefault="007501A3" w:rsidP="00F03A96">
                      <w:pPr>
                        <w:pStyle w:val="ListParagraph"/>
                        <w:numPr>
                          <w:ilvl w:val="0"/>
                          <w:numId w:val="37"/>
                        </w:numPr>
                        <w:spacing w:line="240" w:lineRule="auto"/>
                        <w:rPr>
                          <w:rFonts w:ascii="Arial" w:hAnsi="Arial" w:cs="Arial"/>
                          <w:sz w:val="24"/>
                          <w:szCs w:val="24"/>
                        </w:rPr>
                      </w:pPr>
                      <w:r w:rsidRPr="00E55A6E">
                        <w:rPr>
                          <w:rFonts w:ascii="Arial" w:hAnsi="Arial" w:cs="Arial"/>
                          <w:sz w:val="24"/>
                          <w:szCs w:val="24"/>
                        </w:rPr>
                        <w:t>records and updates the customer's review and rating in the database.</w:t>
                      </w:r>
                      <w:r w:rsidR="003C1CB8" w:rsidRPr="00E55A6E">
                        <w:rPr>
                          <w:rFonts w:ascii="Arial" w:hAnsi="Arial" w:cs="Arial"/>
                          <w:sz w:val="24"/>
                          <w:szCs w:val="24"/>
                        </w:rPr>
                        <w:br/>
                      </w:r>
                    </w:p>
                    <w:p w14:paraId="1760464D" w14:textId="77777777" w:rsidR="00C13E1E" w:rsidRPr="009F44C0" w:rsidRDefault="00C13E1E" w:rsidP="009F44C0">
                      <w:pPr>
                        <w:rPr>
                          <w:rFonts w:ascii="Arial" w:hAnsi="Arial" w:cs="Arial"/>
                          <w:sz w:val="24"/>
                          <w:szCs w:val="24"/>
                        </w:rPr>
                      </w:pPr>
                    </w:p>
                    <w:p w14:paraId="22639880" w14:textId="5434D3F1" w:rsidR="002B6134" w:rsidRPr="00E55A6E" w:rsidRDefault="00E55A6E" w:rsidP="00F03A96">
                      <w:pPr>
                        <w:pStyle w:val="ListParagraph"/>
                        <w:numPr>
                          <w:ilvl w:val="0"/>
                          <w:numId w:val="37"/>
                        </w:numPr>
                        <w:rPr>
                          <w:rFonts w:ascii="Arial" w:hAnsi="Arial" w:cs="Arial"/>
                          <w:sz w:val="24"/>
                          <w:szCs w:val="24"/>
                        </w:rPr>
                      </w:pPr>
                      <w:r w:rsidRPr="00E55A6E">
                        <w:rPr>
                          <w:rFonts w:ascii="Arial" w:hAnsi="Arial" w:cs="Arial"/>
                          <w:sz w:val="24"/>
                          <w:szCs w:val="24"/>
                        </w:rPr>
                        <w:t>automatically process the order and add to database</w:t>
                      </w:r>
                    </w:p>
                    <w:p w14:paraId="69047A04" w14:textId="77777777" w:rsidR="00E55A6E" w:rsidRPr="009F44C0" w:rsidRDefault="00E55A6E" w:rsidP="009F44C0">
                      <w:pPr>
                        <w:rPr>
                          <w:rFonts w:ascii="Arial" w:hAnsi="Arial" w:cs="Arial"/>
                          <w:sz w:val="24"/>
                          <w:szCs w:val="24"/>
                        </w:rPr>
                      </w:pPr>
                    </w:p>
                    <w:p w14:paraId="1777EF30" w14:textId="77777777" w:rsidR="00F03A96" w:rsidRDefault="00F03A96" w:rsidP="00F03A96">
                      <w:pPr>
                        <w:pStyle w:val="ListParagraph"/>
                        <w:numPr>
                          <w:ilvl w:val="0"/>
                          <w:numId w:val="43"/>
                        </w:numPr>
                        <w:spacing w:line="240" w:lineRule="auto"/>
                        <w:rPr>
                          <w:rFonts w:ascii="Arial" w:hAnsi="Arial" w:cs="Arial"/>
                          <w:sz w:val="24"/>
                          <w:szCs w:val="24"/>
                        </w:rPr>
                      </w:pPr>
                      <w:r w:rsidRPr="00F03A96">
                        <w:rPr>
                          <w:rFonts w:ascii="Arial" w:hAnsi="Arial" w:cs="Arial"/>
                          <w:sz w:val="24"/>
                          <w:szCs w:val="24"/>
                        </w:rPr>
                        <w:t>processes the payment and updates the order status accordingly</w:t>
                      </w:r>
                    </w:p>
                    <w:p w14:paraId="15253608" w14:textId="77777777" w:rsidR="00F03A96" w:rsidRPr="00F03A96" w:rsidRDefault="00F03A96" w:rsidP="00F03A96">
                      <w:pPr>
                        <w:pStyle w:val="ListParagraph"/>
                        <w:spacing w:line="240" w:lineRule="auto"/>
                        <w:ind w:left="360"/>
                        <w:rPr>
                          <w:rFonts w:ascii="Arial" w:hAnsi="Arial" w:cs="Arial"/>
                          <w:sz w:val="24"/>
                          <w:szCs w:val="24"/>
                        </w:rPr>
                      </w:pPr>
                    </w:p>
                    <w:p w14:paraId="3029EECF" w14:textId="77777777" w:rsidR="00F03A96" w:rsidRDefault="00F03A96" w:rsidP="00F03A96">
                      <w:pPr>
                        <w:pStyle w:val="ListParagraph"/>
                        <w:spacing w:line="240" w:lineRule="auto"/>
                        <w:ind w:left="502"/>
                        <w:rPr>
                          <w:rFonts w:ascii="Arial" w:hAnsi="Arial" w:cs="Arial"/>
                          <w:sz w:val="24"/>
                          <w:szCs w:val="24"/>
                        </w:rPr>
                      </w:pPr>
                    </w:p>
                    <w:p w14:paraId="4D5C6FAB" w14:textId="0ED25624" w:rsidR="004D0104" w:rsidRPr="004D0104" w:rsidRDefault="00F03A96" w:rsidP="004D0104">
                      <w:pPr>
                        <w:pStyle w:val="ListParagraph"/>
                        <w:numPr>
                          <w:ilvl w:val="0"/>
                          <w:numId w:val="41"/>
                        </w:numPr>
                        <w:spacing w:line="240" w:lineRule="auto"/>
                        <w:rPr>
                          <w:rFonts w:ascii="Arial" w:hAnsi="Arial" w:cs="Arial"/>
                          <w:sz w:val="24"/>
                          <w:szCs w:val="24"/>
                        </w:rPr>
                      </w:pPr>
                      <w:r w:rsidRPr="00F03A96">
                        <w:rPr>
                          <w:rFonts w:ascii="Arial" w:hAnsi="Arial" w:cs="Arial"/>
                          <w:color w:val="000000" w:themeColor="text1"/>
                          <w:sz w:val="24"/>
                          <w:szCs w:val="24"/>
                        </w:rPr>
                        <w:t>detects the type of device being used and adjusts its layout to fit the screen size of the device</w:t>
                      </w:r>
                    </w:p>
                    <w:p w14:paraId="577FEC34" w14:textId="77777777" w:rsidR="004D0104" w:rsidRPr="004D0104" w:rsidRDefault="004D0104" w:rsidP="004D0104">
                      <w:pPr>
                        <w:pStyle w:val="ListParagraph"/>
                        <w:spacing w:line="240" w:lineRule="auto"/>
                        <w:ind w:left="360"/>
                        <w:rPr>
                          <w:rFonts w:ascii="Arial" w:hAnsi="Arial" w:cs="Arial"/>
                          <w:sz w:val="24"/>
                          <w:szCs w:val="24"/>
                        </w:rPr>
                      </w:pPr>
                    </w:p>
                    <w:p w14:paraId="35C32473" w14:textId="3B225F71" w:rsidR="004D0104" w:rsidRPr="004D0104" w:rsidRDefault="004D0104" w:rsidP="004D0104">
                      <w:pPr>
                        <w:pStyle w:val="ListParagraph"/>
                        <w:numPr>
                          <w:ilvl w:val="0"/>
                          <w:numId w:val="41"/>
                        </w:numPr>
                        <w:spacing w:line="240" w:lineRule="auto"/>
                        <w:rPr>
                          <w:rFonts w:ascii="Arial" w:hAnsi="Arial" w:cs="Arial"/>
                          <w:sz w:val="24"/>
                          <w:szCs w:val="24"/>
                        </w:rPr>
                      </w:pPr>
                      <w:r w:rsidRPr="004D0104">
                        <w:rPr>
                          <w:rFonts w:ascii="Arial" w:hAnsi="Arial" w:cs="Arial"/>
                          <w:sz w:val="24"/>
                          <w:szCs w:val="24"/>
                        </w:rPr>
                        <w:t>Store the customer account details in the database.</w:t>
                      </w:r>
                    </w:p>
                    <w:p w14:paraId="2FD75FE9" w14:textId="77777777" w:rsidR="003C1CB8" w:rsidRDefault="003C1CB8" w:rsidP="00E55A6E">
                      <w:pPr>
                        <w:pStyle w:val="ListParagraph"/>
                        <w:spacing w:line="240" w:lineRule="auto"/>
                        <w:ind w:left="0"/>
                        <w:jc w:val="both"/>
                        <w:rPr>
                          <w:rFonts w:ascii="Arial" w:hAnsi="Arial" w:cs="Arial"/>
                          <w:color w:val="FF0000"/>
                          <w:sz w:val="24"/>
                          <w:szCs w:val="24"/>
                        </w:rPr>
                      </w:pPr>
                    </w:p>
                    <w:p w14:paraId="74873A98" w14:textId="77777777" w:rsidR="003C1CB8" w:rsidRDefault="003C1CB8" w:rsidP="00E55A6E">
                      <w:pPr>
                        <w:pStyle w:val="ListParagraph"/>
                        <w:spacing w:line="240" w:lineRule="auto"/>
                        <w:ind w:left="1065"/>
                        <w:jc w:val="both"/>
                        <w:rPr>
                          <w:rFonts w:ascii="Arial" w:hAnsi="Arial" w:cs="Arial"/>
                          <w:color w:val="FF0000"/>
                          <w:sz w:val="24"/>
                          <w:szCs w:val="24"/>
                        </w:rPr>
                      </w:pPr>
                    </w:p>
                    <w:p w14:paraId="02DFC7F8" w14:textId="77777777" w:rsidR="003C1CB8" w:rsidRDefault="003C1CB8" w:rsidP="00E55A6E">
                      <w:pPr>
                        <w:pStyle w:val="ListParagraph"/>
                        <w:spacing w:line="240" w:lineRule="auto"/>
                        <w:ind w:left="0"/>
                        <w:jc w:val="both"/>
                        <w:rPr>
                          <w:rFonts w:ascii="Arial" w:hAnsi="Arial" w:cs="Arial"/>
                          <w:color w:val="FF0000"/>
                          <w:sz w:val="24"/>
                          <w:szCs w:val="24"/>
                        </w:rPr>
                      </w:pPr>
                    </w:p>
                    <w:p w14:paraId="5E071430" w14:textId="77777777" w:rsidR="003C1CB8" w:rsidRDefault="003C1CB8" w:rsidP="00E55A6E">
                      <w:pPr>
                        <w:pStyle w:val="ListParagraph"/>
                        <w:spacing w:line="240" w:lineRule="auto"/>
                        <w:ind w:left="0"/>
                        <w:jc w:val="both"/>
                        <w:rPr>
                          <w:rFonts w:ascii="Arial" w:hAnsi="Arial" w:cs="Arial"/>
                          <w:sz w:val="24"/>
                          <w:szCs w:val="24"/>
                        </w:rPr>
                      </w:pPr>
                    </w:p>
                    <w:p w14:paraId="509E5DE4" w14:textId="77777777" w:rsidR="003C1CB8" w:rsidRDefault="003C1CB8">
                      <w:pPr>
                        <w:spacing w:line="240" w:lineRule="auto"/>
                        <w:jc w:val="both"/>
                        <w:rPr>
                          <w:rFonts w:ascii="Arial" w:hAnsi="Arial" w:cs="Arial"/>
                          <w:sz w:val="24"/>
                          <w:szCs w:val="24"/>
                        </w:rPr>
                      </w:pPr>
                    </w:p>
                  </w:txbxContent>
                </v:textbox>
                <w10:wrap type="tight"/>
              </v:rect>
            </w:pict>
          </mc:Fallback>
        </mc:AlternateContent>
      </w:r>
      <w:r w:rsidR="00337D99">
        <w:rPr>
          <w:rFonts w:ascii="Arial" w:hAnsi="Arial" w:cs="Arial"/>
          <w:sz w:val="24"/>
          <w:szCs w:val="24"/>
        </w:rPr>
        <w:t xml:space="preserve">        </w:t>
      </w:r>
      <w:r w:rsidR="00337D99">
        <w:rPr>
          <w:rFonts w:ascii="Arial" w:hAnsi="Arial" w:cs="Arial"/>
          <w:b/>
          <w:sz w:val="24"/>
          <w:szCs w:val="24"/>
        </w:rPr>
        <w:t xml:space="preserve">Input                                           Process                                          Output    </w:t>
      </w:r>
    </w:p>
    <w:p w14:paraId="35EF5A1F" w14:textId="77777777" w:rsidR="006909C3" w:rsidRDefault="006909C3">
      <w:pPr>
        <w:spacing w:line="360" w:lineRule="auto"/>
        <w:rPr>
          <w:rFonts w:ascii="Arial" w:hAnsi="Arial" w:cs="Arial"/>
          <w:sz w:val="24"/>
          <w:szCs w:val="24"/>
        </w:rPr>
      </w:pPr>
    </w:p>
    <w:p w14:paraId="3A611707" w14:textId="77777777" w:rsidR="006909C3" w:rsidRDefault="006909C3">
      <w:pPr>
        <w:spacing w:line="360" w:lineRule="auto"/>
        <w:rPr>
          <w:rFonts w:ascii="Arial" w:hAnsi="Arial" w:cs="Arial"/>
          <w:b/>
          <w:sz w:val="24"/>
          <w:szCs w:val="24"/>
        </w:rPr>
      </w:pPr>
    </w:p>
    <w:p w14:paraId="39BD3120" w14:textId="77777777" w:rsidR="006909C3" w:rsidRDefault="006909C3">
      <w:pPr>
        <w:spacing w:line="360" w:lineRule="auto"/>
        <w:ind w:left="720"/>
        <w:rPr>
          <w:rFonts w:ascii="Arial" w:hAnsi="Arial" w:cs="Arial"/>
          <w:b/>
          <w:sz w:val="24"/>
          <w:szCs w:val="24"/>
        </w:rPr>
      </w:pPr>
    </w:p>
    <w:p w14:paraId="2A125A57" w14:textId="77777777" w:rsidR="006909C3" w:rsidRDefault="00337D99">
      <w:pPr>
        <w:spacing w:line="360" w:lineRule="auto"/>
        <w:ind w:left="720"/>
        <w:rPr>
          <w:rFonts w:ascii="Arial" w:hAnsi="Arial" w:cs="Arial"/>
          <w:b/>
          <w:sz w:val="24"/>
          <w:szCs w:val="24"/>
        </w:rPr>
      </w:pPr>
      <w:r>
        <w:rPr>
          <w:rFonts w:ascii="Arial" w:hAnsi="Arial" w:cs="Arial"/>
          <w:b/>
          <w:sz w:val="24"/>
          <w:szCs w:val="24"/>
        </w:rPr>
        <w:tab/>
      </w:r>
    </w:p>
    <w:p w14:paraId="1D207A8C" w14:textId="77777777" w:rsidR="006909C3" w:rsidRDefault="006909C3">
      <w:pPr>
        <w:spacing w:line="360" w:lineRule="auto"/>
        <w:ind w:left="720"/>
        <w:rPr>
          <w:rFonts w:ascii="Arial" w:hAnsi="Arial" w:cs="Arial"/>
          <w:b/>
          <w:sz w:val="24"/>
          <w:szCs w:val="24"/>
        </w:rPr>
      </w:pPr>
    </w:p>
    <w:p w14:paraId="020A1685" w14:textId="77777777" w:rsidR="006909C3" w:rsidRDefault="00337D99">
      <w:pPr>
        <w:spacing w:line="360" w:lineRule="auto"/>
        <w:rPr>
          <w:rFonts w:ascii="Arial" w:hAnsi="Arial" w:cs="Arial"/>
          <w:b/>
          <w:sz w:val="24"/>
          <w:szCs w:val="24"/>
        </w:rPr>
      </w:pPr>
      <w:r>
        <w:rPr>
          <w:rFonts w:ascii="Arial" w:hAnsi="Arial" w:cs="Arial"/>
          <w:b/>
          <w:noProof/>
          <w:sz w:val="24"/>
          <w:szCs w:val="24"/>
          <w:lang w:val="en-US"/>
        </w:rPr>
        <mc:AlternateContent>
          <mc:Choice Requires="wps">
            <w:drawing>
              <wp:anchor distT="0" distB="0" distL="0" distR="0" simplePos="0" relativeHeight="251832320" behindDoc="0" locked="0" layoutInCell="1" allowOverlap="1" wp14:anchorId="15F35C07" wp14:editId="341E28A6">
                <wp:simplePos x="0" y="0"/>
                <wp:positionH relativeFrom="column">
                  <wp:posOffset>3943985</wp:posOffset>
                </wp:positionH>
                <wp:positionV relativeFrom="paragraph">
                  <wp:posOffset>329565</wp:posOffset>
                </wp:positionV>
                <wp:extent cx="268605" cy="1133475"/>
                <wp:effectExtent l="0" t="38100" r="36830" b="66675"/>
                <wp:wrapNone/>
                <wp:docPr id="1038" name="Right Arrow 10"/>
                <wp:cNvGraphicFramePr/>
                <a:graphic xmlns:a="http://schemas.openxmlformats.org/drawingml/2006/main">
                  <a:graphicData uri="http://schemas.microsoft.com/office/word/2010/wordprocessingShape">
                    <wps:wsp>
                      <wps:cNvSpPr/>
                      <wps:spPr>
                        <a:xfrm>
                          <a:off x="0" y="0"/>
                          <a:ext cx="268356" cy="1133475"/>
                        </a:xfrm>
                        <a:prstGeom prst="rightArrow">
                          <a:avLst/>
                        </a:prstGeom>
                        <a:solidFill>
                          <a:srgbClr val="000000"/>
                        </a:solidFill>
                        <a:ln w="12700" cap="flat" cmpd="sng">
                          <a:solidFill>
                            <a:srgbClr val="000000"/>
                          </a:solidFill>
                          <a:prstDash val="solid"/>
                          <a:miter/>
                        </a:ln>
                      </wps:spPr>
                      <wps:bodyPr/>
                    </wps:wsp>
                  </a:graphicData>
                </a:graphic>
              </wp:anchor>
            </w:drawing>
          </mc:Choice>
          <mc:Fallback xmlns:wpsCustomData="http://www.wps.cn/officeDocument/2013/wpsCustomData" xmlns:w16du="http://schemas.microsoft.com/office/word/2023/wordml/word16du">
            <w:pict>
              <v:shape id="Right Arrow 10" o:spid="_x0000_s1026" o:spt="13" type="#_x0000_t13" style="position:absolute;left:0pt;margin-left:310.55pt;margin-top:25.95pt;height:89.25pt;width:21.15pt;z-index:251832320;mso-width-relative:page;mso-height-relative:page;" fillcolor="#000000" filled="t" stroked="t" coordsize="21600,21600" o:gfxdata="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E+Lb9sAAAAKAQAADwAAAAAAAAABACAAAAAiAAAA&#10;ZHJzL2Rvd25yZXYueG1sUEsBAhQAFAAAAAgAh07iQGto55jLAQAAzgMAAA4AAAAAAAAAAQAgAAAA&#10;KgEAAGRycy9lMm9Eb2MueG1sUEsFBgAAAAAGAAYAWQEAAGcFAAAAAA==&#10;" adj="10800,5400">
                <v:fill on="t" focussize="0,0"/>
                <v:stroke weight="1pt" color="#000000" joinstyle="miter"/>
                <v:imagedata o:title=""/>
                <o:lock v:ext="edit" aspectratio="f"/>
              </v:shape>
            </w:pict>
          </mc:Fallback>
        </mc:AlternateContent>
      </w:r>
      <w:r>
        <w:rPr>
          <w:rFonts w:ascii="Arial" w:hAnsi="Arial" w:cs="Arial"/>
          <w:b/>
          <w:noProof/>
          <w:sz w:val="24"/>
          <w:szCs w:val="24"/>
          <w:lang w:val="en-US"/>
        </w:rPr>
        <mc:AlternateContent>
          <mc:Choice Requires="wps">
            <w:drawing>
              <wp:anchor distT="0" distB="0" distL="0" distR="0" simplePos="0" relativeHeight="251831296" behindDoc="0" locked="0" layoutInCell="1" allowOverlap="1" wp14:anchorId="040A3350" wp14:editId="165F30B9">
                <wp:simplePos x="0" y="0"/>
                <wp:positionH relativeFrom="column">
                  <wp:posOffset>1546225</wp:posOffset>
                </wp:positionH>
                <wp:positionV relativeFrom="paragraph">
                  <wp:posOffset>332105</wp:posOffset>
                </wp:positionV>
                <wp:extent cx="308610" cy="1066800"/>
                <wp:effectExtent l="0" t="38100" r="34925" b="57150"/>
                <wp:wrapNone/>
                <wp:docPr id="1040" name="Right Arrow 9"/>
                <wp:cNvGraphicFramePr/>
                <a:graphic xmlns:a="http://schemas.openxmlformats.org/drawingml/2006/main">
                  <a:graphicData uri="http://schemas.microsoft.com/office/word/2010/wordprocessingShape">
                    <wps:wsp>
                      <wps:cNvSpPr/>
                      <wps:spPr>
                        <a:xfrm>
                          <a:off x="0" y="0"/>
                          <a:ext cx="308472" cy="1066800"/>
                        </a:xfrm>
                        <a:prstGeom prst="rightArrow">
                          <a:avLst/>
                        </a:prstGeom>
                        <a:solidFill>
                          <a:srgbClr val="000000"/>
                        </a:solidFill>
                        <a:ln w="12700" cap="flat" cmpd="sng">
                          <a:solidFill>
                            <a:srgbClr val="000000"/>
                          </a:solidFill>
                          <a:prstDash val="solid"/>
                          <a:miter/>
                        </a:ln>
                      </wps:spPr>
                      <wps:bodyPr/>
                    </wps:wsp>
                  </a:graphicData>
                </a:graphic>
              </wp:anchor>
            </w:drawing>
          </mc:Choice>
          <mc:Fallback xmlns:wpsCustomData="http://www.wps.cn/officeDocument/2013/wpsCustomData" xmlns:w16du="http://schemas.microsoft.com/office/word/2023/wordml/word16du">
            <w:pict>
              <v:shape id="Right Arrow 9" o:spid="_x0000_s1026" o:spt="13" type="#_x0000_t13" style="position:absolute;left:0pt;margin-left:121.75pt;margin-top:26.15pt;height:84pt;width:24.3pt;z-index:251831296;mso-width-relative:page;mso-height-relative:page;" fillcolor="#000000" filled="t" stroked="t" coordsize="21600,21600" o:gfxdata="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UU5mXbAAAACgEAAA8AAAAAAAAAAQAgAAAAIgAA&#10;AGRycy9kb3ducmV2LnhtbFBLAQIUABQAAAAIAIdO4kArRu2bzAEAAM0DAAAOAAAAAAAAAAEAIAAA&#10;ACoBAABkcnMvZTJvRG9jLnhtbFBLBQYAAAAABgAGAFkBAABoBQAAAAA=&#10;" adj="10800,5400">
                <v:fill on="t" focussize="0,0"/>
                <v:stroke weight="1pt" color="#000000" joinstyle="miter"/>
                <v:imagedata o:title=""/>
                <o:lock v:ext="edit" aspectratio="f"/>
              </v:shape>
            </w:pict>
          </mc:Fallback>
        </mc:AlternateContent>
      </w:r>
      <w:r>
        <w:rPr>
          <w:rFonts w:ascii="Arial" w:hAnsi="Arial" w:cs="Arial"/>
          <w:b/>
          <w:sz w:val="24"/>
          <w:szCs w:val="24"/>
        </w:rPr>
        <w:tab/>
      </w:r>
      <w:r>
        <w:rPr>
          <w:rFonts w:ascii="Arial" w:hAnsi="Arial" w:cs="Arial"/>
          <w:b/>
          <w:sz w:val="24"/>
          <w:szCs w:val="24"/>
        </w:rPr>
        <w:tab/>
      </w:r>
    </w:p>
    <w:p w14:paraId="580E8EA2" w14:textId="77777777" w:rsidR="006909C3" w:rsidRDefault="006909C3">
      <w:pPr>
        <w:spacing w:line="360" w:lineRule="auto"/>
        <w:rPr>
          <w:rFonts w:ascii="Arial" w:hAnsi="Arial" w:cs="Arial"/>
          <w:b/>
          <w:sz w:val="24"/>
          <w:szCs w:val="24"/>
        </w:rPr>
      </w:pPr>
    </w:p>
    <w:p w14:paraId="4182BE09" w14:textId="77777777" w:rsidR="006909C3" w:rsidRDefault="006909C3">
      <w:pPr>
        <w:spacing w:line="360" w:lineRule="auto"/>
        <w:jc w:val="both"/>
        <w:rPr>
          <w:rFonts w:ascii="Arial" w:hAnsi="Arial" w:cs="Arial"/>
          <w:sz w:val="24"/>
          <w:szCs w:val="24"/>
        </w:rPr>
      </w:pPr>
    </w:p>
    <w:p w14:paraId="4FC1404D" w14:textId="77777777" w:rsidR="006909C3" w:rsidRDefault="006909C3">
      <w:pPr>
        <w:spacing w:line="360" w:lineRule="auto"/>
        <w:rPr>
          <w:rFonts w:ascii="Arial" w:hAnsi="Arial" w:cs="Arial"/>
          <w:sz w:val="24"/>
          <w:szCs w:val="24"/>
        </w:rPr>
      </w:pPr>
    </w:p>
    <w:p w14:paraId="43CCAC6E" w14:textId="77777777" w:rsidR="006909C3" w:rsidRDefault="006909C3">
      <w:pPr>
        <w:spacing w:line="360" w:lineRule="auto"/>
        <w:rPr>
          <w:rFonts w:ascii="Arial" w:hAnsi="Arial" w:cs="Arial"/>
          <w:b/>
          <w:sz w:val="24"/>
          <w:szCs w:val="24"/>
        </w:rPr>
      </w:pPr>
    </w:p>
    <w:p w14:paraId="1DFFC55D" w14:textId="77777777" w:rsidR="006909C3" w:rsidRDefault="006909C3">
      <w:pPr>
        <w:spacing w:line="360" w:lineRule="auto"/>
        <w:ind w:left="1440" w:firstLine="720"/>
        <w:rPr>
          <w:rFonts w:ascii="Arial" w:hAnsi="Arial" w:cs="Arial"/>
          <w:sz w:val="24"/>
          <w:szCs w:val="24"/>
        </w:rPr>
      </w:pPr>
    </w:p>
    <w:p w14:paraId="78434C9C" w14:textId="77777777" w:rsidR="006909C3" w:rsidRDefault="006909C3">
      <w:pPr>
        <w:spacing w:line="360" w:lineRule="auto"/>
        <w:rPr>
          <w:rFonts w:ascii="Arial" w:hAnsi="Arial" w:cs="Arial"/>
          <w:sz w:val="24"/>
          <w:szCs w:val="24"/>
        </w:rPr>
      </w:pPr>
    </w:p>
    <w:p w14:paraId="48DEF5FB" w14:textId="77777777" w:rsidR="006909C3" w:rsidRDefault="006909C3">
      <w:pPr>
        <w:spacing w:line="360" w:lineRule="auto"/>
        <w:jc w:val="center"/>
        <w:rPr>
          <w:rFonts w:ascii="Arial" w:hAnsi="Arial" w:cs="Arial"/>
          <w:i/>
          <w:sz w:val="24"/>
          <w:szCs w:val="24"/>
        </w:rPr>
      </w:pPr>
    </w:p>
    <w:p w14:paraId="2C8F7B05" w14:textId="77777777" w:rsidR="006909C3" w:rsidRDefault="006909C3">
      <w:pPr>
        <w:spacing w:line="360" w:lineRule="auto"/>
        <w:jc w:val="center"/>
        <w:rPr>
          <w:rFonts w:ascii="Arial" w:hAnsi="Arial" w:cs="Arial"/>
          <w:i/>
          <w:sz w:val="24"/>
          <w:szCs w:val="24"/>
        </w:rPr>
      </w:pPr>
    </w:p>
    <w:p w14:paraId="176F4AAE" w14:textId="77777777" w:rsidR="006909C3" w:rsidRDefault="006909C3">
      <w:pPr>
        <w:spacing w:line="360" w:lineRule="auto"/>
        <w:jc w:val="center"/>
        <w:rPr>
          <w:rFonts w:ascii="Arial" w:hAnsi="Arial" w:cs="Arial"/>
          <w:i/>
          <w:sz w:val="24"/>
          <w:szCs w:val="24"/>
        </w:rPr>
      </w:pPr>
    </w:p>
    <w:p w14:paraId="2390C337" w14:textId="77777777" w:rsidR="006909C3" w:rsidRDefault="006909C3">
      <w:pPr>
        <w:spacing w:line="360" w:lineRule="auto"/>
        <w:jc w:val="center"/>
        <w:rPr>
          <w:rFonts w:ascii="Arial" w:hAnsi="Arial" w:cs="Arial"/>
          <w:i/>
          <w:sz w:val="24"/>
          <w:szCs w:val="24"/>
        </w:rPr>
      </w:pPr>
    </w:p>
    <w:p w14:paraId="57A15C5B" w14:textId="5B3F28C2" w:rsidR="006909C3" w:rsidRDefault="006909C3">
      <w:pPr>
        <w:spacing w:line="480" w:lineRule="auto"/>
        <w:rPr>
          <w:rFonts w:ascii="Arial" w:hAnsi="Arial" w:cs="Arial"/>
          <w:i/>
          <w:sz w:val="24"/>
          <w:szCs w:val="24"/>
        </w:rPr>
      </w:pPr>
    </w:p>
    <w:p w14:paraId="6D5B524D" w14:textId="77777777" w:rsidR="00BB659C" w:rsidRDefault="00BB659C">
      <w:pPr>
        <w:spacing w:line="480" w:lineRule="auto"/>
        <w:rPr>
          <w:rFonts w:ascii="Arial" w:hAnsi="Arial" w:cs="Arial"/>
          <w:i/>
          <w:sz w:val="24"/>
          <w:szCs w:val="24"/>
        </w:rPr>
      </w:pPr>
    </w:p>
    <w:p w14:paraId="0B3EB08D" w14:textId="77777777" w:rsidR="00BB659C" w:rsidRDefault="00BB659C">
      <w:pPr>
        <w:spacing w:line="480" w:lineRule="auto"/>
        <w:rPr>
          <w:rFonts w:ascii="Arial" w:hAnsi="Arial" w:cs="Arial"/>
          <w:i/>
          <w:sz w:val="24"/>
          <w:szCs w:val="24"/>
        </w:rPr>
      </w:pPr>
    </w:p>
    <w:p w14:paraId="66EF85C2" w14:textId="45157B4B" w:rsidR="00BB659C" w:rsidRDefault="00BB659C">
      <w:pPr>
        <w:spacing w:line="480" w:lineRule="auto"/>
        <w:rPr>
          <w:rFonts w:ascii="Arial" w:hAnsi="Arial" w:cs="Arial"/>
          <w:b/>
          <w:bCs/>
          <w:iCs/>
          <w:sz w:val="24"/>
          <w:szCs w:val="24"/>
        </w:rPr>
      </w:pPr>
      <w:r>
        <w:rPr>
          <w:rFonts w:ascii="Arial" w:hAnsi="Arial" w:cs="Arial"/>
          <w:b/>
          <w:bCs/>
          <w:iCs/>
          <w:sz w:val="24"/>
          <w:szCs w:val="24"/>
        </w:rPr>
        <w:lastRenderedPageBreak/>
        <w:t>Definition Of Terms</w:t>
      </w:r>
    </w:p>
    <w:p w14:paraId="29B77AC8"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Online food delivery web app</w:t>
      </w:r>
      <w:r w:rsidRPr="00BB659C">
        <w:rPr>
          <w:rFonts w:ascii="Arial" w:hAnsi="Arial" w:cs="Arial"/>
          <w:iCs/>
          <w:sz w:val="24"/>
          <w:szCs w:val="24"/>
        </w:rPr>
        <w:t xml:space="preserve"> - a web-based application that allows customers to browse menus, place orders, and pay for food online, as well as track delivery in real-time.</w:t>
      </w:r>
    </w:p>
    <w:p w14:paraId="7EEE0CBD"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Streamline</w:t>
      </w:r>
      <w:r w:rsidRPr="00BB659C">
        <w:rPr>
          <w:rFonts w:ascii="Arial" w:hAnsi="Arial" w:cs="Arial"/>
          <w:iCs/>
          <w:sz w:val="24"/>
          <w:szCs w:val="24"/>
        </w:rPr>
        <w:t xml:space="preserve"> - to optimize and simplify a process to make it more efficient and less time-consuming.</w:t>
      </w:r>
    </w:p>
    <w:p w14:paraId="0D6BB6CF"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Customer preferences</w:t>
      </w:r>
      <w:r w:rsidRPr="00BB659C">
        <w:rPr>
          <w:rFonts w:ascii="Arial" w:hAnsi="Arial" w:cs="Arial"/>
          <w:iCs/>
          <w:sz w:val="24"/>
          <w:szCs w:val="24"/>
        </w:rPr>
        <w:t xml:space="preserve"> - the specific tastes, preferences, and requirements of individual customers regarding their food orders, such as dietary restrictions or preferred ingredients.</w:t>
      </w:r>
    </w:p>
    <w:p w14:paraId="7850D852" w14:textId="77777777" w:rsidR="00BB659C" w:rsidRP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Competitiveness</w:t>
      </w:r>
      <w:r w:rsidRPr="00BB659C">
        <w:rPr>
          <w:rFonts w:ascii="Arial" w:hAnsi="Arial" w:cs="Arial"/>
          <w:iCs/>
          <w:sz w:val="24"/>
          <w:szCs w:val="24"/>
        </w:rPr>
        <w:t xml:space="preserve"> - the ability of a business to compete effectively in a particular market, based on factors such as pricing, quality, and service.</w:t>
      </w:r>
    </w:p>
    <w:p w14:paraId="66BB9695" w14:textId="5087B9AC" w:rsidR="00BB659C" w:rsidRDefault="00BB659C" w:rsidP="00BB659C">
      <w:pPr>
        <w:pStyle w:val="ListParagraph"/>
        <w:numPr>
          <w:ilvl w:val="0"/>
          <w:numId w:val="31"/>
        </w:numPr>
        <w:spacing w:line="480" w:lineRule="auto"/>
        <w:rPr>
          <w:rFonts w:ascii="Arial" w:hAnsi="Arial" w:cs="Arial"/>
          <w:iCs/>
          <w:sz w:val="24"/>
          <w:szCs w:val="24"/>
        </w:rPr>
      </w:pPr>
      <w:r w:rsidRPr="00BB659C">
        <w:rPr>
          <w:rFonts w:ascii="Arial" w:hAnsi="Arial" w:cs="Arial"/>
          <w:b/>
          <w:bCs/>
          <w:iCs/>
          <w:sz w:val="24"/>
          <w:szCs w:val="24"/>
        </w:rPr>
        <w:t>Feedback</w:t>
      </w:r>
      <w:r w:rsidRPr="00BB659C">
        <w:rPr>
          <w:rFonts w:ascii="Arial" w:hAnsi="Arial" w:cs="Arial"/>
          <w:iCs/>
          <w:sz w:val="24"/>
          <w:szCs w:val="24"/>
        </w:rPr>
        <w:t xml:space="preserve"> - information or comments provided by customers about their experiences with a particular product or service, which can be used to improve offerings and overall customer satisfaction.</w:t>
      </w:r>
    </w:p>
    <w:p w14:paraId="2BE42F20" w14:textId="77777777" w:rsidR="00F738D0" w:rsidRDefault="00F738D0" w:rsidP="00F738D0">
      <w:pPr>
        <w:spacing w:line="480" w:lineRule="auto"/>
        <w:jc w:val="center"/>
        <w:rPr>
          <w:rFonts w:ascii="Arial" w:hAnsi="Arial" w:cs="Arial"/>
          <w:b/>
          <w:bCs/>
          <w:sz w:val="24"/>
          <w:szCs w:val="24"/>
        </w:rPr>
      </w:pPr>
    </w:p>
    <w:p w14:paraId="08669282" w14:textId="77777777" w:rsidR="00F738D0" w:rsidRDefault="00F738D0" w:rsidP="00F738D0">
      <w:pPr>
        <w:spacing w:line="480" w:lineRule="auto"/>
        <w:jc w:val="center"/>
        <w:rPr>
          <w:rFonts w:ascii="Arial" w:hAnsi="Arial" w:cs="Arial"/>
          <w:b/>
          <w:bCs/>
          <w:sz w:val="24"/>
          <w:szCs w:val="24"/>
        </w:rPr>
      </w:pPr>
    </w:p>
    <w:p w14:paraId="7C24ACE3" w14:textId="77777777" w:rsidR="00F738D0" w:rsidRDefault="00F738D0" w:rsidP="00F738D0">
      <w:pPr>
        <w:spacing w:line="480" w:lineRule="auto"/>
        <w:jc w:val="center"/>
        <w:rPr>
          <w:rFonts w:ascii="Arial" w:hAnsi="Arial" w:cs="Arial"/>
          <w:b/>
          <w:bCs/>
          <w:sz w:val="24"/>
          <w:szCs w:val="24"/>
        </w:rPr>
      </w:pPr>
    </w:p>
    <w:p w14:paraId="567A27C8" w14:textId="77777777" w:rsidR="00F738D0" w:rsidRDefault="00F738D0" w:rsidP="00F738D0">
      <w:pPr>
        <w:spacing w:line="480" w:lineRule="auto"/>
        <w:jc w:val="center"/>
        <w:rPr>
          <w:rFonts w:ascii="Arial" w:hAnsi="Arial" w:cs="Arial"/>
          <w:b/>
          <w:bCs/>
          <w:sz w:val="24"/>
          <w:szCs w:val="24"/>
        </w:rPr>
      </w:pPr>
    </w:p>
    <w:p w14:paraId="015A30A7" w14:textId="77777777" w:rsidR="00F738D0" w:rsidRDefault="00F738D0" w:rsidP="00F738D0">
      <w:pPr>
        <w:spacing w:line="480" w:lineRule="auto"/>
        <w:jc w:val="center"/>
        <w:rPr>
          <w:rFonts w:ascii="Arial" w:hAnsi="Arial" w:cs="Arial"/>
          <w:b/>
          <w:bCs/>
          <w:sz w:val="24"/>
          <w:szCs w:val="24"/>
        </w:rPr>
      </w:pPr>
    </w:p>
    <w:p w14:paraId="619EB630" w14:textId="77777777" w:rsidR="00435A24" w:rsidRDefault="00435A24" w:rsidP="00E67802">
      <w:pPr>
        <w:spacing w:line="480" w:lineRule="auto"/>
        <w:jc w:val="center"/>
        <w:rPr>
          <w:rFonts w:ascii="Arial" w:hAnsi="Arial" w:cs="Arial"/>
          <w:b/>
          <w:bCs/>
          <w:sz w:val="24"/>
          <w:szCs w:val="24"/>
        </w:rPr>
      </w:pPr>
    </w:p>
    <w:p w14:paraId="3229B19B" w14:textId="77777777" w:rsidR="00782948" w:rsidRDefault="00782948" w:rsidP="00E67802">
      <w:pPr>
        <w:spacing w:line="480" w:lineRule="auto"/>
        <w:jc w:val="center"/>
        <w:rPr>
          <w:rFonts w:ascii="Arial" w:hAnsi="Arial" w:cs="Arial"/>
          <w:b/>
          <w:bCs/>
          <w:sz w:val="24"/>
          <w:szCs w:val="24"/>
        </w:rPr>
      </w:pPr>
    </w:p>
    <w:p w14:paraId="0855C599" w14:textId="77777777" w:rsidR="00782948" w:rsidRDefault="00782948" w:rsidP="00E67802">
      <w:pPr>
        <w:spacing w:line="480" w:lineRule="auto"/>
        <w:jc w:val="center"/>
        <w:rPr>
          <w:rFonts w:ascii="Arial" w:hAnsi="Arial" w:cs="Arial"/>
          <w:b/>
          <w:bCs/>
          <w:sz w:val="24"/>
          <w:szCs w:val="24"/>
        </w:rPr>
      </w:pPr>
    </w:p>
    <w:p w14:paraId="4C055382" w14:textId="048F4BA6" w:rsidR="00F738D0" w:rsidRDefault="00F738D0" w:rsidP="00E67802">
      <w:pPr>
        <w:spacing w:line="480" w:lineRule="auto"/>
        <w:jc w:val="center"/>
        <w:rPr>
          <w:rFonts w:ascii="Arial" w:hAnsi="Arial" w:cs="Arial"/>
          <w:b/>
          <w:bCs/>
          <w:sz w:val="24"/>
          <w:szCs w:val="24"/>
        </w:rPr>
      </w:pPr>
      <w:r>
        <w:rPr>
          <w:rFonts w:ascii="Arial" w:hAnsi="Arial" w:cs="Arial"/>
          <w:b/>
          <w:bCs/>
          <w:sz w:val="24"/>
          <w:szCs w:val="24"/>
        </w:rPr>
        <w:t>CHAPTER II</w:t>
      </w:r>
    </w:p>
    <w:p w14:paraId="1A150F88" w14:textId="4CC30C2E" w:rsidR="00F738D0" w:rsidRDefault="00F738D0" w:rsidP="00F738D0">
      <w:pPr>
        <w:spacing w:line="480" w:lineRule="auto"/>
        <w:jc w:val="center"/>
        <w:rPr>
          <w:rFonts w:ascii="Arial" w:hAnsi="Arial" w:cs="Arial"/>
          <w:b/>
          <w:bCs/>
          <w:sz w:val="24"/>
          <w:szCs w:val="24"/>
        </w:rPr>
      </w:pPr>
      <w:r>
        <w:rPr>
          <w:rFonts w:ascii="Arial" w:hAnsi="Arial" w:cs="Arial"/>
          <w:b/>
          <w:bCs/>
          <w:sz w:val="24"/>
          <w:szCs w:val="24"/>
        </w:rPr>
        <w:t>REVIEW OF RELATED LITERATURE AND STUDIES</w:t>
      </w:r>
    </w:p>
    <w:p w14:paraId="393EF18C" w14:textId="6C613778" w:rsidR="009454AC" w:rsidRPr="009454AC" w:rsidRDefault="009454AC" w:rsidP="009454AC">
      <w:pPr>
        <w:spacing w:line="480" w:lineRule="auto"/>
        <w:ind w:firstLine="720"/>
        <w:jc w:val="both"/>
        <w:rPr>
          <w:rFonts w:ascii="Arial" w:hAnsi="Arial" w:cs="Arial"/>
          <w:sz w:val="24"/>
          <w:szCs w:val="24"/>
        </w:rPr>
      </w:pPr>
      <w:r>
        <w:rPr>
          <w:rFonts w:ascii="Arial" w:hAnsi="Arial" w:cs="Arial"/>
          <w:sz w:val="24"/>
          <w:szCs w:val="24"/>
        </w:rPr>
        <w:t>This chapter presents variously related literature</w:t>
      </w:r>
      <w:r w:rsidR="008329A1">
        <w:rPr>
          <w:rFonts w:ascii="Arial" w:hAnsi="Arial" w:cs="Arial"/>
          <w:sz w:val="24"/>
          <w:szCs w:val="24"/>
        </w:rPr>
        <w:t>, system and studies on automated systems, web or web application and Food Delivery Web App related services which are relevant in the conduct of this study.</w:t>
      </w:r>
    </w:p>
    <w:p w14:paraId="17E44C03" w14:textId="04615FE5" w:rsidR="00F738D0" w:rsidRDefault="00F738D0" w:rsidP="003E0830">
      <w:pPr>
        <w:spacing w:line="480" w:lineRule="auto"/>
        <w:jc w:val="both"/>
        <w:rPr>
          <w:rFonts w:ascii="Arial" w:hAnsi="Arial" w:cs="Arial"/>
          <w:b/>
          <w:bCs/>
          <w:sz w:val="24"/>
          <w:szCs w:val="24"/>
        </w:rPr>
      </w:pPr>
      <w:r>
        <w:rPr>
          <w:rFonts w:ascii="Arial" w:hAnsi="Arial" w:cs="Arial"/>
          <w:b/>
          <w:bCs/>
          <w:sz w:val="24"/>
          <w:szCs w:val="24"/>
        </w:rPr>
        <w:t>Related Literature</w:t>
      </w:r>
    </w:p>
    <w:p w14:paraId="091AEC36" w14:textId="6032268C" w:rsidR="008F1553" w:rsidRDefault="00B34454" w:rsidP="008F1553">
      <w:pPr>
        <w:spacing w:line="480" w:lineRule="auto"/>
        <w:jc w:val="both"/>
        <w:rPr>
          <w:rFonts w:ascii="Arial" w:hAnsi="Arial" w:cs="Arial"/>
          <w:b/>
          <w:bCs/>
          <w:sz w:val="24"/>
          <w:szCs w:val="24"/>
        </w:rPr>
      </w:pPr>
      <w:r>
        <w:rPr>
          <w:rFonts w:ascii="Arial" w:hAnsi="Arial" w:cs="Arial"/>
          <w:b/>
          <w:bCs/>
          <w:sz w:val="24"/>
          <w:szCs w:val="24"/>
        </w:rPr>
        <w:t>Foreign Literature</w:t>
      </w:r>
    </w:p>
    <w:p w14:paraId="2B2656F1" w14:textId="100BF0A5" w:rsidR="003B1F47" w:rsidRPr="001D382C" w:rsidRDefault="00B34454" w:rsidP="00D52A33">
      <w:pPr>
        <w:spacing w:line="480" w:lineRule="auto"/>
        <w:jc w:val="both"/>
        <w:rPr>
          <w:rFonts w:ascii="Arial" w:hAnsi="Arial" w:cs="Arial"/>
          <w:b/>
          <w:bCs/>
          <w:sz w:val="24"/>
          <w:szCs w:val="24"/>
        </w:rPr>
      </w:pPr>
      <w:r w:rsidRPr="00B34454">
        <w:rPr>
          <w:rFonts w:ascii="Arial" w:hAnsi="Arial" w:cs="Arial"/>
          <w:b/>
          <w:bCs/>
          <w:sz w:val="24"/>
          <w:szCs w:val="24"/>
        </w:rPr>
        <w:t>Online Food Shopping: A Conceptual Analysis for Research Propositions</w:t>
      </w:r>
      <w:r w:rsidR="001D382C">
        <w:rPr>
          <w:rFonts w:ascii="Arial" w:hAnsi="Arial" w:cs="Arial"/>
          <w:sz w:val="24"/>
          <w:szCs w:val="24"/>
        </w:rPr>
        <w:br/>
      </w:r>
      <w:r w:rsidR="001D382C" w:rsidRPr="001D382C">
        <w:rPr>
          <w:rFonts w:ascii="Arial" w:hAnsi="Arial" w:cs="Arial"/>
          <w:sz w:val="24"/>
          <w:szCs w:val="24"/>
        </w:rPr>
        <w:t xml:space="preserve">This paper examines the unique aspects of online food shopping and proposes future research directions to enhance understanding and address research gaps. The propositions put forward include the need for consumer and stakeholder engagement, aligning technology with the nature of food businesses, establishing sound finance systems, and exploring the interaction between online and offline food </w:t>
      </w:r>
      <w:proofErr w:type="spellStart"/>
      <w:r w:rsidR="001D382C" w:rsidRPr="001D382C">
        <w:rPr>
          <w:rFonts w:ascii="Arial" w:hAnsi="Arial" w:cs="Arial"/>
          <w:sz w:val="24"/>
          <w:szCs w:val="24"/>
        </w:rPr>
        <w:t>busi</w:t>
      </w:r>
      <w:proofErr w:type="spellEnd"/>
      <w:r w:rsidR="001D382C" w:rsidRPr="001D382C">
        <w:t xml:space="preserve"> </w:t>
      </w:r>
      <w:r w:rsidR="001D382C" w:rsidRPr="001D382C">
        <w:rPr>
          <w:rFonts w:ascii="Arial" w:hAnsi="Arial" w:cs="Arial"/>
          <w:sz w:val="24"/>
          <w:szCs w:val="24"/>
        </w:rPr>
        <w:t xml:space="preserve">Conclusion: In conclusion, online food shopping differs from shopping for other products, and this paper highlights the need to understand its distinct characteristics. While numerous studies have explored online food shopping, gaps in research exist due to a focus on specific perspectives and inadequate consideration of consumer and business viewpoints. The review emphasizes the importance of incorporating crisis situations like the COVID-19 pandemic into future predictions. The critical propositions presented in the literature review </w:t>
      </w:r>
      <w:r w:rsidR="001D382C" w:rsidRPr="001D382C">
        <w:rPr>
          <w:rFonts w:ascii="Arial" w:hAnsi="Arial" w:cs="Arial"/>
          <w:sz w:val="24"/>
          <w:szCs w:val="24"/>
        </w:rPr>
        <w:lastRenderedPageBreak/>
        <w:t>suggest four key research directions: understanding customer and business perspectives, predicting future trends, exploring mobile app implications, and examining emerging technologies. By addressing these gaps and considering the unique aspects of online food shopping, researchers and online food stores can gain valuable insights to enhance their understanding and improve the online shopping experience for all stakeholders.</w:t>
      </w:r>
      <w:r w:rsidR="001D382C">
        <w:rPr>
          <w:rFonts w:ascii="Arial" w:hAnsi="Arial" w:cs="Arial"/>
          <w:sz w:val="24"/>
          <w:szCs w:val="24"/>
        </w:rPr>
        <w:t xml:space="preserve"> </w:t>
      </w:r>
      <w:r w:rsidR="001D382C" w:rsidRPr="001D382C">
        <w:rPr>
          <w:rFonts w:ascii="Arial" w:hAnsi="Arial" w:cs="Arial"/>
          <w:sz w:val="24"/>
          <w:szCs w:val="24"/>
        </w:rPr>
        <w:t>nesses. The article review reveals that while there have been sufficient studies on online food shopping, there are still gaps, with limited consideration of consumer and business perspectives and the influence of crises like the COVID-19 pandemic. The proposed research directions involve studying customer and business perspectives, predicting future trends, understanding mobile app implications, and exploring emerging technologies in online food ordering. This academic review and the propositions made hold significance for researchers and online food stores as online shopping gains popularity globally.</w:t>
      </w:r>
      <w:r w:rsidR="001D382C">
        <w:rPr>
          <w:rFonts w:ascii="Arial" w:hAnsi="Arial" w:cs="Arial"/>
          <w:sz w:val="24"/>
          <w:szCs w:val="24"/>
        </w:rPr>
        <w:t xml:space="preserve"> H</w:t>
      </w:r>
      <w:r w:rsidR="003B1F47" w:rsidRPr="003B1F47">
        <w:rPr>
          <w:rFonts w:ascii="Arial" w:hAnsi="Arial" w:cs="Arial"/>
          <w:sz w:val="24"/>
          <w:szCs w:val="24"/>
        </w:rPr>
        <w:t>old significance for researchers and online food stores as online shopping gains popularity globally.</w:t>
      </w:r>
    </w:p>
    <w:p w14:paraId="2793C406" w14:textId="0E1EF169" w:rsidR="00B34454" w:rsidRDefault="003B1F47" w:rsidP="003B1F47">
      <w:pPr>
        <w:spacing w:line="480" w:lineRule="auto"/>
        <w:ind w:firstLine="720"/>
        <w:jc w:val="both"/>
        <w:rPr>
          <w:rFonts w:ascii="Arial" w:hAnsi="Arial" w:cs="Arial"/>
          <w:sz w:val="24"/>
          <w:szCs w:val="24"/>
        </w:rPr>
      </w:pPr>
      <w:r w:rsidRPr="003B1F47">
        <w:rPr>
          <w:rFonts w:ascii="Arial" w:hAnsi="Arial" w:cs="Arial"/>
          <w:sz w:val="24"/>
          <w:szCs w:val="24"/>
        </w:rPr>
        <w:t xml:space="preserve">In conclusion, online food shopping differs from shopping for other products, and this paper highlights the need to understand its distinct characteristics. While numerous studies have explored online food shopping, gaps in research exist due to a focus on specific perspectives and inadequate consideration of consumer and business viewpoints. The review emphasizes the importance of incorporating crisis situations like the COVID-19 pandemic into future predictions. The critical propositions presented in the literature review suggest four key research directions: understanding customer and business perspectives, predicting future trends, exploring mobile app implications, and examining emerging </w:t>
      </w:r>
      <w:r w:rsidRPr="003B1F47">
        <w:rPr>
          <w:rFonts w:ascii="Arial" w:hAnsi="Arial" w:cs="Arial"/>
          <w:sz w:val="24"/>
          <w:szCs w:val="24"/>
        </w:rPr>
        <w:lastRenderedPageBreak/>
        <w:t>technologies. By addressing these gaps and considering the unique aspects of online food shopping, researchers and online food stores can gain valuable insights to enhance their understanding and improve the online shopping experience for all stakeholders.</w:t>
      </w:r>
      <w:r w:rsidR="007E4204" w:rsidRPr="007E4204">
        <w:t xml:space="preserve"> </w:t>
      </w:r>
      <w:r w:rsidR="007E4204" w:rsidRPr="007E4204">
        <w:rPr>
          <w:rFonts w:ascii="Arial" w:hAnsi="Arial" w:cs="Arial"/>
          <w:sz w:val="24"/>
          <w:szCs w:val="24"/>
        </w:rPr>
        <w:t xml:space="preserve">Retrieved from: </w:t>
      </w:r>
      <w:r w:rsidR="007E4204" w:rsidRPr="007E4204">
        <w:rPr>
          <w:rFonts w:ascii="Arial" w:hAnsi="Arial" w:cs="Arial"/>
          <w:color w:val="0070C0"/>
          <w:sz w:val="24"/>
          <w:szCs w:val="24"/>
        </w:rPr>
        <w:t>https://www.frontiersin.org/articles/10.3389/fpsyg.2020.583768/full</w:t>
      </w:r>
    </w:p>
    <w:p w14:paraId="39A66FE4" w14:textId="6E2EEBCF" w:rsidR="00D52A33" w:rsidRPr="00D52A33" w:rsidRDefault="00B34454" w:rsidP="00D52A33">
      <w:pPr>
        <w:spacing w:line="480" w:lineRule="auto"/>
        <w:jc w:val="both"/>
        <w:rPr>
          <w:rFonts w:ascii="Arial" w:hAnsi="Arial" w:cs="Arial"/>
          <w:b/>
          <w:bCs/>
          <w:sz w:val="24"/>
          <w:szCs w:val="24"/>
          <w:lang w:val="en-IN"/>
        </w:rPr>
      </w:pPr>
      <w:r w:rsidRPr="00B34454">
        <w:rPr>
          <w:rFonts w:ascii="Arial" w:hAnsi="Arial" w:cs="Arial"/>
          <w:b/>
          <w:bCs/>
          <w:sz w:val="24"/>
          <w:szCs w:val="24"/>
          <w:lang w:val="en-IN"/>
        </w:rPr>
        <w:t>Online Food Delivery Industry in India: A Case of Customer Satisfaction Dynamics</w:t>
      </w:r>
    </w:p>
    <w:p w14:paraId="088C71DE" w14:textId="6979D293" w:rsidR="00D52A33" w:rsidRDefault="00BB4D03" w:rsidP="00D52A33">
      <w:pPr>
        <w:spacing w:line="480" w:lineRule="auto"/>
        <w:jc w:val="both"/>
        <w:rPr>
          <w:rFonts w:ascii="Arial" w:hAnsi="Arial" w:cs="Arial"/>
          <w:sz w:val="24"/>
          <w:szCs w:val="24"/>
          <w:lang w:val="en-IN"/>
        </w:rPr>
      </w:pPr>
      <w:r>
        <w:rPr>
          <w:rFonts w:ascii="Arial" w:hAnsi="Arial" w:cs="Arial"/>
          <w:sz w:val="24"/>
          <w:szCs w:val="24"/>
          <w:lang w:val="en-IN"/>
        </w:rPr>
        <w:t xml:space="preserve">              </w:t>
      </w:r>
      <w:r w:rsidR="00D52A33" w:rsidRPr="00D52A33">
        <w:rPr>
          <w:rFonts w:ascii="Arial" w:hAnsi="Arial" w:cs="Arial"/>
          <w:sz w:val="24"/>
          <w:szCs w:val="24"/>
          <w:lang w:val="en-IN"/>
        </w:rPr>
        <w:t>According to industry reports, India's online food delivery market is growing rapidly, projected to reach a market size of $8 billion by 2022. Factors such as urban lifestyles, longer working hours, and increased smartphone usage have driven the demand for convenient food delivery services. The acceptance of online food delivery can be attributed to its benefits, including hassle-free delivery, access to a variety of food options, multiple payment options, and attractive price offers. Major players in the Indian market include SWIGGY, ZOMATO, and other domestic and foreign competitors. Customer satisfaction is crucial for success in this highly competitive industry, emphasizing the need for quality products, competitive pricing, efficient technology, and excellent customer service. Existing literature highlights factors such as food variety, pricing offers, mobile app attributes, convenience, and food quality as determinants of customer satisfaction in this market. However, more research is needed to understand customer satisfaction dynamics in the Indian online food industry.</w:t>
      </w:r>
    </w:p>
    <w:p w14:paraId="0909308B" w14:textId="77777777" w:rsidR="00BB4D03" w:rsidRPr="00D52A33" w:rsidRDefault="00BB4D03" w:rsidP="00D52A33">
      <w:pPr>
        <w:spacing w:line="480" w:lineRule="auto"/>
        <w:jc w:val="both"/>
        <w:rPr>
          <w:rFonts w:ascii="Arial" w:hAnsi="Arial" w:cs="Arial"/>
          <w:sz w:val="24"/>
          <w:szCs w:val="24"/>
          <w:lang w:val="en-IN"/>
        </w:rPr>
      </w:pPr>
    </w:p>
    <w:p w14:paraId="7BE30636" w14:textId="14447B6E" w:rsidR="00B34454" w:rsidRPr="00BB4D03" w:rsidRDefault="00D52A33" w:rsidP="00D52A33">
      <w:pPr>
        <w:spacing w:line="480" w:lineRule="auto"/>
        <w:ind w:firstLine="720"/>
        <w:jc w:val="both"/>
        <w:rPr>
          <w:rFonts w:ascii="Arial" w:hAnsi="Arial" w:cs="Arial"/>
          <w:color w:val="0070C0"/>
          <w:sz w:val="24"/>
          <w:szCs w:val="24"/>
          <w:lang w:val="en-IN"/>
        </w:rPr>
      </w:pPr>
      <w:r w:rsidRPr="00D52A33">
        <w:rPr>
          <w:rFonts w:ascii="Arial" w:hAnsi="Arial" w:cs="Arial"/>
          <w:sz w:val="24"/>
          <w:szCs w:val="24"/>
          <w:lang w:val="en-IN"/>
        </w:rPr>
        <w:t xml:space="preserve">India's online food delivery market is experiencing significant growth due to changing lifestyles and increased smartphone usage. Key players like SWIGGY and ZOMATO </w:t>
      </w:r>
      <w:r w:rsidRPr="00D52A33">
        <w:rPr>
          <w:rFonts w:ascii="Arial" w:hAnsi="Arial" w:cs="Arial"/>
          <w:sz w:val="24"/>
          <w:szCs w:val="24"/>
          <w:lang w:val="en-IN"/>
        </w:rPr>
        <w:lastRenderedPageBreak/>
        <w:t>dominate the market, which is highly competitive with the entry of domestic and foreign competitors. Customer satisfaction is vital for survival and success in this industry, requiring companies to focus on delivering quality products, competitive pricing, efficient technology, and exceptional customer service. Previous research has identified factors such as food variety, pricing offers, mobile app attributes, convenience, and food quality as drivers of customer satisfaction. However, further research is necessary to gain deeper insights into customer satisfaction dynamics in the Indian online food industry. This research will contribute to understanding customer preferences and enable companies to enhance their services to meet customer expectations</w:t>
      </w:r>
      <w:r>
        <w:rPr>
          <w:rFonts w:ascii="Arial" w:hAnsi="Arial" w:cs="Arial"/>
          <w:sz w:val="24"/>
          <w:szCs w:val="24"/>
          <w:lang w:val="en-IN"/>
        </w:rPr>
        <w:t xml:space="preserve">. </w:t>
      </w:r>
      <w:r w:rsidRPr="00B34454">
        <w:rPr>
          <w:rFonts w:ascii="Arial" w:hAnsi="Arial" w:cs="Arial"/>
          <w:sz w:val="24"/>
          <w:szCs w:val="24"/>
          <w:lang w:val="en-IN"/>
        </w:rPr>
        <w:t>Retrieved from:</w:t>
      </w:r>
      <w:r w:rsidR="00BB4D03" w:rsidRPr="00BB4D03">
        <w:rPr>
          <w:rFonts w:ascii="Arial" w:hAnsi="Arial" w:cs="Arial"/>
          <w:color w:val="0070C0"/>
          <w:sz w:val="24"/>
          <w:szCs w:val="24"/>
          <w:lang w:val="en-IN"/>
        </w:rPr>
        <w:t xml:space="preserve"> </w:t>
      </w:r>
      <w:r w:rsidR="00BB4D03" w:rsidRPr="00BB4D03">
        <w:rPr>
          <w:rFonts w:ascii="Arial" w:hAnsi="Arial" w:cs="Arial"/>
          <w:color w:val="0070C0"/>
          <w:sz w:val="24"/>
          <w:szCs w:val="24"/>
          <w:lang w:val="en-IN"/>
        </w:rPr>
        <w:t>https://www.researchgate.net/publication/348689466_ONLINE_FOOD_DELIVERY_INDUSTRY_IN_INDIA_A_CASE_OF_CUSTOMER_SATISFACTION_DYNAMICS</w:t>
      </w:r>
    </w:p>
    <w:p w14:paraId="7D9418E4" w14:textId="77777777" w:rsidR="007E4204" w:rsidRDefault="007E4204" w:rsidP="00B34454">
      <w:pPr>
        <w:spacing w:line="480" w:lineRule="auto"/>
        <w:jc w:val="both"/>
        <w:rPr>
          <w:rFonts w:ascii="Arial" w:hAnsi="Arial" w:cs="Arial"/>
          <w:sz w:val="24"/>
          <w:szCs w:val="24"/>
          <w:lang w:val="en-IN"/>
        </w:rPr>
      </w:pPr>
    </w:p>
    <w:p w14:paraId="05EBED95" w14:textId="39228D50" w:rsidR="00B34454" w:rsidRPr="00B34454" w:rsidRDefault="00B34454" w:rsidP="00B34454">
      <w:pPr>
        <w:spacing w:line="480" w:lineRule="auto"/>
        <w:jc w:val="both"/>
        <w:rPr>
          <w:rFonts w:ascii="Arial" w:hAnsi="Arial" w:cs="Arial"/>
          <w:b/>
          <w:bCs/>
          <w:sz w:val="24"/>
          <w:szCs w:val="24"/>
          <w:lang w:val="en-IN"/>
        </w:rPr>
      </w:pPr>
      <w:r w:rsidRPr="00B34454">
        <w:rPr>
          <w:rFonts w:ascii="Arial" w:hAnsi="Arial" w:cs="Arial"/>
          <w:b/>
          <w:bCs/>
          <w:sz w:val="24"/>
          <w:szCs w:val="24"/>
          <w:lang w:val="en-IN"/>
        </w:rPr>
        <w:t>Local Literature</w:t>
      </w:r>
    </w:p>
    <w:p w14:paraId="4654BD53" w14:textId="5B5B71CF" w:rsidR="007E4204" w:rsidRPr="00BB4D03" w:rsidRDefault="00B34454" w:rsidP="00BB4D03">
      <w:pPr>
        <w:spacing w:line="480" w:lineRule="auto"/>
        <w:jc w:val="both"/>
        <w:rPr>
          <w:rFonts w:ascii="Arial" w:hAnsi="Arial" w:cs="Arial"/>
          <w:b/>
          <w:bCs/>
          <w:sz w:val="24"/>
          <w:szCs w:val="24"/>
          <w:lang w:val="en-IN"/>
        </w:rPr>
      </w:pPr>
      <w:r w:rsidRPr="00B34454">
        <w:rPr>
          <w:rFonts w:ascii="Arial" w:hAnsi="Arial" w:cs="Arial"/>
          <w:b/>
          <w:bCs/>
          <w:sz w:val="24"/>
          <w:szCs w:val="24"/>
          <w:lang w:val="en-IN"/>
        </w:rPr>
        <w:t xml:space="preserve">A Study of Stakeholders Perception of Factors Affecting Online Food Delivery Service Industry in the Philippines </w:t>
      </w:r>
    </w:p>
    <w:p w14:paraId="15EFA1B8" w14:textId="0595EC99" w:rsidR="007E4204" w:rsidRDefault="007E4204" w:rsidP="00BB4D03">
      <w:pPr>
        <w:spacing w:line="480" w:lineRule="auto"/>
        <w:ind w:firstLine="720"/>
        <w:jc w:val="both"/>
        <w:rPr>
          <w:rFonts w:ascii="Arial" w:hAnsi="Arial" w:cs="Arial"/>
          <w:sz w:val="24"/>
          <w:szCs w:val="24"/>
          <w:lang w:val="en-IN"/>
        </w:rPr>
      </w:pPr>
      <w:r w:rsidRPr="007E4204">
        <w:rPr>
          <w:rFonts w:ascii="Arial" w:hAnsi="Arial" w:cs="Arial"/>
          <w:sz w:val="24"/>
          <w:szCs w:val="24"/>
          <w:lang w:val="en-IN"/>
        </w:rPr>
        <w:t xml:space="preserve">According to recent studies, the online food delivery (OFD) industry has gained significant attention and growth as e-commerce expands into the food sector. This research employs the Business Model Canvas (BMC) and factorial Uni-variate analysis of variance (ANOVA) to identify the key factors influencing the OFD industry. Significant factors such as ease of use, responsiveness, assurance, safety, reliability, and convenience were identified through statistical analysis. Timeliness and convenience emerged as the most </w:t>
      </w:r>
      <w:r w:rsidRPr="007E4204">
        <w:rPr>
          <w:rFonts w:ascii="Arial" w:hAnsi="Arial" w:cs="Arial"/>
          <w:sz w:val="24"/>
          <w:szCs w:val="24"/>
          <w:lang w:val="en-IN"/>
        </w:rPr>
        <w:lastRenderedPageBreak/>
        <w:t xml:space="preserve">significant factors from the perspectives of stakeholders, namely the app firm, couriers, and customers. The study proposes an improved integrated system based on these factors to enhance the OFD industry and foster mutually beneficial relationships among stakeholders. The proliferation of smartphones and mobile applications has revolutionized consumer </w:t>
      </w:r>
      <w:proofErr w:type="spellStart"/>
      <w:r w:rsidRPr="007E4204">
        <w:rPr>
          <w:rFonts w:ascii="Arial" w:hAnsi="Arial" w:cs="Arial"/>
          <w:sz w:val="24"/>
          <w:szCs w:val="24"/>
          <w:lang w:val="en-IN"/>
        </w:rPr>
        <w:t>behavior</w:t>
      </w:r>
      <w:proofErr w:type="spellEnd"/>
      <w:r w:rsidRPr="007E4204">
        <w:rPr>
          <w:rFonts w:ascii="Arial" w:hAnsi="Arial" w:cs="Arial"/>
          <w:sz w:val="24"/>
          <w:szCs w:val="24"/>
          <w:lang w:val="en-IN"/>
        </w:rPr>
        <w:t xml:space="preserve"> and preferences, particularly in the foodservice sector. The COVID-19 pandemic further accelerated the demand for online food delivery services, presenting an opportunity for the industry to meet increased customer needs while minimizing human contact. Customers value app features that ensure ease of use, real-time tracking, restaurant suggestions, and prompt delivery. However, challenges related to ordering, payment systems, and courier services can hinder convenience and timeliness. This research aims to explore changes in the business model and service operating systems that can benefit app firms, partner couriers, and customers collectively.</w:t>
      </w:r>
    </w:p>
    <w:p w14:paraId="672396C2" w14:textId="77777777" w:rsidR="00BB4D03" w:rsidRPr="007E4204" w:rsidRDefault="00BB4D03" w:rsidP="00BB4D03">
      <w:pPr>
        <w:spacing w:line="480" w:lineRule="auto"/>
        <w:ind w:firstLine="720"/>
        <w:jc w:val="both"/>
        <w:rPr>
          <w:rFonts w:ascii="Arial" w:hAnsi="Arial" w:cs="Arial"/>
          <w:sz w:val="24"/>
          <w:szCs w:val="24"/>
          <w:lang w:val="en-IN"/>
        </w:rPr>
      </w:pPr>
    </w:p>
    <w:p w14:paraId="251BBDB4" w14:textId="77777777" w:rsidR="007E4204" w:rsidRPr="007E4204" w:rsidRDefault="007E4204" w:rsidP="007E4204">
      <w:pPr>
        <w:spacing w:line="480" w:lineRule="auto"/>
        <w:ind w:firstLine="720"/>
        <w:jc w:val="both"/>
        <w:rPr>
          <w:rFonts w:ascii="Arial" w:hAnsi="Arial" w:cs="Arial"/>
          <w:sz w:val="24"/>
          <w:szCs w:val="24"/>
          <w:lang w:val="en-IN"/>
        </w:rPr>
      </w:pPr>
      <w:r w:rsidRPr="007E4204">
        <w:rPr>
          <w:rFonts w:ascii="Arial" w:hAnsi="Arial" w:cs="Arial"/>
          <w:sz w:val="24"/>
          <w:szCs w:val="24"/>
          <w:lang w:val="en-IN"/>
        </w:rPr>
        <w:t>The online food delivery (OFD) industry has experienced remarkable growth, driven by the expansion of e-commerce into the food sector. Through the application of the Business Model Canvas (BMC) and factorial Uni-variate analysis of variance (ANOVA), this study identified significant factors influencing the OFD industry, including ease of use, responsiveness, assurance, safety, reliability, and convenience. Timeliness and convenience were identified as the most critical factors from the perspectives of app firms, couriers, and customers. Building on these findings, the study proposes an improved integrated system that addresses the identified factors, aiming to enhance the OFD industry and foster mutually beneficial relationships among stakeholders.</w:t>
      </w:r>
    </w:p>
    <w:p w14:paraId="34495C29" w14:textId="77777777" w:rsidR="007E4204" w:rsidRPr="007E4204" w:rsidRDefault="007E4204" w:rsidP="007E4204">
      <w:pPr>
        <w:spacing w:line="480" w:lineRule="auto"/>
        <w:ind w:firstLine="720"/>
        <w:jc w:val="both"/>
        <w:rPr>
          <w:rFonts w:ascii="Arial" w:hAnsi="Arial" w:cs="Arial"/>
          <w:sz w:val="24"/>
          <w:szCs w:val="24"/>
          <w:lang w:val="en-IN"/>
        </w:rPr>
      </w:pPr>
    </w:p>
    <w:p w14:paraId="7D616C74" w14:textId="77777777" w:rsidR="007E4204" w:rsidRPr="007E4204" w:rsidRDefault="007E4204" w:rsidP="007E4204">
      <w:pPr>
        <w:spacing w:line="480" w:lineRule="auto"/>
        <w:ind w:firstLine="720"/>
        <w:jc w:val="both"/>
        <w:rPr>
          <w:rFonts w:ascii="Arial" w:hAnsi="Arial" w:cs="Arial"/>
          <w:sz w:val="24"/>
          <w:szCs w:val="24"/>
          <w:lang w:val="en-IN"/>
        </w:rPr>
      </w:pPr>
      <w:r w:rsidRPr="007E4204">
        <w:rPr>
          <w:rFonts w:ascii="Arial" w:hAnsi="Arial" w:cs="Arial"/>
          <w:sz w:val="24"/>
          <w:szCs w:val="24"/>
          <w:lang w:val="en-IN"/>
        </w:rPr>
        <w:t>The proliferation of smartphones and mobile applications, coupled with the impact of the COVID-19 pandemic, has amplified the demand for online food delivery services. Customers value app features that facilitate ease of use, real-time tracking, restaurant suggestions, and fast delivery. However, challenges related to ordering, payment systems, and courier services can hinder the achievement of convenience and timeliness.</w:t>
      </w:r>
    </w:p>
    <w:p w14:paraId="1D8A9CFF" w14:textId="77777777" w:rsidR="007E4204" w:rsidRPr="007E4204" w:rsidRDefault="007E4204" w:rsidP="007E4204">
      <w:pPr>
        <w:spacing w:line="480" w:lineRule="auto"/>
        <w:ind w:firstLine="720"/>
        <w:jc w:val="both"/>
        <w:rPr>
          <w:rFonts w:ascii="Arial" w:hAnsi="Arial" w:cs="Arial"/>
          <w:sz w:val="24"/>
          <w:szCs w:val="24"/>
          <w:lang w:val="en-IN"/>
        </w:rPr>
      </w:pPr>
    </w:p>
    <w:p w14:paraId="1C8801B6" w14:textId="69B5AA0B" w:rsidR="00B34454" w:rsidRDefault="007E4204" w:rsidP="007E4204">
      <w:pPr>
        <w:spacing w:line="480" w:lineRule="auto"/>
        <w:ind w:firstLine="720"/>
        <w:jc w:val="both"/>
        <w:rPr>
          <w:rFonts w:ascii="Arial" w:hAnsi="Arial" w:cs="Arial"/>
          <w:sz w:val="24"/>
          <w:szCs w:val="24"/>
          <w:lang w:val="en-IN"/>
        </w:rPr>
      </w:pPr>
      <w:r w:rsidRPr="007E4204">
        <w:rPr>
          <w:rFonts w:ascii="Arial" w:hAnsi="Arial" w:cs="Arial"/>
          <w:sz w:val="24"/>
          <w:szCs w:val="24"/>
          <w:lang w:val="en-IN"/>
        </w:rPr>
        <w:t>To overcome these challenges, this research recommends changes in the business model and service operating systems of the OFD industry. By addressing the identified factors and improving the integrated system, app firms, partner couriers, and customers can collectively benefit. The study contributes to the ongoing evolution and enhancement of the OFD industry, enabling stakeholders to meet customer expectations and achieve operational excellence.</w:t>
      </w:r>
      <w:r w:rsidR="00B34454" w:rsidRPr="00B34454">
        <w:rPr>
          <w:rFonts w:ascii="Arial" w:hAnsi="Arial" w:cs="Arial"/>
          <w:sz w:val="24"/>
          <w:szCs w:val="24"/>
          <w:lang w:val="en-IN"/>
        </w:rPr>
        <w:t xml:space="preserve"> Retrieved from: </w:t>
      </w:r>
      <w:hyperlink r:id="rId10" w:history="1">
        <w:r w:rsidR="00B34454" w:rsidRPr="004E4687">
          <w:rPr>
            <w:rStyle w:val="Hyperlink"/>
            <w:rFonts w:ascii="Arial" w:hAnsi="Arial" w:cs="Arial"/>
            <w:sz w:val="24"/>
            <w:szCs w:val="24"/>
            <w:lang w:val="en-IN"/>
          </w:rPr>
          <w:t>http://www.ieomsociety.org/singapore2021/papers/882.pdf</w:t>
        </w:r>
      </w:hyperlink>
    </w:p>
    <w:p w14:paraId="12510762" w14:textId="77777777" w:rsidR="00BB4D03" w:rsidRDefault="00BB4D03" w:rsidP="00BB4D03">
      <w:pPr>
        <w:spacing w:line="480" w:lineRule="auto"/>
        <w:jc w:val="both"/>
        <w:rPr>
          <w:rFonts w:ascii="Arial" w:hAnsi="Arial" w:cs="Arial"/>
          <w:b/>
          <w:bCs/>
          <w:sz w:val="24"/>
          <w:szCs w:val="24"/>
          <w:lang w:val="en-IN"/>
        </w:rPr>
      </w:pPr>
    </w:p>
    <w:p w14:paraId="7F7E012F" w14:textId="5CFA8870" w:rsidR="00B22555" w:rsidRPr="00BB4D03" w:rsidRDefault="00B34454" w:rsidP="00BB4D03">
      <w:pPr>
        <w:spacing w:line="480" w:lineRule="auto"/>
        <w:jc w:val="both"/>
        <w:rPr>
          <w:rFonts w:ascii="Arial" w:hAnsi="Arial" w:cs="Arial"/>
          <w:b/>
          <w:bCs/>
          <w:sz w:val="24"/>
          <w:szCs w:val="24"/>
          <w:lang w:val="en-IN"/>
        </w:rPr>
      </w:pPr>
      <w:r w:rsidRPr="00B34454">
        <w:rPr>
          <w:rFonts w:ascii="Arial" w:hAnsi="Arial" w:cs="Arial"/>
          <w:b/>
          <w:bCs/>
          <w:sz w:val="24"/>
          <w:szCs w:val="24"/>
          <w:lang w:val="en-IN"/>
        </w:rPr>
        <w:t>Food Delivery System</w:t>
      </w:r>
    </w:p>
    <w:p w14:paraId="2D0990EE" w14:textId="3D6AC2A2" w:rsidR="00BB4D03" w:rsidRPr="00B22555" w:rsidRDefault="00B22555" w:rsidP="00BB4D03">
      <w:pPr>
        <w:spacing w:line="480" w:lineRule="auto"/>
        <w:ind w:firstLine="720"/>
        <w:jc w:val="both"/>
        <w:rPr>
          <w:rFonts w:ascii="Arial" w:hAnsi="Arial" w:cs="Arial"/>
          <w:sz w:val="24"/>
          <w:szCs w:val="24"/>
          <w:lang w:val="en-IN"/>
        </w:rPr>
      </w:pPr>
      <w:r w:rsidRPr="00B22555">
        <w:rPr>
          <w:rFonts w:ascii="Arial" w:hAnsi="Arial" w:cs="Arial"/>
          <w:sz w:val="24"/>
          <w:szCs w:val="24"/>
          <w:lang w:val="en-IN"/>
        </w:rPr>
        <w:t xml:space="preserve">According to K. J. Somaiya (2021), the online food delivery (OFD) industry has emerged as a significant player in the e-commerce sector, connecting customers with local vendors and providing benefits to both parties. This study aims to facilitate online food ordering and delivery by developing a system that connects users with local stores through an app. Users can browse menus, place orders, and track their deliveries in real-time. </w:t>
      </w:r>
      <w:r w:rsidRPr="00B22555">
        <w:rPr>
          <w:rFonts w:ascii="Arial" w:hAnsi="Arial" w:cs="Arial"/>
          <w:sz w:val="24"/>
          <w:szCs w:val="24"/>
          <w:lang w:val="en-IN"/>
        </w:rPr>
        <w:lastRenderedPageBreak/>
        <w:t xml:space="preserve">Payment options include cash on delivery or online payment. This system caters to various service providers such as hawkers, grocery stores, restaurants, and tiffin services, allowing them to register and gain access to a larger customer base. The proliferation of smartphones has transformed consumer </w:t>
      </w:r>
      <w:proofErr w:type="spellStart"/>
      <w:r w:rsidRPr="00B22555">
        <w:rPr>
          <w:rFonts w:ascii="Arial" w:hAnsi="Arial" w:cs="Arial"/>
          <w:sz w:val="24"/>
          <w:szCs w:val="24"/>
          <w:lang w:val="en-IN"/>
        </w:rPr>
        <w:t>behavior</w:t>
      </w:r>
      <w:proofErr w:type="spellEnd"/>
      <w:r w:rsidRPr="00B22555">
        <w:rPr>
          <w:rFonts w:ascii="Arial" w:hAnsi="Arial" w:cs="Arial"/>
          <w:sz w:val="24"/>
          <w:szCs w:val="24"/>
          <w:lang w:val="en-IN"/>
        </w:rPr>
        <w:t xml:space="preserve">, and this system leverages technology to provide convenience and flexibility in food ordering. </w:t>
      </w:r>
    </w:p>
    <w:p w14:paraId="641E9DBB" w14:textId="77777777" w:rsidR="00BB4D03" w:rsidRDefault="00BB4D03" w:rsidP="00BB4D03">
      <w:pPr>
        <w:spacing w:line="480" w:lineRule="auto"/>
        <w:ind w:firstLine="720"/>
        <w:jc w:val="both"/>
        <w:rPr>
          <w:rFonts w:ascii="Arial" w:hAnsi="Arial" w:cs="Arial"/>
          <w:sz w:val="24"/>
          <w:szCs w:val="24"/>
          <w:lang w:val="en-IN"/>
        </w:rPr>
      </w:pPr>
    </w:p>
    <w:p w14:paraId="7CD23D11" w14:textId="55B6E290" w:rsidR="00B22555" w:rsidRPr="00B22555" w:rsidRDefault="00B22555" w:rsidP="00BB4D03">
      <w:pPr>
        <w:spacing w:line="480" w:lineRule="auto"/>
        <w:ind w:firstLine="720"/>
        <w:jc w:val="both"/>
        <w:rPr>
          <w:rFonts w:ascii="Arial" w:hAnsi="Arial" w:cs="Arial"/>
          <w:sz w:val="24"/>
          <w:szCs w:val="24"/>
          <w:lang w:val="en-IN"/>
        </w:rPr>
      </w:pPr>
      <w:r w:rsidRPr="00B22555">
        <w:rPr>
          <w:rFonts w:ascii="Arial" w:hAnsi="Arial" w:cs="Arial"/>
          <w:sz w:val="24"/>
          <w:szCs w:val="24"/>
          <w:lang w:val="en-IN"/>
        </w:rPr>
        <w:t>The proposed online food ordering and delivery system bridges the gap between customers and local vendors, revolutionizing the way people order food. By leveraging the power of mobile applications and smartphones, customers can conveniently order from their preferred local stores, eliminating the need for physical visits. The system offers benefits to both users and local vendors by providing increased accessibility, especially during situations like the COVID-19 pandemic. Real-time tracking enhances transparency and improves the overall user experience. Challenges related to ordering, payment systems, and courier services need to be addressed to ensure convenience and timeliness.</w:t>
      </w:r>
    </w:p>
    <w:p w14:paraId="78BBBFB8" w14:textId="77777777" w:rsidR="00BB4D03" w:rsidRDefault="00BB4D03" w:rsidP="00B22555">
      <w:pPr>
        <w:spacing w:line="480" w:lineRule="auto"/>
        <w:ind w:firstLine="720"/>
        <w:jc w:val="both"/>
        <w:rPr>
          <w:rFonts w:ascii="Arial" w:hAnsi="Arial" w:cs="Arial"/>
          <w:sz w:val="24"/>
          <w:szCs w:val="24"/>
          <w:lang w:val="en-IN"/>
        </w:rPr>
      </w:pPr>
    </w:p>
    <w:p w14:paraId="655DFF14" w14:textId="72671C76" w:rsidR="00B34454"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t xml:space="preserve">By adopting the suggested system, local vendors can expand their customer reach and increase their revenue streams. Customers benefit from the ease of use, variety of options, and the ability to order food without leaving their homes. The integration of technology and the adoption of online food delivery services have become integral to modern lifestyles. This system contributes to the growth and evolution of the online food delivery industry, providing a platform for seamless interactions between customers and </w:t>
      </w:r>
      <w:r w:rsidRPr="00B22555">
        <w:rPr>
          <w:rFonts w:ascii="Arial" w:hAnsi="Arial" w:cs="Arial"/>
          <w:sz w:val="24"/>
          <w:szCs w:val="24"/>
          <w:lang w:val="en-IN"/>
        </w:rPr>
        <w:lastRenderedPageBreak/>
        <w:t>local vendors.</w:t>
      </w:r>
      <w:r w:rsidR="00BB4D03">
        <w:rPr>
          <w:rFonts w:ascii="Arial" w:hAnsi="Arial" w:cs="Arial"/>
          <w:sz w:val="24"/>
          <w:szCs w:val="24"/>
          <w:lang w:val="en-IN"/>
        </w:rPr>
        <w:t xml:space="preserve"> </w:t>
      </w:r>
      <w:r w:rsidR="00B34454" w:rsidRPr="00B34454">
        <w:rPr>
          <w:rFonts w:ascii="Arial" w:hAnsi="Arial" w:cs="Arial"/>
          <w:sz w:val="24"/>
          <w:szCs w:val="24"/>
          <w:lang w:val="en-IN"/>
        </w:rPr>
        <w:t xml:space="preserve">Retrieved from: </w:t>
      </w:r>
      <w:hyperlink r:id="rId11" w:history="1">
        <w:r w:rsidR="00B34454" w:rsidRPr="00B34454">
          <w:rPr>
            <w:rStyle w:val="Hyperlink"/>
            <w:rFonts w:ascii="Arial" w:hAnsi="Arial" w:cs="Arial"/>
            <w:sz w:val="24"/>
            <w:szCs w:val="24"/>
            <w:lang w:val="en-IN"/>
          </w:rPr>
          <w:t>https://scholarworks.gvsu.edu/cgi/viewcontent.cgi?referer=&amp;httpsredir=1&amp;article=1222&amp;context=cistechlib</w:t>
        </w:r>
      </w:hyperlink>
    </w:p>
    <w:p w14:paraId="23F3A347" w14:textId="77777777" w:rsidR="00B34454" w:rsidRDefault="00B34454" w:rsidP="00B34454">
      <w:pPr>
        <w:spacing w:line="480" w:lineRule="auto"/>
        <w:jc w:val="both"/>
        <w:rPr>
          <w:rFonts w:ascii="Arial" w:hAnsi="Arial" w:cs="Arial"/>
          <w:b/>
          <w:bCs/>
          <w:sz w:val="24"/>
          <w:szCs w:val="24"/>
          <w:lang w:val="en-IN"/>
        </w:rPr>
      </w:pPr>
    </w:p>
    <w:p w14:paraId="5FD997EB" w14:textId="77777777" w:rsidR="00806412" w:rsidRP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t>Foreign studies</w:t>
      </w:r>
    </w:p>
    <w:p w14:paraId="54B2D428" w14:textId="4CC359AB" w:rsidR="00B22555" w:rsidRPr="00782948" w:rsidRDefault="00806412" w:rsidP="00782948">
      <w:pPr>
        <w:spacing w:line="480" w:lineRule="auto"/>
        <w:jc w:val="both"/>
        <w:rPr>
          <w:rFonts w:ascii="Arial" w:hAnsi="Arial" w:cs="Arial"/>
          <w:b/>
          <w:bCs/>
          <w:sz w:val="24"/>
          <w:szCs w:val="24"/>
          <w:lang w:val="en-IN"/>
        </w:rPr>
      </w:pPr>
      <w:r w:rsidRPr="00806412">
        <w:rPr>
          <w:rFonts w:ascii="Arial" w:hAnsi="Arial" w:cs="Arial"/>
          <w:b/>
          <w:bCs/>
          <w:sz w:val="24"/>
          <w:szCs w:val="24"/>
          <w:lang w:val="en-IN"/>
        </w:rPr>
        <w:t>Smart Food Ordering System for Restaurant</w:t>
      </w:r>
    </w:p>
    <w:p w14:paraId="4A95B636" w14:textId="732AD1E6" w:rsidR="00B22555" w:rsidRPr="00B22555" w:rsidRDefault="00B22555" w:rsidP="00782948">
      <w:pPr>
        <w:spacing w:line="480" w:lineRule="auto"/>
        <w:ind w:firstLine="720"/>
        <w:jc w:val="both"/>
        <w:rPr>
          <w:rFonts w:ascii="Arial" w:hAnsi="Arial" w:cs="Arial"/>
          <w:sz w:val="24"/>
          <w:szCs w:val="24"/>
          <w:lang w:val="en-IN"/>
        </w:rPr>
      </w:pPr>
      <w:r w:rsidRPr="00B22555">
        <w:rPr>
          <w:rFonts w:ascii="Arial" w:hAnsi="Arial" w:cs="Arial"/>
          <w:sz w:val="24"/>
          <w:szCs w:val="24"/>
          <w:lang w:val="en-IN"/>
        </w:rPr>
        <w:t xml:space="preserve">According to Pragati Singh et al. (2020), the objective of this project is to develop a computerized and mobile food ordering system that revolutionizes the traditional manual ordering system prevalent in the food and beverage industry. The existing manual system is prone to human errors and involves excessive paperwork, leading to inefficiencies. The proposed system aims to improve management and daily business operations by offering portability and adaptability through an Android application for tablets, PCs, and mobile devices. The system follows an agile methodology, with the front end developed using Android and PHP, and the backend utilizing a MySQL database. Customers can place orders through a touchpad, which is transmitted to the kitchen for order </w:t>
      </w:r>
      <w:proofErr w:type="spellStart"/>
      <w:r w:rsidRPr="00B22555">
        <w:rPr>
          <w:rFonts w:ascii="Arial" w:hAnsi="Arial" w:cs="Arial"/>
          <w:sz w:val="24"/>
          <w:szCs w:val="24"/>
          <w:lang w:val="en-IN"/>
        </w:rPr>
        <w:t>fulfillment</w:t>
      </w:r>
      <w:proofErr w:type="spellEnd"/>
      <w:r w:rsidRPr="00B22555">
        <w:rPr>
          <w:rFonts w:ascii="Arial" w:hAnsi="Arial" w:cs="Arial"/>
          <w:sz w:val="24"/>
          <w:szCs w:val="24"/>
          <w:lang w:val="en-IN"/>
        </w:rPr>
        <w:t xml:space="preserve"> and then sent to the customer's tablet for billing. The system includes real-time customer feedback, enhancing convenience, effectiveness, and the performance of restaurant staff. It offers improved service quality and customer satisfaction, while minimizing </w:t>
      </w:r>
      <w:proofErr w:type="spellStart"/>
      <w:r w:rsidRPr="00B22555">
        <w:rPr>
          <w:rFonts w:ascii="Arial" w:hAnsi="Arial" w:cs="Arial"/>
          <w:sz w:val="24"/>
          <w:szCs w:val="24"/>
          <w:lang w:val="en-IN"/>
        </w:rPr>
        <w:t>labor</w:t>
      </w:r>
      <w:proofErr w:type="spellEnd"/>
      <w:r w:rsidRPr="00B22555">
        <w:rPr>
          <w:rFonts w:ascii="Arial" w:hAnsi="Arial" w:cs="Arial"/>
          <w:sz w:val="24"/>
          <w:szCs w:val="24"/>
          <w:lang w:val="en-IN"/>
        </w:rPr>
        <w:t xml:space="preserve"> costs and errors. The conclusion highlights the system's ability to reduce the number of employees at the counter, decrease </w:t>
      </w:r>
      <w:proofErr w:type="spellStart"/>
      <w:r w:rsidRPr="00B22555">
        <w:rPr>
          <w:rFonts w:ascii="Arial" w:hAnsi="Arial" w:cs="Arial"/>
          <w:sz w:val="24"/>
          <w:szCs w:val="24"/>
          <w:lang w:val="en-IN"/>
        </w:rPr>
        <w:t>labor</w:t>
      </w:r>
      <w:proofErr w:type="spellEnd"/>
      <w:r w:rsidRPr="00B22555">
        <w:rPr>
          <w:rFonts w:ascii="Arial" w:hAnsi="Arial" w:cs="Arial"/>
          <w:sz w:val="24"/>
          <w:szCs w:val="24"/>
          <w:lang w:val="en-IN"/>
        </w:rPr>
        <w:t xml:space="preserve"> costs, and eliminate long queues by optimizing execution speed and accommodating maximum throughput.</w:t>
      </w:r>
    </w:p>
    <w:p w14:paraId="6C7C20C3" w14:textId="77777777" w:rsidR="00B22555" w:rsidRPr="00B22555"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lastRenderedPageBreak/>
        <w:t xml:space="preserve">The computerized and mobile food ordering system developed in this project presents a significant advancement in the restaurant sector by combining Android and wireless technology. By replacing the traditional manual ordering system, the proposed system minimizes the number of employees required behind the counter, reducing </w:t>
      </w:r>
      <w:proofErr w:type="spellStart"/>
      <w:r w:rsidRPr="00B22555">
        <w:rPr>
          <w:rFonts w:ascii="Arial" w:hAnsi="Arial" w:cs="Arial"/>
          <w:sz w:val="24"/>
          <w:szCs w:val="24"/>
          <w:lang w:val="en-IN"/>
        </w:rPr>
        <w:t>labor</w:t>
      </w:r>
      <w:proofErr w:type="spellEnd"/>
      <w:r w:rsidRPr="00B22555">
        <w:rPr>
          <w:rFonts w:ascii="Arial" w:hAnsi="Arial" w:cs="Arial"/>
          <w:sz w:val="24"/>
          <w:szCs w:val="24"/>
          <w:lang w:val="en-IN"/>
        </w:rPr>
        <w:t xml:space="preserve"> costs and minimizing errors. With its efficient execution and optimal use of screens, the system eliminates long queues at the counter, providing a faster and more streamlined ordering process. The system's portability and adaptability enable customers to place orders conveniently from their preferred devices, improving overall customer experience and satisfaction.</w:t>
      </w:r>
    </w:p>
    <w:p w14:paraId="7101CF4C" w14:textId="77777777" w:rsidR="00B22555" w:rsidRPr="00B22555" w:rsidRDefault="00B22555" w:rsidP="00B22555">
      <w:pPr>
        <w:spacing w:line="480" w:lineRule="auto"/>
        <w:ind w:firstLine="720"/>
        <w:jc w:val="both"/>
        <w:rPr>
          <w:rFonts w:ascii="Arial" w:hAnsi="Arial" w:cs="Arial"/>
          <w:sz w:val="24"/>
          <w:szCs w:val="24"/>
          <w:lang w:val="en-IN"/>
        </w:rPr>
      </w:pPr>
    </w:p>
    <w:p w14:paraId="0589A476" w14:textId="6D7A9D8E" w:rsidR="00806412"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t>Furthermore, the integration of real-time customer feedback enhances the performance of restaurant staff, allowing for prompt service improvements and greater customer engagement. The system's use of Android, PHP, and MySQL technologies ensures a robust and scalable solution. Overall, this computerized and mobile food ordering system offers an effective and convenient solution for the food and beverage industry, enhancing operational efficiency, service quality, and customer satisfaction.</w:t>
      </w:r>
      <w:r w:rsidR="00806412">
        <w:rPr>
          <w:rFonts w:ascii="Arial" w:hAnsi="Arial" w:cs="Arial"/>
          <w:sz w:val="24"/>
          <w:szCs w:val="24"/>
          <w:lang w:val="en-IN"/>
        </w:rPr>
        <w:t xml:space="preserve"> </w:t>
      </w:r>
      <w:r w:rsidR="00806412" w:rsidRPr="00806412">
        <w:rPr>
          <w:rFonts w:ascii="Arial" w:hAnsi="Arial" w:cs="Arial"/>
          <w:sz w:val="24"/>
          <w:szCs w:val="24"/>
          <w:lang w:val="en-IN"/>
        </w:rPr>
        <w:t xml:space="preserve">Retrieved from: </w:t>
      </w:r>
      <w:hyperlink r:id="rId12" w:history="1">
        <w:r w:rsidR="00806412" w:rsidRPr="004E4687">
          <w:rPr>
            <w:rStyle w:val="Hyperlink"/>
            <w:rFonts w:ascii="Arial" w:hAnsi="Arial" w:cs="Arial"/>
            <w:sz w:val="24"/>
            <w:szCs w:val="24"/>
            <w:lang w:val="en-IN"/>
          </w:rPr>
          <w:t>https</w:t>
        </w:r>
        <w:r w:rsidR="00806412" w:rsidRPr="00806412">
          <w:rPr>
            <w:rStyle w:val="Hyperlink"/>
            <w:rFonts w:ascii="Arial" w:hAnsi="Arial" w:cs="Arial"/>
            <w:sz w:val="24"/>
            <w:szCs w:val="24"/>
            <w:lang w:val="en-IN"/>
          </w:rPr>
          <w:t>://ijariie.com/AdminUploadPdf/Food_Kiosk__Smart_Food_Ordering_System_for_Restaurants__ijariie14517.pdf</w:t>
        </w:r>
      </w:hyperlink>
    </w:p>
    <w:p w14:paraId="013E0C6B" w14:textId="153C0C7E" w:rsidR="00B22555" w:rsidRPr="00782948" w:rsidRDefault="00806412" w:rsidP="00782948">
      <w:pPr>
        <w:spacing w:line="480" w:lineRule="auto"/>
        <w:jc w:val="both"/>
        <w:rPr>
          <w:rFonts w:ascii="Arial" w:hAnsi="Arial" w:cs="Arial"/>
          <w:b/>
          <w:bCs/>
          <w:sz w:val="24"/>
          <w:szCs w:val="24"/>
          <w:lang w:val="en-IN"/>
        </w:rPr>
      </w:pPr>
      <w:r w:rsidRPr="00806412">
        <w:rPr>
          <w:rFonts w:ascii="Arial" w:hAnsi="Arial" w:cs="Arial"/>
          <w:b/>
          <w:bCs/>
          <w:sz w:val="24"/>
          <w:szCs w:val="24"/>
          <w:lang w:val="en-IN"/>
        </w:rPr>
        <w:t>Online Food Ordering Application</w:t>
      </w:r>
    </w:p>
    <w:p w14:paraId="446F1FEA" w14:textId="77777777" w:rsidR="00B22555" w:rsidRPr="00B22555"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lastRenderedPageBreak/>
        <w:t xml:space="preserve">According to Prof Rohini </w:t>
      </w:r>
      <w:proofErr w:type="spellStart"/>
      <w:r w:rsidRPr="00B22555">
        <w:rPr>
          <w:rFonts w:ascii="Arial" w:hAnsi="Arial" w:cs="Arial"/>
          <w:sz w:val="24"/>
          <w:szCs w:val="24"/>
          <w:lang w:val="en-IN"/>
        </w:rPr>
        <w:t>Gurav</w:t>
      </w:r>
      <w:proofErr w:type="spellEnd"/>
      <w:r w:rsidRPr="00B22555">
        <w:rPr>
          <w:rFonts w:ascii="Arial" w:hAnsi="Arial" w:cs="Arial"/>
          <w:sz w:val="24"/>
          <w:szCs w:val="24"/>
          <w:lang w:val="en-IN"/>
        </w:rPr>
        <w:t xml:space="preserve"> et al. (2021), the online food ordering application has become a popular service adopted by fast-food restaurants in the Western world. This method allows customers to place food orders online and have them delivered. Payments are made through credit cards or cash upon delivery. The system developed in this project enables customers to easily place food orders online. The internet has revolutionized various businesses, and online food ordering applications have emerged as a convenient option for customers. This style of food delivery is gaining popularity, especially among the younger generation, as it offers the convenience of ordering food without the need for direct communication. Customers can browse menus, select items, and make payments through the application. The apps differ in features, such as search refinement, order history, customer reviews, promotions, and more. The system efficiently processes orders and provides real-time information to the admin staff for quick and accurate preparation. Overall, online food ordering applications are changing the way food is delivered and picked up, enhancing convenience and customer satisfaction.</w:t>
      </w:r>
    </w:p>
    <w:p w14:paraId="038CAE1C" w14:textId="77777777" w:rsidR="00B22555" w:rsidRDefault="00B22555" w:rsidP="00782948">
      <w:pPr>
        <w:spacing w:line="480" w:lineRule="auto"/>
        <w:jc w:val="both"/>
        <w:rPr>
          <w:rFonts w:ascii="Arial" w:hAnsi="Arial" w:cs="Arial"/>
          <w:sz w:val="24"/>
          <w:szCs w:val="24"/>
          <w:lang w:val="en-IN"/>
        </w:rPr>
      </w:pPr>
    </w:p>
    <w:p w14:paraId="3A40CCA9" w14:textId="77777777" w:rsidR="00782948" w:rsidRPr="00B22555" w:rsidRDefault="00782948" w:rsidP="00782948">
      <w:pPr>
        <w:spacing w:line="480" w:lineRule="auto"/>
        <w:jc w:val="both"/>
        <w:rPr>
          <w:rFonts w:ascii="Arial" w:hAnsi="Arial" w:cs="Arial"/>
          <w:sz w:val="24"/>
          <w:szCs w:val="24"/>
          <w:lang w:val="en-IN"/>
        </w:rPr>
      </w:pPr>
    </w:p>
    <w:p w14:paraId="47001FD8" w14:textId="77777777" w:rsidR="00B22555" w:rsidRPr="00B22555"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t xml:space="preserve">The online food ordering application has transformed the food delivery industry, with many fast-food restaurants prioritizing quick preparation and speedy delivery. Through the internet and mobile applications, customers can easily place food orders and have them delivered to their doorsteps. The system designed in this project enables seamless online ordering, enhancing the overall customer experience. Customers can avoid the need for direct communication and enjoy the convenience of browsing menus, selecting items, and </w:t>
      </w:r>
      <w:r w:rsidRPr="00B22555">
        <w:rPr>
          <w:rFonts w:ascii="Arial" w:hAnsi="Arial" w:cs="Arial"/>
          <w:sz w:val="24"/>
          <w:szCs w:val="24"/>
          <w:lang w:val="en-IN"/>
        </w:rPr>
        <w:lastRenderedPageBreak/>
        <w:t>making payments through the application. The apps offer various features to refine searches, view order history, read customer reviews, and take advantage of promotions.</w:t>
      </w:r>
    </w:p>
    <w:p w14:paraId="6AD279BB" w14:textId="77777777" w:rsidR="00B22555" w:rsidRPr="00B22555" w:rsidRDefault="00B22555" w:rsidP="00B22555">
      <w:pPr>
        <w:spacing w:line="480" w:lineRule="auto"/>
        <w:ind w:firstLine="720"/>
        <w:jc w:val="both"/>
        <w:rPr>
          <w:rFonts w:ascii="Arial" w:hAnsi="Arial" w:cs="Arial"/>
          <w:sz w:val="24"/>
          <w:szCs w:val="24"/>
          <w:lang w:val="en-IN"/>
        </w:rPr>
      </w:pPr>
    </w:p>
    <w:p w14:paraId="2794FA17" w14:textId="77777777" w:rsidR="00B22555" w:rsidRPr="00B22555"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t>The system efficiently manages orders by storing them in a database and providing real-time information to the admin staff. This allows for quick processing and minimal delays or confusion in food preparation. Online food ordering applications have gained popularity, especially among the younger generation, as they provide a hassle-free and efficient way to order food.</w:t>
      </w:r>
    </w:p>
    <w:p w14:paraId="194B0146" w14:textId="77777777" w:rsidR="00B22555" w:rsidRPr="00B22555" w:rsidRDefault="00B22555" w:rsidP="00B22555">
      <w:pPr>
        <w:spacing w:line="480" w:lineRule="auto"/>
        <w:ind w:firstLine="720"/>
        <w:jc w:val="both"/>
        <w:rPr>
          <w:rFonts w:ascii="Arial" w:hAnsi="Arial" w:cs="Arial"/>
          <w:sz w:val="24"/>
          <w:szCs w:val="24"/>
          <w:lang w:val="en-IN"/>
        </w:rPr>
      </w:pPr>
    </w:p>
    <w:p w14:paraId="3192533E" w14:textId="623C8255" w:rsidR="00806412" w:rsidRPr="00782948" w:rsidRDefault="00B22555" w:rsidP="00B22555">
      <w:pPr>
        <w:spacing w:line="480" w:lineRule="auto"/>
        <w:ind w:firstLine="720"/>
        <w:jc w:val="both"/>
        <w:rPr>
          <w:rFonts w:ascii="Arial" w:hAnsi="Arial" w:cs="Arial"/>
          <w:color w:val="0070C0"/>
          <w:sz w:val="24"/>
          <w:szCs w:val="24"/>
          <w:u w:val="single"/>
          <w:lang w:val="en-IN"/>
        </w:rPr>
      </w:pPr>
      <w:r w:rsidRPr="00B22555">
        <w:rPr>
          <w:rFonts w:ascii="Arial" w:hAnsi="Arial" w:cs="Arial"/>
          <w:sz w:val="24"/>
          <w:szCs w:val="24"/>
          <w:lang w:val="en-IN"/>
        </w:rPr>
        <w:t>In conclusion, the internet and mobile technology have revolutionized the food delivery industry, with online food ordering applications becoming an integral part of the dining experience. These applications offer convenience, speed, and a wide range of options for customers. By embracing this technology, businesses can enhance customer satisfaction, streamline operations, and adapt to changing consumer preferences.</w:t>
      </w:r>
      <w:r>
        <w:rPr>
          <w:rFonts w:ascii="Arial" w:hAnsi="Arial" w:cs="Arial"/>
          <w:sz w:val="24"/>
          <w:szCs w:val="24"/>
          <w:lang w:val="en-IN"/>
        </w:rPr>
        <w:t xml:space="preserve"> </w:t>
      </w:r>
      <w:r w:rsidR="00806412" w:rsidRPr="00806412">
        <w:rPr>
          <w:rFonts w:ascii="Arial" w:hAnsi="Arial" w:cs="Arial"/>
          <w:sz w:val="24"/>
          <w:szCs w:val="24"/>
          <w:lang w:val="en-IN"/>
        </w:rPr>
        <w:t xml:space="preserve">Retrieved from: </w:t>
      </w:r>
      <w:r w:rsidR="00806412" w:rsidRPr="00782948">
        <w:rPr>
          <w:rFonts w:ascii="Arial" w:hAnsi="Arial" w:cs="Arial"/>
          <w:color w:val="0070C0"/>
          <w:sz w:val="24"/>
          <w:szCs w:val="24"/>
          <w:u w:val="single"/>
          <w:lang w:val="en-IN"/>
        </w:rPr>
        <w:t>https://ijarcce.com/wp-content/uploads/2021/05/IJARCCE.2021.10433.pdf</w:t>
      </w:r>
    </w:p>
    <w:p w14:paraId="550F34C3" w14:textId="77777777" w:rsidR="00806412" w:rsidRPr="00806412" w:rsidRDefault="00806412" w:rsidP="00806412">
      <w:pPr>
        <w:spacing w:line="480" w:lineRule="auto"/>
        <w:jc w:val="both"/>
        <w:rPr>
          <w:rFonts w:ascii="Arial" w:hAnsi="Arial" w:cs="Arial"/>
          <w:sz w:val="24"/>
          <w:szCs w:val="24"/>
          <w:lang w:val="en-IN"/>
        </w:rPr>
      </w:pPr>
    </w:p>
    <w:p w14:paraId="0504E88A" w14:textId="3C4F4F77" w:rsidR="00806412" w:rsidRPr="00806412" w:rsidRDefault="00806412" w:rsidP="00806412">
      <w:pPr>
        <w:spacing w:line="480" w:lineRule="auto"/>
        <w:jc w:val="both"/>
        <w:rPr>
          <w:rFonts w:ascii="Arial" w:hAnsi="Arial" w:cs="Arial"/>
          <w:b/>
          <w:bCs/>
          <w:sz w:val="24"/>
          <w:szCs w:val="24"/>
          <w:lang w:val="en-IN"/>
        </w:rPr>
      </w:pPr>
      <w:r w:rsidRPr="00806412">
        <w:rPr>
          <w:rFonts w:ascii="Arial" w:hAnsi="Arial" w:cs="Arial"/>
          <w:b/>
          <w:bCs/>
          <w:sz w:val="24"/>
          <w:szCs w:val="24"/>
          <w:lang w:val="en-IN"/>
        </w:rPr>
        <w:t>Local Study</w:t>
      </w:r>
    </w:p>
    <w:p w14:paraId="71A73DFB" w14:textId="62F85226" w:rsidR="00B22555" w:rsidRPr="00B22555" w:rsidRDefault="00806412" w:rsidP="00782948">
      <w:pPr>
        <w:spacing w:line="480" w:lineRule="auto"/>
        <w:jc w:val="both"/>
        <w:rPr>
          <w:rFonts w:ascii="Arial" w:hAnsi="Arial" w:cs="Arial"/>
          <w:sz w:val="24"/>
          <w:szCs w:val="24"/>
          <w:lang w:val="en-IN"/>
        </w:rPr>
      </w:pPr>
      <w:r w:rsidRPr="00806412">
        <w:rPr>
          <w:rFonts w:ascii="Arial" w:hAnsi="Arial" w:cs="Arial"/>
          <w:b/>
          <w:bCs/>
          <w:sz w:val="24"/>
          <w:szCs w:val="24"/>
          <w:lang w:val="en-IN"/>
        </w:rPr>
        <w:t xml:space="preserve">Operational Strategies of Online Food Delivery Businesses in Camarines Norte, Philippines </w:t>
      </w:r>
    </w:p>
    <w:p w14:paraId="3801ABB6" w14:textId="77777777" w:rsidR="00B22555" w:rsidRPr="00B22555"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lastRenderedPageBreak/>
        <w:t xml:space="preserve">According to </w:t>
      </w:r>
      <w:proofErr w:type="spellStart"/>
      <w:r w:rsidRPr="00B22555">
        <w:rPr>
          <w:rFonts w:ascii="Arial" w:hAnsi="Arial" w:cs="Arial"/>
          <w:sz w:val="24"/>
          <w:szCs w:val="24"/>
          <w:lang w:val="en-IN"/>
        </w:rPr>
        <w:t>Abasolo</w:t>
      </w:r>
      <w:proofErr w:type="spellEnd"/>
      <w:r w:rsidRPr="00B22555">
        <w:rPr>
          <w:rFonts w:ascii="Arial" w:hAnsi="Arial" w:cs="Arial"/>
          <w:sz w:val="24"/>
          <w:szCs w:val="24"/>
          <w:lang w:val="en-IN"/>
        </w:rPr>
        <w:t xml:space="preserve"> and Lamug (2021), online food delivery businesses have seen significant growth, especially in response to the COVID-19 outbreak. These businesses provide prompt and efficient delivery services to customers, utilizing a team of employees to complete tasks and meet customer demands. In the Philippines, the operations of online delivery businesses are supported by the Republic Act No. 792, which recognizes and regulates electronic commercial and non-commercial transactions. Online food delivery services have proliferated in Camarines Norte, with numerous businesses offering food delivery and errand services. Most of these businesses operate under sole proprietorship, utilize social media as a digital platform, and have an average weekly delivery volume of 201 or more. Common operational strategies include monitoring rider performance, utilizing digital devices for customer needs, and optimizing marketing budgets through low-cost campaigns. Challenges faced by online food delivery businesses include a shortage of riders during peak hours and the threat of new entrants. The study recommends revisiting human resource plans and creating operational manuals to improve efficiency and provide clear guidelines for daily operations.</w:t>
      </w:r>
    </w:p>
    <w:p w14:paraId="50F3553D" w14:textId="77777777" w:rsidR="00B22555" w:rsidRPr="00B22555" w:rsidRDefault="00B22555" w:rsidP="00782948">
      <w:pPr>
        <w:spacing w:line="480" w:lineRule="auto"/>
        <w:jc w:val="both"/>
        <w:rPr>
          <w:rFonts w:ascii="Arial" w:hAnsi="Arial" w:cs="Arial"/>
          <w:sz w:val="24"/>
          <w:szCs w:val="24"/>
          <w:lang w:val="en-IN"/>
        </w:rPr>
      </w:pPr>
    </w:p>
    <w:p w14:paraId="2219EB5D" w14:textId="77777777" w:rsidR="00B22555" w:rsidRPr="00B22555"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t xml:space="preserve">Online food delivery businesses have experienced significant growth and have become essential services, particularly during the COVID-19 pandemic. These businesses employ efficient delivery teams and leverage digital platforms for seamless operations. In the Philippines, the legal framework provided by Republic Act No. 792 supports and regulates electronic transactions, ensuring the security and development of the nation's information and communications technology sector. Camarines Norte has witnessed a </w:t>
      </w:r>
      <w:r w:rsidRPr="00B22555">
        <w:rPr>
          <w:rFonts w:ascii="Arial" w:hAnsi="Arial" w:cs="Arial"/>
          <w:sz w:val="24"/>
          <w:szCs w:val="24"/>
          <w:lang w:val="en-IN"/>
        </w:rPr>
        <w:lastRenderedPageBreak/>
        <w:t>surge in online food delivery businesses, with various players catering to the growing demand for delivery services. These businesses typically operate under sole proprietorship, utilize social media platforms, and handle substantial weekly delivery volumes. Operational strategies include rider performance monitoring, the use of digital devices for customer needs, and cost-effective marketing campaigns. Challenges faced by online food delivery businesses include rider shortages during peak hours and the presence of new competitors. To overcome these challenges and improve daily operations, the study recommends revisiting human resource plans and developing comprehensive operational manuals.</w:t>
      </w:r>
    </w:p>
    <w:p w14:paraId="57671F55" w14:textId="77777777" w:rsidR="00B22555" w:rsidRPr="00B22555" w:rsidRDefault="00B22555" w:rsidP="00B22555">
      <w:pPr>
        <w:spacing w:line="480" w:lineRule="auto"/>
        <w:ind w:firstLine="720"/>
        <w:jc w:val="both"/>
        <w:rPr>
          <w:rFonts w:ascii="Arial" w:hAnsi="Arial" w:cs="Arial"/>
          <w:sz w:val="24"/>
          <w:szCs w:val="24"/>
          <w:lang w:val="en-IN"/>
        </w:rPr>
      </w:pPr>
    </w:p>
    <w:p w14:paraId="765B0725" w14:textId="2A29E3D6" w:rsidR="00806412" w:rsidRPr="00806412" w:rsidRDefault="00B22555" w:rsidP="00B22555">
      <w:pPr>
        <w:spacing w:line="480" w:lineRule="auto"/>
        <w:ind w:firstLine="720"/>
        <w:jc w:val="both"/>
        <w:rPr>
          <w:rFonts w:ascii="Arial" w:hAnsi="Arial" w:cs="Arial"/>
          <w:sz w:val="24"/>
          <w:szCs w:val="24"/>
          <w:lang w:val="en-IN"/>
        </w:rPr>
      </w:pPr>
      <w:r w:rsidRPr="00B22555">
        <w:rPr>
          <w:rFonts w:ascii="Arial" w:hAnsi="Arial" w:cs="Arial"/>
          <w:sz w:val="24"/>
          <w:szCs w:val="24"/>
          <w:lang w:val="en-IN"/>
        </w:rPr>
        <w:t>In conclusion, online food delivery businesses have become an integral part of the delivery service industry, providing prompt and efficient services to customers. The legal framework supports the growth and development of these businesses, while technological advancements enable seamless operations. The increasing number of online food delivery businesses in Camarines Norte highlights the demand for convenient delivery services. By implementing effective operational strategies, addressing challenges, and adopting clear guidelines, these businesses can enhance their efficiency, meet customer demands, and contribute to the growth of the industry.</w:t>
      </w:r>
      <w:r w:rsidR="00806412" w:rsidRPr="00806412">
        <w:rPr>
          <w:rFonts w:ascii="Arial" w:hAnsi="Arial" w:cs="Arial"/>
          <w:sz w:val="24"/>
          <w:szCs w:val="24"/>
          <w:lang w:val="en-IN"/>
        </w:rPr>
        <w:t xml:space="preserve"> retrieved from: </w:t>
      </w:r>
      <w:r w:rsidR="00806412" w:rsidRPr="00782948">
        <w:rPr>
          <w:rFonts w:ascii="Arial" w:hAnsi="Arial" w:cs="Arial"/>
          <w:color w:val="0070C0"/>
          <w:sz w:val="24"/>
          <w:szCs w:val="24"/>
          <w:u w:val="single"/>
          <w:lang w:val="en-IN"/>
        </w:rPr>
        <w:t>https://journals.indexcopernicus.com/api/file/viewByFileId/1352679.pdf</w:t>
      </w:r>
    </w:p>
    <w:p w14:paraId="198D1D4F" w14:textId="77777777" w:rsidR="00806412" w:rsidRDefault="00806412" w:rsidP="00806412">
      <w:pPr>
        <w:spacing w:line="480" w:lineRule="auto"/>
        <w:jc w:val="both"/>
        <w:rPr>
          <w:rFonts w:ascii="Arial" w:hAnsi="Arial" w:cs="Arial"/>
          <w:sz w:val="24"/>
          <w:szCs w:val="24"/>
          <w:lang w:val="en-IN"/>
        </w:rPr>
      </w:pPr>
    </w:p>
    <w:p w14:paraId="1C17127D" w14:textId="6B746514" w:rsidR="00B22555" w:rsidRPr="00782948" w:rsidRDefault="00806412" w:rsidP="00782948">
      <w:pPr>
        <w:spacing w:line="480" w:lineRule="auto"/>
        <w:jc w:val="both"/>
        <w:rPr>
          <w:rFonts w:ascii="Arial" w:hAnsi="Arial" w:cs="Arial"/>
          <w:b/>
          <w:bCs/>
          <w:sz w:val="24"/>
          <w:szCs w:val="24"/>
          <w:lang w:val="en-IN"/>
        </w:rPr>
      </w:pPr>
      <w:r w:rsidRPr="00806412">
        <w:rPr>
          <w:rFonts w:ascii="Arial" w:hAnsi="Arial" w:cs="Arial"/>
          <w:b/>
          <w:bCs/>
          <w:sz w:val="24"/>
          <w:szCs w:val="24"/>
          <w:lang w:val="en-IN"/>
        </w:rPr>
        <w:t xml:space="preserve">Best Food Delivery Apps to Turn to in the Philippines During a Community </w:t>
      </w:r>
      <w:proofErr w:type="spellStart"/>
      <w:r w:rsidRPr="00806412">
        <w:rPr>
          <w:rFonts w:ascii="Arial" w:hAnsi="Arial" w:cs="Arial"/>
          <w:b/>
          <w:bCs/>
          <w:sz w:val="24"/>
          <w:szCs w:val="24"/>
          <w:lang w:val="en-IN"/>
        </w:rPr>
        <w:t>Quarantin</w:t>
      </w:r>
      <w:proofErr w:type="spellEnd"/>
    </w:p>
    <w:p w14:paraId="1E112314" w14:textId="6B5691F8" w:rsidR="00B22555" w:rsidRPr="00B22555" w:rsidRDefault="00B22555" w:rsidP="00782948">
      <w:pPr>
        <w:spacing w:line="480" w:lineRule="auto"/>
        <w:ind w:firstLine="720"/>
        <w:jc w:val="both"/>
        <w:rPr>
          <w:rFonts w:ascii="Arial" w:hAnsi="Arial" w:cs="Arial"/>
          <w:sz w:val="24"/>
          <w:szCs w:val="24"/>
          <w:lang w:val="en-IN"/>
        </w:rPr>
      </w:pPr>
      <w:r w:rsidRPr="00B22555">
        <w:rPr>
          <w:rFonts w:ascii="Arial" w:hAnsi="Arial" w:cs="Arial"/>
          <w:sz w:val="24"/>
          <w:szCs w:val="24"/>
          <w:lang w:val="en-IN"/>
        </w:rPr>
        <w:lastRenderedPageBreak/>
        <w:t xml:space="preserve">According to </w:t>
      </w:r>
      <w:proofErr w:type="spellStart"/>
      <w:r w:rsidRPr="00B22555">
        <w:rPr>
          <w:rFonts w:ascii="Arial" w:hAnsi="Arial" w:cs="Arial"/>
          <w:sz w:val="24"/>
          <w:szCs w:val="24"/>
          <w:lang w:val="en-IN"/>
        </w:rPr>
        <w:t>Christelke</w:t>
      </w:r>
      <w:proofErr w:type="spellEnd"/>
      <w:r w:rsidRPr="00B22555">
        <w:rPr>
          <w:rFonts w:ascii="Arial" w:hAnsi="Arial" w:cs="Arial"/>
          <w:sz w:val="24"/>
          <w:szCs w:val="24"/>
          <w:lang w:val="en-IN"/>
        </w:rPr>
        <w:t xml:space="preserve"> AG (2020-2021), the current situation of home confinement and lockdown due to the COVID-19 pandemic has led to frustration, fear, and boredom for many individuals, particularly the youth. However, the advanced technology and availability of mobile phones, the internet, laptops, and mobility apps have provided opportunities for people to stay connected, engaged, and entertained during these challenging times. One such app that has proven to be extremely useful is the on-demand food delivery service app. These apps were already popular before the lockdown and have now become essential in replacing traditional delivery services. With these apps, individuals can have their </w:t>
      </w:r>
      <w:proofErr w:type="spellStart"/>
      <w:r w:rsidRPr="00B22555">
        <w:rPr>
          <w:rFonts w:ascii="Arial" w:hAnsi="Arial" w:cs="Arial"/>
          <w:sz w:val="24"/>
          <w:szCs w:val="24"/>
          <w:lang w:val="en-IN"/>
        </w:rPr>
        <w:t>favorite</w:t>
      </w:r>
      <w:proofErr w:type="spellEnd"/>
      <w:r w:rsidRPr="00B22555">
        <w:rPr>
          <w:rFonts w:ascii="Arial" w:hAnsi="Arial" w:cs="Arial"/>
          <w:sz w:val="24"/>
          <w:szCs w:val="24"/>
          <w:lang w:val="en-IN"/>
        </w:rPr>
        <w:t xml:space="preserve"> meals from their preferred restaurants delivered right to their doorstep within a specified timeframe.</w:t>
      </w:r>
    </w:p>
    <w:p w14:paraId="59DB1C8C" w14:textId="127B738F" w:rsidR="00806412" w:rsidRPr="00B22555" w:rsidRDefault="00B22555" w:rsidP="00B22555">
      <w:pPr>
        <w:spacing w:line="480" w:lineRule="auto"/>
        <w:ind w:firstLine="720"/>
        <w:jc w:val="both"/>
        <w:rPr>
          <w:rFonts w:ascii="Arial" w:hAnsi="Arial" w:cs="Arial"/>
          <w:color w:val="0070C0"/>
          <w:sz w:val="24"/>
          <w:szCs w:val="24"/>
          <w:u w:val="single"/>
          <w:lang w:val="en-IN"/>
        </w:rPr>
      </w:pPr>
      <w:r w:rsidRPr="00B22555">
        <w:rPr>
          <w:rFonts w:ascii="Arial" w:hAnsi="Arial" w:cs="Arial"/>
          <w:sz w:val="24"/>
          <w:szCs w:val="24"/>
          <w:lang w:val="en-IN"/>
        </w:rPr>
        <w:t xml:space="preserve">The current situation of lockdown and home confinement necessitated by the COVID-19 pandemic has highlighted the importance of technology and mobility apps in enabling individuals to cope with the challenges of isolation. Unlike previous eras without advanced technology, people today have access to mobile phones, the internet, and laptops, which allow them to stay connected, work from home, and enjoy various forms of entertainment. One significant app that has gained immense popularity is the on-demand food delivery service app. These apps have revolutionized the food delivery industry by providing convenient and contactless delivery options. Individuals can order their </w:t>
      </w:r>
      <w:proofErr w:type="spellStart"/>
      <w:r w:rsidRPr="00B22555">
        <w:rPr>
          <w:rFonts w:ascii="Arial" w:hAnsi="Arial" w:cs="Arial"/>
          <w:sz w:val="24"/>
          <w:szCs w:val="24"/>
          <w:lang w:val="en-IN"/>
        </w:rPr>
        <w:t>favorite</w:t>
      </w:r>
      <w:proofErr w:type="spellEnd"/>
      <w:r w:rsidRPr="00B22555">
        <w:rPr>
          <w:rFonts w:ascii="Arial" w:hAnsi="Arial" w:cs="Arial"/>
          <w:sz w:val="24"/>
          <w:szCs w:val="24"/>
          <w:lang w:val="en-IN"/>
        </w:rPr>
        <w:t xml:space="preserve"> meals from a wide range of restaurants and have them delivered right to their homes within a designated time frame. In times of restricted mobility, these apps offer a lifeline for accessing delicious food and maintaining a sense of normalcy and comfort. The availability of these apps has proven to be a blessing, enhancing convenience and alleviating some of </w:t>
      </w:r>
      <w:r w:rsidRPr="00B22555">
        <w:rPr>
          <w:rFonts w:ascii="Arial" w:hAnsi="Arial" w:cs="Arial"/>
          <w:sz w:val="24"/>
          <w:szCs w:val="24"/>
          <w:lang w:val="en-IN"/>
        </w:rPr>
        <w:lastRenderedPageBreak/>
        <w:t>the challenges associated with lockdown and confinement.</w:t>
      </w:r>
      <w:r w:rsidR="00806412" w:rsidRPr="00806412">
        <w:rPr>
          <w:rFonts w:ascii="Arial" w:hAnsi="Arial" w:cs="Arial"/>
          <w:sz w:val="24"/>
          <w:szCs w:val="24"/>
          <w:lang w:val="en-IN"/>
        </w:rPr>
        <w:t xml:space="preserve">, retrieved from: </w:t>
      </w:r>
      <w:r w:rsidR="00806412" w:rsidRPr="00B22555">
        <w:rPr>
          <w:rFonts w:ascii="Arial" w:hAnsi="Arial" w:cs="Arial"/>
          <w:color w:val="0070C0"/>
          <w:sz w:val="24"/>
          <w:szCs w:val="24"/>
          <w:u w:val="single"/>
          <w:lang w:val="en-IN"/>
        </w:rPr>
        <w:t>https://www.studocu.com/ph/document/philippine-school-of-business-administration/bachelor-of-science-in-accountancy/official-local-study-food-panda-ph/12683646</w:t>
      </w:r>
    </w:p>
    <w:p w14:paraId="45E30EEF" w14:textId="77777777" w:rsidR="00806412" w:rsidRPr="00806412" w:rsidRDefault="00806412" w:rsidP="00806412">
      <w:pPr>
        <w:spacing w:line="480" w:lineRule="auto"/>
        <w:jc w:val="both"/>
        <w:rPr>
          <w:rFonts w:ascii="Arial" w:hAnsi="Arial" w:cs="Arial"/>
          <w:b/>
          <w:bCs/>
          <w:sz w:val="24"/>
          <w:szCs w:val="24"/>
          <w:lang w:val="en-IN"/>
        </w:rPr>
      </w:pPr>
    </w:p>
    <w:p w14:paraId="3EDAB08F" w14:textId="77777777" w:rsidR="00B34454" w:rsidRPr="00B34454" w:rsidRDefault="00B34454" w:rsidP="00806412">
      <w:pPr>
        <w:spacing w:line="480" w:lineRule="auto"/>
        <w:jc w:val="both"/>
        <w:rPr>
          <w:rFonts w:ascii="Arial" w:hAnsi="Arial" w:cs="Arial"/>
          <w:b/>
          <w:bCs/>
          <w:sz w:val="24"/>
          <w:szCs w:val="24"/>
          <w:lang w:val="en-IN"/>
        </w:rPr>
      </w:pPr>
    </w:p>
    <w:p w14:paraId="58BE92D1" w14:textId="77777777" w:rsidR="00B34454" w:rsidRPr="00B34454" w:rsidRDefault="00B34454" w:rsidP="00806412">
      <w:pPr>
        <w:spacing w:line="480" w:lineRule="auto"/>
        <w:ind w:firstLine="720"/>
        <w:jc w:val="both"/>
        <w:rPr>
          <w:rFonts w:ascii="Arial" w:hAnsi="Arial" w:cs="Arial"/>
          <w:sz w:val="24"/>
          <w:szCs w:val="24"/>
          <w:lang w:val="en-IN"/>
        </w:rPr>
      </w:pPr>
    </w:p>
    <w:p w14:paraId="44CA350B" w14:textId="77777777" w:rsidR="00B34454" w:rsidRPr="00B34454" w:rsidRDefault="00B34454" w:rsidP="00806412">
      <w:pPr>
        <w:spacing w:line="480" w:lineRule="auto"/>
        <w:jc w:val="both"/>
        <w:rPr>
          <w:rFonts w:ascii="Arial" w:hAnsi="Arial" w:cs="Arial"/>
          <w:sz w:val="24"/>
          <w:szCs w:val="24"/>
        </w:rPr>
      </w:pPr>
    </w:p>
    <w:p w14:paraId="753053E8" w14:textId="77777777" w:rsidR="00B34454" w:rsidRPr="00B34454" w:rsidRDefault="00B34454" w:rsidP="00806412">
      <w:pPr>
        <w:spacing w:line="360" w:lineRule="auto"/>
        <w:jc w:val="both"/>
        <w:rPr>
          <w:rFonts w:ascii="Arial" w:hAnsi="Arial" w:cs="Arial"/>
          <w:b/>
          <w:bCs/>
          <w:color w:val="000000" w:themeColor="text1"/>
          <w:sz w:val="24"/>
          <w:szCs w:val="24"/>
        </w:rPr>
      </w:pPr>
    </w:p>
    <w:sectPr w:rsidR="00B34454" w:rsidRPr="00B34454">
      <w:headerReference w:type="default" r:id="rId13"/>
      <w:footerReference w:type="default" r:id="rId14"/>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344B" w14:textId="77777777" w:rsidR="00825DEB" w:rsidRDefault="00825DEB">
      <w:pPr>
        <w:spacing w:line="240" w:lineRule="auto"/>
      </w:pPr>
      <w:r>
        <w:separator/>
      </w:r>
    </w:p>
  </w:endnote>
  <w:endnote w:type="continuationSeparator" w:id="0">
    <w:p w14:paraId="0F7DE0D8" w14:textId="77777777" w:rsidR="00825DEB" w:rsidRDefault="00825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Old English Text MT">
    <w:panose1 w:val="03040902040508030806"/>
    <w:charset w:val="00"/>
    <w:family w:val="script"/>
    <w:pitch w:val="variable"/>
    <w:sig w:usb0="00000003" w:usb1="00000000" w:usb2="00000000" w:usb3="00000000" w:csb0="00000001" w:csb1="00000000"/>
  </w:font>
  <w:font w:name="ArialMT">
    <w:altName w:val="Times New Roman"/>
    <w:charset w:val="80"/>
    <w:family w:val="auto"/>
    <w:pitch w:val="default"/>
    <w:sig w:usb0="00000000" w:usb1="0000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D5F0" w14:textId="77777777" w:rsidR="003C1CB8" w:rsidRDefault="003C1CB8">
    <w:pPr>
      <w:pStyle w:val="Footer"/>
      <w:jc w:val="right"/>
    </w:pPr>
    <w:r>
      <w:fldChar w:fldCharType="begin"/>
    </w:r>
    <w:r>
      <w:instrText xml:space="preserve"> PAGE   \* MERGEFORMAT </w:instrText>
    </w:r>
    <w:r>
      <w:fldChar w:fldCharType="separate"/>
    </w:r>
    <w:r w:rsidR="00513999">
      <w:rPr>
        <w:noProof/>
      </w:rPr>
      <w:t>6</w:t>
    </w:r>
    <w:r>
      <w:fldChar w:fldCharType="end"/>
    </w:r>
  </w:p>
  <w:p w14:paraId="254F3088" w14:textId="77777777" w:rsidR="003C1CB8" w:rsidRDefault="003C1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BA31" w14:textId="77777777" w:rsidR="00825DEB" w:rsidRDefault="00825DEB">
      <w:pPr>
        <w:spacing w:after="0"/>
      </w:pPr>
      <w:r>
        <w:separator/>
      </w:r>
    </w:p>
  </w:footnote>
  <w:footnote w:type="continuationSeparator" w:id="0">
    <w:p w14:paraId="183A381D" w14:textId="77777777" w:rsidR="00825DEB" w:rsidRDefault="00825D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C158" w14:textId="77777777" w:rsidR="003C1CB8" w:rsidRDefault="003C1CB8">
    <w:pPr>
      <w:pStyle w:val="Header"/>
      <w:jc w:val="center"/>
      <w:rPr>
        <w:rFonts w:cs="Calibri"/>
        <w:b/>
        <w:color w:val="70AD47"/>
        <w:sz w:val="20"/>
        <w:szCs w:val="20"/>
      </w:rPr>
    </w:pPr>
    <w:bookmarkStart w:id="1" w:name="_Hlk72452440"/>
    <w:bookmarkStart w:id="2" w:name="_Hlk72452441"/>
    <w:r>
      <w:rPr>
        <w:rFonts w:ascii="Georgia" w:hAnsi="Georgia" w:cs="Calibri"/>
        <w:i/>
        <w:noProof/>
      </w:rPr>
      <w:drawing>
        <wp:anchor distT="0" distB="0" distL="114300" distR="114300" simplePos="0" relativeHeight="251657216" behindDoc="0" locked="0" layoutInCell="1" allowOverlap="1" wp14:anchorId="3D9D69AF" wp14:editId="5AEC2408">
          <wp:simplePos x="0" y="0"/>
          <wp:positionH relativeFrom="column">
            <wp:posOffset>5200650</wp:posOffset>
          </wp:positionH>
          <wp:positionV relativeFrom="paragraph">
            <wp:posOffset>-99695</wp:posOffset>
          </wp:positionV>
          <wp:extent cx="946150" cy="683895"/>
          <wp:effectExtent l="0" t="0" r="6350" b="1905"/>
          <wp:wrapSquare wrapText="bothSides"/>
          <wp:docPr id="22" name="Picture 99"/>
          <wp:cNvGraphicFramePr/>
          <a:graphic xmlns:a="http://schemas.openxmlformats.org/drawingml/2006/main">
            <a:graphicData uri="http://schemas.openxmlformats.org/drawingml/2006/picture">
              <pic:pic xmlns:pic="http://schemas.openxmlformats.org/drawingml/2006/picture">
                <pic:nvPicPr>
                  <pic:cNvPr id="22" name="Picture 99"/>
                  <pic:cNvPicPr/>
                </pic:nvPicPr>
                <pic:blipFill>
                  <a:blip r:embed="rId1" cstate="print"/>
                  <a:srcRect/>
                  <a:stretch>
                    <a:fillRect/>
                  </a:stretch>
                </pic:blipFill>
                <pic:spPr>
                  <a:xfrm>
                    <a:off x="0" y="0"/>
                    <a:ext cx="946150" cy="683895"/>
                  </a:xfrm>
                  <a:prstGeom prst="rect">
                    <a:avLst/>
                  </a:prstGeom>
                </pic:spPr>
              </pic:pic>
            </a:graphicData>
          </a:graphic>
        </wp:anchor>
      </w:drawing>
    </w:r>
    <w:r>
      <w:rPr>
        <w:rFonts w:ascii="Georgia" w:hAnsi="Georgia"/>
        <w:i/>
        <w:noProof/>
        <w:color w:val="70AD47"/>
        <w:sz w:val="28"/>
        <w:szCs w:val="28"/>
      </w:rPr>
      <w:drawing>
        <wp:anchor distT="0" distB="0" distL="114300" distR="114300" simplePos="0" relativeHeight="251658240" behindDoc="0" locked="0" layoutInCell="1" allowOverlap="1" wp14:anchorId="302F2F5C" wp14:editId="1D3897D8">
          <wp:simplePos x="0" y="0"/>
          <wp:positionH relativeFrom="margin">
            <wp:posOffset>85725</wp:posOffset>
          </wp:positionH>
          <wp:positionV relativeFrom="paragraph">
            <wp:posOffset>-90805</wp:posOffset>
          </wp:positionV>
          <wp:extent cx="723265" cy="676275"/>
          <wp:effectExtent l="0" t="0" r="635" b="9525"/>
          <wp:wrapSquare wrapText="bothSides"/>
          <wp:docPr id="23" name="Picture 100"/>
          <wp:cNvGraphicFramePr/>
          <a:graphic xmlns:a="http://schemas.openxmlformats.org/drawingml/2006/main">
            <a:graphicData uri="http://schemas.openxmlformats.org/drawingml/2006/picture">
              <pic:pic xmlns:pic="http://schemas.openxmlformats.org/drawingml/2006/picture">
                <pic:nvPicPr>
                  <pic:cNvPr id="23" name="Picture 100"/>
                  <pic:cNvPicPr/>
                </pic:nvPicPr>
                <pic:blipFill>
                  <a:blip r:embed="rId2" cstate="print"/>
                  <a:srcRect/>
                  <a:stretch>
                    <a:fillRect/>
                  </a:stretch>
                </pic:blipFill>
                <pic:spPr>
                  <a:xfrm>
                    <a:off x="0" y="0"/>
                    <a:ext cx="723265" cy="676275"/>
                  </a:xfrm>
                  <a:prstGeom prst="rect">
                    <a:avLst/>
                  </a:prstGeom>
                  <a:ln>
                    <a:noFill/>
                  </a:ln>
                </pic:spPr>
              </pic:pic>
            </a:graphicData>
          </a:graphic>
        </wp:anchor>
      </w:drawing>
    </w:r>
    <w:r>
      <w:rPr>
        <w:rFonts w:ascii="Georgia" w:hAnsi="Georgia" w:cs="Calibri"/>
        <w:i/>
        <w:color w:val="70AD47"/>
        <w:sz w:val="28"/>
        <w:szCs w:val="28"/>
      </w:rPr>
      <w:t>South East Asian Institute of Technology, Inc</w:t>
    </w:r>
    <w:r>
      <w:rPr>
        <w:rFonts w:ascii="Old English Text MT" w:hAnsi="Old English Text MT" w:cs="Calibri"/>
        <w:b/>
        <w:color w:val="70AD47"/>
        <w:sz w:val="28"/>
        <w:szCs w:val="28"/>
      </w:rPr>
      <w:t xml:space="preserve">.                                                                                    </w:t>
    </w:r>
    <w:r>
      <w:rPr>
        <w:rFonts w:ascii="Georgia" w:hAnsi="Georgia" w:cs="Calibri"/>
        <w:color w:val="ED7D31"/>
        <w:sz w:val="20"/>
        <w:szCs w:val="20"/>
      </w:rPr>
      <w:t>COLLEGE OF INFORMATION AND COMMUNICATION TECHNOLOGY</w:t>
    </w:r>
  </w:p>
  <w:p w14:paraId="337B0371" w14:textId="77777777" w:rsidR="003C1CB8" w:rsidRDefault="003C1CB8">
    <w:pPr>
      <w:pStyle w:val="Header"/>
      <w:jc w:val="center"/>
      <w:rPr>
        <w:rFonts w:ascii="Georgia" w:hAnsi="Georgia" w:cs="Calibri"/>
        <w:sz w:val="20"/>
        <w:szCs w:val="20"/>
      </w:rPr>
    </w:pPr>
    <w:r>
      <w:rPr>
        <w:rFonts w:ascii="Georgia" w:hAnsi="Georgia" w:cs="Calibri"/>
        <w:sz w:val="20"/>
        <w:szCs w:val="20"/>
      </w:rPr>
      <w:t xml:space="preserve">National Highway, Crossing Rubber, </w:t>
    </w:r>
    <w:proofErr w:type="spellStart"/>
    <w:r>
      <w:rPr>
        <w:rFonts w:ascii="Georgia" w:hAnsi="Georgia" w:cs="Calibri"/>
        <w:sz w:val="20"/>
        <w:szCs w:val="20"/>
      </w:rPr>
      <w:t>Tupi</w:t>
    </w:r>
    <w:proofErr w:type="spellEnd"/>
    <w:r>
      <w:rPr>
        <w:rFonts w:ascii="Georgia" w:hAnsi="Georgia" w:cs="Calibri"/>
        <w:sz w:val="20"/>
        <w:szCs w:val="20"/>
      </w:rPr>
      <w:t xml:space="preserve"> 9505, South Cotabato</w:t>
    </w:r>
  </w:p>
  <w:p w14:paraId="113FE1EB" w14:textId="77777777" w:rsidR="003C1CB8" w:rsidRDefault="003C1CB8">
    <w:pPr>
      <w:pStyle w:val="Header"/>
      <w:jc w:val="center"/>
      <w:rPr>
        <w:rFonts w:cs="Calibri"/>
        <w:b/>
        <w:sz w:val="20"/>
        <w:szCs w:val="20"/>
      </w:rPr>
    </w:pPr>
    <w:r>
      <w:rPr>
        <w:rFonts w:cs="Calibri"/>
      </w:rPr>
      <w:t>__________________________________________________________________________________</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0000000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0000004"/>
    <w:multiLevelType w:val="multilevel"/>
    <w:tmpl w:val="0000000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 w15:restartNumberingAfterBreak="0">
    <w:nsid w:val="00000006"/>
    <w:multiLevelType w:val="multilevel"/>
    <w:tmpl w:val="00000006"/>
    <w:lvl w:ilvl="0">
      <w:start w:val="1"/>
      <w:numFmt w:val="bullet"/>
      <w:lvlText w:val=""/>
      <w:lvlJc w:val="left"/>
      <w:pPr>
        <w:ind w:left="2423" w:hanging="360"/>
      </w:pPr>
      <w:rPr>
        <w:rFonts w:ascii="Symbol" w:hAnsi="Symbol" w:hint="default"/>
      </w:rPr>
    </w:lvl>
    <w:lvl w:ilvl="1">
      <w:start w:val="1"/>
      <w:numFmt w:val="bullet"/>
      <w:lvlText w:val="o"/>
      <w:lvlJc w:val="left"/>
      <w:pPr>
        <w:ind w:left="3143" w:hanging="360"/>
      </w:pPr>
      <w:rPr>
        <w:rFonts w:ascii="Courier New" w:hAnsi="Courier New" w:cs="Courier New" w:hint="default"/>
      </w:rPr>
    </w:lvl>
    <w:lvl w:ilvl="2">
      <w:start w:val="1"/>
      <w:numFmt w:val="bullet"/>
      <w:lvlText w:val=""/>
      <w:lvlJc w:val="left"/>
      <w:pPr>
        <w:ind w:left="3863" w:hanging="360"/>
      </w:pPr>
      <w:rPr>
        <w:rFonts w:ascii="Wingdings" w:hAnsi="Wingdings" w:hint="default"/>
      </w:rPr>
    </w:lvl>
    <w:lvl w:ilvl="3">
      <w:start w:val="1"/>
      <w:numFmt w:val="bullet"/>
      <w:lvlText w:val=""/>
      <w:lvlJc w:val="left"/>
      <w:pPr>
        <w:ind w:left="4583" w:hanging="360"/>
      </w:pPr>
      <w:rPr>
        <w:rFonts w:ascii="Symbol" w:hAnsi="Symbol" w:hint="default"/>
      </w:rPr>
    </w:lvl>
    <w:lvl w:ilvl="4">
      <w:start w:val="1"/>
      <w:numFmt w:val="bullet"/>
      <w:lvlText w:val="o"/>
      <w:lvlJc w:val="left"/>
      <w:pPr>
        <w:ind w:left="5303" w:hanging="360"/>
      </w:pPr>
      <w:rPr>
        <w:rFonts w:ascii="Courier New" w:hAnsi="Courier New" w:cs="Courier New" w:hint="default"/>
      </w:rPr>
    </w:lvl>
    <w:lvl w:ilvl="5">
      <w:start w:val="1"/>
      <w:numFmt w:val="bullet"/>
      <w:lvlText w:val=""/>
      <w:lvlJc w:val="left"/>
      <w:pPr>
        <w:ind w:left="6023" w:hanging="360"/>
      </w:pPr>
      <w:rPr>
        <w:rFonts w:ascii="Wingdings" w:hAnsi="Wingdings" w:hint="default"/>
      </w:rPr>
    </w:lvl>
    <w:lvl w:ilvl="6">
      <w:start w:val="1"/>
      <w:numFmt w:val="bullet"/>
      <w:lvlText w:val=""/>
      <w:lvlJc w:val="left"/>
      <w:pPr>
        <w:ind w:left="6743" w:hanging="360"/>
      </w:pPr>
      <w:rPr>
        <w:rFonts w:ascii="Symbol" w:hAnsi="Symbol" w:hint="default"/>
      </w:rPr>
    </w:lvl>
    <w:lvl w:ilvl="7">
      <w:start w:val="1"/>
      <w:numFmt w:val="bullet"/>
      <w:lvlText w:val="o"/>
      <w:lvlJc w:val="left"/>
      <w:pPr>
        <w:ind w:left="7463" w:hanging="360"/>
      </w:pPr>
      <w:rPr>
        <w:rFonts w:ascii="Courier New" w:hAnsi="Courier New" w:cs="Courier New" w:hint="default"/>
      </w:rPr>
    </w:lvl>
    <w:lvl w:ilvl="8">
      <w:start w:val="1"/>
      <w:numFmt w:val="bullet"/>
      <w:lvlText w:val=""/>
      <w:lvlJc w:val="left"/>
      <w:pPr>
        <w:ind w:left="8183" w:hanging="360"/>
      </w:pPr>
      <w:rPr>
        <w:rFonts w:ascii="Wingdings" w:hAnsi="Wingdings" w:hint="default"/>
      </w:rPr>
    </w:lvl>
  </w:abstractNum>
  <w:abstractNum w:abstractNumId="5" w15:restartNumberingAfterBreak="0">
    <w:nsid w:val="00000008"/>
    <w:multiLevelType w:val="multilevel"/>
    <w:tmpl w:val="000000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7" w15:restartNumberingAfterBreak="0">
    <w:nsid w:val="01BA68DE"/>
    <w:multiLevelType w:val="hybridMultilevel"/>
    <w:tmpl w:val="CB9A63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2157CE6"/>
    <w:multiLevelType w:val="hybridMultilevel"/>
    <w:tmpl w:val="8D8CB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3074726"/>
    <w:multiLevelType w:val="hybridMultilevel"/>
    <w:tmpl w:val="652007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4EB5F96"/>
    <w:multiLevelType w:val="hybridMultilevel"/>
    <w:tmpl w:val="7D861F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360" w:hanging="360"/>
      </w:pPr>
      <w:rPr>
        <w:rFonts w:ascii="Courier New" w:hAnsi="Courier New" w:cs="Courier New" w:hint="default"/>
      </w:rPr>
    </w:lvl>
    <w:lvl w:ilvl="2" w:tplc="34090005" w:tentative="1">
      <w:start w:val="1"/>
      <w:numFmt w:val="bullet"/>
      <w:lvlText w:val=""/>
      <w:lvlJc w:val="left"/>
      <w:pPr>
        <w:ind w:left="1080" w:hanging="360"/>
      </w:pPr>
      <w:rPr>
        <w:rFonts w:ascii="Wingdings" w:hAnsi="Wingdings" w:hint="default"/>
      </w:rPr>
    </w:lvl>
    <w:lvl w:ilvl="3" w:tplc="34090001" w:tentative="1">
      <w:start w:val="1"/>
      <w:numFmt w:val="bullet"/>
      <w:lvlText w:val=""/>
      <w:lvlJc w:val="left"/>
      <w:pPr>
        <w:ind w:left="1800" w:hanging="360"/>
      </w:pPr>
      <w:rPr>
        <w:rFonts w:ascii="Symbol" w:hAnsi="Symbol" w:hint="default"/>
      </w:rPr>
    </w:lvl>
    <w:lvl w:ilvl="4" w:tplc="34090003" w:tentative="1">
      <w:start w:val="1"/>
      <w:numFmt w:val="bullet"/>
      <w:lvlText w:val="o"/>
      <w:lvlJc w:val="left"/>
      <w:pPr>
        <w:ind w:left="2520" w:hanging="360"/>
      </w:pPr>
      <w:rPr>
        <w:rFonts w:ascii="Courier New" w:hAnsi="Courier New" w:cs="Courier New" w:hint="default"/>
      </w:rPr>
    </w:lvl>
    <w:lvl w:ilvl="5" w:tplc="34090005" w:tentative="1">
      <w:start w:val="1"/>
      <w:numFmt w:val="bullet"/>
      <w:lvlText w:val=""/>
      <w:lvlJc w:val="left"/>
      <w:pPr>
        <w:ind w:left="3240" w:hanging="360"/>
      </w:pPr>
      <w:rPr>
        <w:rFonts w:ascii="Wingdings" w:hAnsi="Wingdings" w:hint="default"/>
      </w:rPr>
    </w:lvl>
    <w:lvl w:ilvl="6" w:tplc="34090001" w:tentative="1">
      <w:start w:val="1"/>
      <w:numFmt w:val="bullet"/>
      <w:lvlText w:val=""/>
      <w:lvlJc w:val="left"/>
      <w:pPr>
        <w:ind w:left="3960" w:hanging="360"/>
      </w:pPr>
      <w:rPr>
        <w:rFonts w:ascii="Symbol" w:hAnsi="Symbol" w:hint="default"/>
      </w:rPr>
    </w:lvl>
    <w:lvl w:ilvl="7" w:tplc="34090003" w:tentative="1">
      <w:start w:val="1"/>
      <w:numFmt w:val="bullet"/>
      <w:lvlText w:val="o"/>
      <w:lvlJc w:val="left"/>
      <w:pPr>
        <w:ind w:left="4680" w:hanging="360"/>
      </w:pPr>
      <w:rPr>
        <w:rFonts w:ascii="Courier New" w:hAnsi="Courier New" w:cs="Courier New" w:hint="default"/>
      </w:rPr>
    </w:lvl>
    <w:lvl w:ilvl="8" w:tplc="34090005" w:tentative="1">
      <w:start w:val="1"/>
      <w:numFmt w:val="bullet"/>
      <w:lvlText w:val=""/>
      <w:lvlJc w:val="left"/>
      <w:pPr>
        <w:ind w:left="5400" w:hanging="360"/>
      </w:pPr>
      <w:rPr>
        <w:rFonts w:ascii="Wingdings" w:hAnsi="Wingdings" w:hint="default"/>
      </w:rPr>
    </w:lvl>
  </w:abstractNum>
  <w:abstractNum w:abstractNumId="11" w15:restartNumberingAfterBreak="0">
    <w:nsid w:val="05DD320E"/>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hint="default"/>
      </w:rPr>
    </w:lvl>
    <w:lvl w:ilvl="3">
      <w:start w:val="1"/>
      <w:numFmt w:val="bullet"/>
      <w:lvlText w:val=""/>
      <w:lvlJc w:val="left"/>
      <w:pPr>
        <w:ind w:left="2738" w:hanging="360"/>
      </w:pPr>
      <w:rPr>
        <w:rFonts w:ascii="Symbol" w:hAnsi="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hint="default"/>
      </w:rPr>
    </w:lvl>
    <w:lvl w:ilvl="6">
      <w:start w:val="1"/>
      <w:numFmt w:val="bullet"/>
      <w:lvlText w:val=""/>
      <w:lvlJc w:val="left"/>
      <w:pPr>
        <w:ind w:left="4898" w:hanging="360"/>
      </w:pPr>
      <w:rPr>
        <w:rFonts w:ascii="Symbol" w:hAnsi="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hint="default"/>
      </w:rPr>
    </w:lvl>
  </w:abstractNum>
  <w:abstractNum w:abstractNumId="12" w15:restartNumberingAfterBreak="0">
    <w:nsid w:val="06C01858"/>
    <w:multiLevelType w:val="hybridMultilevel"/>
    <w:tmpl w:val="A89CF89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0840398D"/>
    <w:multiLevelType w:val="hybridMultilevel"/>
    <w:tmpl w:val="2B18C58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09972327"/>
    <w:multiLevelType w:val="multilevel"/>
    <w:tmpl w:val="0997232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09E265FA"/>
    <w:multiLevelType w:val="hybridMultilevel"/>
    <w:tmpl w:val="C66E27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0F2F2558"/>
    <w:multiLevelType w:val="multilevel"/>
    <w:tmpl w:val="00000009"/>
    <w:lvl w:ilvl="0">
      <w:start w:val="1"/>
      <w:numFmt w:val="bullet"/>
      <w:lvlText w:val=""/>
      <w:lvlJc w:val="left"/>
      <w:pPr>
        <w:ind w:left="172" w:hanging="360"/>
      </w:pPr>
      <w:rPr>
        <w:rFonts w:ascii="Symbol" w:hAnsi="Symbol" w:hint="default"/>
      </w:rPr>
    </w:lvl>
    <w:lvl w:ilvl="1">
      <w:start w:val="1"/>
      <w:numFmt w:val="bullet"/>
      <w:lvlText w:val="o"/>
      <w:lvlJc w:val="left"/>
      <w:pPr>
        <w:ind w:left="1110" w:hanging="360"/>
      </w:pPr>
      <w:rPr>
        <w:rFonts w:ascii="Courier New" w:hAnsi="Courier New" w:cs="Courier New" w:hint="default"/>
      </w:rPr>
    </w:lvl>
    <w:lvl w:ilvl="2">
      <w:start w:val="1"/>
      <w:numFmt w:val="bullet"/>
      <w:lvlText w:val=""/>
      <w:lvlJc w:val="left"/>
      <w:pPr>
        <w:ind w:left="1830" w:hanging="360"/>
      </w:pPr>
      <w:rPr>
        <w:rFonts w:ascii="Wingdings" w:hAnsi="Wingdings" w:hint="default"/>
      </w:rPr>
    </w:lvl>
    <w:lvl w:ilvl="3">
      <w:start w:val="1"/>
      <w:numFmt w:val="bullet"/>
      <w:lvlText w:val=""/>
      <w:lvlJc w:val="left"/>
      <w:pPr>
        <w:ind w:left="2550" w:hanging="360"/>
      </w:pPr>
      <w:rPr>
        <w:rFonts w:ascii="Symbol" w:hAnsi="Symbol" w:hint="default"/>
      </w:rPr>
    </w:lvl>
    <w:lvl w:ilvl="4">
      <w:start w:val="1"/>
      <w:numFmt w:val="bullet"/>
      <w:lvlText w:val="o"/>
      <w:lvlJc w:val="left"/>
      <w:pPr>
        <w:ind w:left="3270" w:hanging="360"/>
      </w:pPr>
      <w:rPr>
        <w:rFonts w:ascii="Courier New" w:hAnsi="Courier New" w:cs="Courier New" w:hint="default"/>
      </w:rPr>
    </w:lvl>
    <w:lvl w:ilvl="5">
      <w:start w:val="1"/>
      <w:numFmt w:val="bullet"/>
      <w:lvlText w:val=""/>
      <w:lvlJc w:val="left"/>
      <w:pPr>
        <w:ind w:left="3990" w:hanging="360"/>
      </w:pPr>
      <w:rPr>
        <w:rFonts w:ascii="Wingdings" w:hAnsi="Wingdings" w:hint="default"/>
      </w:rPr>
    </w:lvl>
    <w:lvl w:ilvl="6">
      <w:start w:val="1"/>
      <w:numFmt w:val="bullet"/>
      <w:lvlText w:val=""/>
      <w:lvlJc w:val="left"/>
      <w:pPr>
        <w:ind w:left="4710" w:hanging="360"/>
      </w:pPr>
      <w:rPr>
        <w:rFonts w:ascii="Symbol" w:hAnsi="Symbol" w:hint="default"/>
      </w:rPr>
    </w:lvl>
    <w:lvl w:ilvl="7">
      <w:start w:val="1"/>
      <w:numFmt w:val="bullet"/>
      <w:lvlText w:val="o"/>
      <w:lvlJc w:val="left"/>
      <w:pPr>
        <w:ind w:left="5430" w:hanging="360"/>
      </w:pPr>
      <w:rPr>
        <w:rFonts w:ascii="Courier New" w:hAnsi="Courier New" w:cs="Courier New" w:hint="default"/>
      </w:rPr>
    </w:lvl>
    <w:lvl w:ilvl="8">
      <w:start w:val="1"/>
      <w:numFmt w:val="bullet"/>
      <w:lvlText w:val=""/>
      <w:lvlJc w:val="left"/>
      <w:pPr>
        <w:ind w:left="6150" w:hanging="360"/>
      </w:pPr>
      <w:rPr>
        <w:rFonts w:ascii="Wingdings" w:hAnsi="Wingdings" w:hint="default"/>
      </w:rPr>
    </w:lvl>
  </w:abstractNum>
  <w:abstractNum w:abstractNumId="17" w15:restartNumberingAfterBreak="0">
    <w:nsid w:val="15D361D2"/>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4307CA"/>
    <w:multiLevelType w:val="hybridMultilevel"/>
    <w:tmpl w:val="7BACD9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15:restartNumberingAfterBreak="0">
    <w:nsid w:val="203E1AB8"/>
    <w:multiLevelType w:val="hybridMultilevel"/>
    <w:tmpl w:val="738C28B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20EC4108"/>
    <w:multiLevelType w:val="hybridMultilevel"/>
    <w:tmpl w:val="387A2084"/>
    <w:lvl w:ilvl="0" w:tplc="E42E375E">
      <w:start w:val="1"/>
      <w:numFmt w:val="bullet"/>
      <w:lvlText w:val="•"/>
      <w:lvlJc w:val="left"/>
      <w:pPr>
        <w:tabs>
          <w:tab w:val="num" w:pos="720"/>
        </w:tabs>
        <w:ind w:left="720" w:hanging="360"/>
      </w:pPr>
      <w:rPr>
        <w:rFonts w:ascii="Times New Roman" w:hAnsi="Times New Roman" w:hint="default"/>
      </w:rPr>
    </w:lvl>
    <w:lvl w:ilvl="1" w:tplc="5FEE9C48" w:tentative="1">
      <w:start w:val="1"/>
      <w:numFmt w:val="bullet"/>
      <w:lvlText w:val="•"/>
      <w:lvlJc w:val="left"/>
      <w:pPr>
        <w:tabs>
          <w:tab w:val="num" w:pos="1440"/>
        </w:tabs>
        <w:ind w:left="1440" w:hanging="360"/>
      </w:pPr>
      <w:rPr>
        <w:rFonts w:ascii="Times New Roman" w:hAnsi="Times New Roman" w:hint="default"/>
      </w:rPr>
    </w:lvl>
    <w:lvl w:ilvl="2" w:tplc="19040FEC" w:tentative="1">
      <w:start w:val="1"/>
      <w:numFmt w:val="bullet"/>
      <w:lvlText w:val="•"/>
      <w:lvlJc w:val="left"/>
      <w:pPr>
        <w:tabs>
          <w:tab w:val="num" w:pos="2160"/>
        </w:tabs>
        <w:ind w:left="2160" w:hanging="360"/>
      </w:pPr>
      <w:rPr>
        <w:rFonts w:ascii="Times New Roman" w:hAnsi="Times New Roman" w:hint="default"/>
      </w:rPr>
    </w:lvl>
    <w:lvl w:ilvl="3" w:tplc="1E5895A2" w:tentative="1">
      <w:start w:val="1"/>
      <w:numFmt w:val="bullet"/>
      <w:lvlText w:val="•"/>
      <w:lvlJc w:val="left"/>
      <w:pPr>
        <w:tabs>
          <w:tab w:val="num" w:pos="2880"/>
        </w:tabs>
        <w:ind w:left="2880" w:hanging="360"/>
      </w:pPr>
      <w:rPr>
        <w:rFonts w:ascii="Times New Roman" w:hAnsi="Times New Roman" w:hint="default"/>
      </w:rPr>
    </w:lvl>
    <w:lvl w:ilvl="4" w:tplc="0C464BB0" w:tentative="1">
      <w:start w:val="1"/>
      <w:numFmt w:val="bullet"/>
      <w:lvlText w:val="•"/>
      <w:lvlJc w:val="left"/>
      <w:pPr>
        <w:tabs>
          <w:tab w:val="num" w:pos="3600"/>
        </w:tabs>
        <w:ind w:left="3600" w:hanging="360"/>
      </w:pPr>
      <w:rPr>
        <w:rFonts w:ascii="Times New Roman" w:hAnsi="Times New Roman" w:hint="default"/>
      </w:rPr>
    </w:lvl>
    <w:lvl w:ilvl="5" w:tplc="336055D0" w:tentative="1">
      <w:start w:val="1"/>
      <w:numFmt w:val="bullet"/>
      <w:lvlText w:val="•"/>
      <w:lvlJc w:val="left"/>
      <w:pPr>
        <w:tabs>
          <w:tab w:val="num" w:pos="4320"/>
        </w:tabs>
        <w:ind w:left="4320" w:hanging="360"/>
      </w:pPr>
      <w:rPr>
        <w:rFonts w:ascii="Times New Roman" w:hAnsi="Times New Roman" w:hint="default"/>
      </w:rPr>
    </w:lvl>
    <w:lvl w:ilvl="6" w:tplc="69A8D6E8" w:tentative="1">
      <w:start w:val="1"/>
      <w:numFmt w:val="bullet"/>
      <w:lvlText w:val="•"/>
      <w:lvlJc w:val="left"/>
      <w:pPr>
        <w:tabs>
          <w:tab w:val="num" w:pos="5040"/>
        </w:tabs>
        <w:ind w:left="5040" w:hanging="360"/>
      </w:pPr>
      <w:rPr>
        <w:rFonts w:ascii="Times New Roman" w:hAnsi="Times New Roman" w:hint="default"/>
      </w:rPr>
    </w:lvl>
    <w:lvl w:ilvl="7" w:tplc="36D26D96" w:tentative="1">
      <w:start w:val="1"/>
      <w:numFmt w:val="bullet"/>
      <w:lvlText w:val="•"/>
      <w:lvlJc w:val="left"/>
      <w:pPr>
        <w:tabs>
          <w:tab w:val="num" w:pos="5760"/>
        </w:tabs>
        <w:ind w:left="5760" w:hanging="360"/>
      </w:pPr>
      <w:rPr>
        <w:rFonts w:ascii="Times New Roman" w:hAnsi="Times New Roman" w:hint="default"/>
      </w:rPr>
    </w:lvl>
    <w:lvl w:ilvl="8" w:tplc="B1C8C99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11721CA"/>
    <w:multiLevelType w:val="hybridMultilevel"/>
    <w:tmpl w:val="D932F28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2299782E"/>
    <w:multiLevelType w:val="hybridMultilevel"/>
    <w:tmpl w:val="F5D2FD64"/>
    <w:lvl w:ilvl="0" w:tplc="D0C841B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272D1345"/>
    <w:multiLevelType w:val="multilevel"/>
    <w:tmpl w:val="272D1345"/>
    <w:lvl w:ilvl="0">
      <w:start w:val="1"/>
      <w:numFmt w:val="decimal"/>
      <w:lvlText w:val="%1."/>
      <w:lvlJc w:val="left"/>
      <w:pPr>
        <w:ind w:left="3960" w:hanging="360"/>
      </w:pPr>
      <w:rPr>
        <w:rFonts w:asciiTheme="minorHAnsi" w:eastAsiaTheme="minorHAnsi" w:hAnsiTheme="minorHAnsi" w:cstheme="minorBidi"/>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4" w15:restartNumberingAfterBreak="0">
    <w:nsid w:val="36192111"/>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83F7F74"/>
    <w:multiLevelType w:val="multilevel"/>
    <w:tmpl w:val="383F7F74"/>
    <w:lvl w:ilvl="0">
      <w:start w:val="1"/>
      <w:numFmt w:val="bullet"/>
      <w:lvlText w:val="●"/>
      <w:lvlJc w:val="left"/>
      <w:pPr>
        <w:ind w:left="1920" w:hanging="360"/>
      </w:pPr>
      <w:rPr>
        <w:rFonts w:ascii="Noto Sans Symbols" w:eastAsia="Noto Sans Symbols" w:hAnsi="Noto Sans Symbols" w:cs="Noto Sans Symbols"/>
        <w:sz w:val="16"/>
        <w:szCs w:val="1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8FD0B47"/>
    <w:multiLevelType w:val="hybridMultilevel"/>
    <w:tmpl w:val="8D740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3A5B6E49"/>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C3628D7"/>
    <w:multiLevelType w:val="hybridMultilevel"/>
    <w:tmpl w:val="0250FB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3CDC7DD1"/>
    <w:multiLevelType w:val="hybridMultilevel"/>
    <w:tmpl w:val="24B0B87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3F4A34E9"/>
    <w:multiLevelType w:val="hybridMultilevel"/>
    <w:tmpl w:val="F9A6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3FA318A5"/>
    <w:multiLevelType w:val="hybridMultilevel"/>
    <w:tmpl w:val="74C890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15:restartNumberingAfterBreak="0">
    <w:nsid w:val="47C34111"/>
    <w:multiLevelType w:val="multilevel"/>
    <w:tmpl w:val="0000000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C3721AF"/>
    <w:multiLevelType w:val="hybridMultilevel"/>
    <w:tmpl w:val="4CA6E7F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15:restartNumberingAfterBreak="0">
    <w:nsid w:val="4D061BBE"/>
    <w:multiLevelType w:val="hybridMultilevel"/>
    <w:tmpl w:val="F14233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00924F0"/>
    <w:multiLevelType w:val="multilevel"/>
    <w:tmpl w:val="50092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C767DC"/>
    <w:multiLevelType w:val="multilevel"/>
    <w:tmpl w:val="435C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F1594D"/>
    <w:multiLevelType w:val="multilevel"/>
    <w:tmpl w:val="54F1594D"/>
    <w:lvl w:ilvl="0">
      <w:start w:val="1"/>
      <w:numFmt w:val="decimal"/>
      <w:lvlText w:val="%1."/>
      <w:lvlJc w:val="left"/>
      <w:pPr>
        <w:ind w:left="4680" w:hanging="360"/>
      </w:pPr>
      <w:rPr>
        <w:rFonts w:hint="default"/>
      </w:r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38" w15:restartNumberingAfterBreak="0">
    <w:nsid w:val="55833C1C"/>
    <w:multiLevelType w:val="hybridMultilevel"/>
    <w:tmpl w:val="64D6BC5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15:restartNumberingAfterBreak="0">
    <w:nsid w:val="5BDE1811"/>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F6D2351"/>
    <w:multiLevelType w:val="multilevel"/>
    <w:tmpl w:val="00000009"/>
    <w:lvl w:ilvl="0">
      <w:start w:val="1"/>
      <w:numFmt w:val="bullet"/>
      <w:lvlText w:val=""/>
      <w:lvlJc w:val="left"/>
      <w:pPr>
        <w:ind w:left="-3514" w:hanging="360"/>
      </w:pPr>
      <w:rPr>
        <w:rFonts w:ascii="Symbol" w:hAnsi="Symbol" w:hint="default"/>
      </w:rPr>
    </w:lvl>
    <w:lvl w:ilvl="1">
      <w:start w:val="1"/>
      <w:numFmt w:val="bullet"/>
      <w:lvlText w:val="o"/>
      <w:lvlJc w:val="left"/>
      <w:pPr>
        <w:ind w:left="-2576" w:hanging="360"/>
      </w:pPr>
      <w:rPr>
        <w:rFonts w:ascii="Courier New" w:hAnsi="Courier New" w:cs="Courier New" w:hint="default"/>
      </w:rPr>
    </w:lvl>
    <w:lvl w:ilvl="2">
      <w:start w:val="1"/>
      <w:numFmt w:val="bullet"/>
      <w:lvlText w:val=""/>
      <w:lvlJc w:val="left"/>
      <w:pPr>
        <w:ind w:left="-1856" w:hanging="360"/>
      </w:pPr>
      <w:rPr>
        <w:rFonts w:ascii="Wingdings" w:hAnsi="Wingdings" w:hint="default"/>
      </w:rPr>
    </w:lvl>
    <w:lvl w:ilvl="3">
      <w:start w:val="1"/>
      <w:numFmt w:val="bullet"/>
      <w:lvlText w:val=""/>
      <w:lvlJc w:val="left"/>
      <w:pPr>
        <w:ind w:left="-1136" w:hanging="360"/>
      </w:pPr>
      <w:rPr>
        <w:rFonts w:ascii="Symbol" w:hAnsi="Symbol" w:hint="default"/>
      </w:rPr>
    </w:lvl>
    <w:lvl w:ilvl="4">
      <w:start w:val="1"/>
      <w:numFmt w:val="bullet"/>
      <w:lvlText w:val="o"/>
      <w:lvlJc w:val="left"/>
      <w:pPr>
        <w:ind w:left="-416" w:hanging="360"/>
      </w:pPr>
      <w:rPr>
        <w:rFonts w:ascii="Courier New" w:hAnsi="Courier New" w:cs="Courier New" w:hint="default"/>
      </w:rPr>
    </w:lvl>
    <w:lvl w:ilvl="5">
      <w:start w:val="1"/>
      <w:numFmt w:val="bullet"/>
      <w:lvlText w:val=""/>
      <w:lvlJc w:val="left"/>
      <w:pPr>
        <w:ind w:left="304" w:hanging="360"/>
      </w:pPr>
      <w:rPr>
        <w:rFonts w:ascii="Wingdings" w:hAnsi="Wingdings" w:hint="default"/>
      </w:rPr>
    </w:lvl>
    <w:lvl w:ilvl="6">
      <w:start w:val="1"/>
      <w:numFmt w:val="bullet"/>
      <w:lvlText w:val=""/>
      <w:lvlJc w:val="left"/>
      <w:pPr>
        <w:ind w:left="1024" w:hanging="360"/>
      </w:pPr>
      <w:rPr>
        <w:rFonts w:ascii="Symbol" w:hAnsi="Symbol" w:hint="default"/>
      </w:rPr>
    </w:lvl>
    <w:lvl w:ilvl="7">
      <w:start w:val="1"/>
      <w:numFmt w:val="bullet"/>
      <w:lvlText w:val="o"/>
      <w:lvlJc w:val="left"/>
      <w:pPr>
        <w:ind w:left="1744" w:hanging="360"/>
      </w:pPr>
      <w:rPr>
        <w:rFonts w:ascii="Courier New" w:hAnsi="Courier New" w:cs="Courier New" w:hint="default"/>
      </w:rPr>
    </w:lvl>
    <w:lvl w:ilvl="8">
      <w:start w:val="1"/>
      <w:numFmt w:val="bullet"/>
      <w:lvlText w:val=""/>
      <w:lvlJc w:val="left"/>
      <w:pPr>
        <w:ind w:left="2464" w:hanging="360"/>
      </w:pPr>
      <w:rPr>
        <w:rFonts w:ascii="Wingdings" w:hAnsi="Wingdings" w:hint="default"/>
      </w:rPr>
    </w:lvl>
  </w:abstractNum>
  <w:abstractNum w:abstractNumId="41" w15:restartNumberingAfterBreak="0">
    <w:nsid w:val="613027C2"/>
    <w:multiLevelType w:val="hybridMultilevel"/>
    <w:tmpl w:val="D304B8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2F406FD"/>
    <w:multiLevelType w:val="multilevel"/>
    <w:tmpl w:val="00000009"/>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50376E1"/>
    <w:multiLevelType w:val="multilevel"/>
    <w:tmpl w:val="650376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30C622F"/>
    <w:multiLevelType w:val="hybridMultilevel"/>
    <w:tmpl w:val="E07C80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5" w15:restartNumberingAfterBreak="0">
    <w:nsid w:val="768C2EBA"/>
    <w:multiLevelType w:val="hybridMultilevel"/>
    <w:tmpl w:val="B3962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76F55B9A"/>
    <w:multiLevelType w:val="hybridMultilevel"/>
    <w:tmpl w:val="DB909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CF92EAE"/>
    <w:multiLevelType w:val="hybridMultilevel"/>
    <w:tmpl w:val="EDFEA8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8" w15:restartNumberingAfterBreak="0">
    <w:nsid w:val="7DD77413"/>
    <w:multiLevelType w:val="hybridMultilevel"/>
    <w:tmpl w:val="9E3E50B4"/>
    <w:lvl w:ilvl="0" w:tplc="34090001">
      <w:start w:val="1"/>
      <w:numFmt w:val="bullet"/>
      <w:lvlText w:val=""/>
      <w:lvlJc w:val="left"/>
      <w:pPr>
        <w:ind w:left="1290" w:hanging="360"/>
      </w:pPr>
      <w:rPr>
        <w:rFonts w:ascii="Symbol" w:hAnsi="Symbol" w:hint="default"/>
      </w:rPr>
    </w:lvl>
    <w:lvl w:ilvl="1" w:tplc="34090003" w:tentative="1">
      <w:start w:val="1"/>
      <w:numFmt w:val="bullet"/>
      <w:lvlText w:val="o"/>
      <w:lvlJc w:val="left"/>
      <w:pPr>
        <w:ind w:left="2010" w:hanging="360"/>
      </w:pPr>
      <w:rPr>
        <w:rFonts w:ascii="Courier New" w:hAnsi="Courier New" w:cs="Courier New" w:hint="default"/>
      </w:rPr>
    </w:lvl>
    <w:lvl w:ilvl="2" w:tplc="34090005" w:tentative="1">
      <w:start w:val="1"/>
      <w:numFmt w:val="bullet"/>
      <w:lvlText w:val=""/>
      <w:lvlJc w:val="left"/>
      <w:pPr>
        <w:ind w:left="2730" w:hanging="360"/>
      </w:pPr>
      <w:rPr>
        <w:rFonts w:ascii="Wingdings" w:hAnsi="Wingdings" w:hint="default"/>
      </w:rPr>
    </w:lvl>
    <w:lvl w:ilvl="3" w:tplc="34090001" w:tentative="1">
      <w:start w:val="1"/>
      <w:numFmt w:val="bullet"/>
      <w:lvlText w:val=""/>
      <w:lvlJc w:val="left"/>
      <w:pPr>
        <w:ind w:left="3450" w:hanging="360"/>
      </w:pPr>
      <w:rPr>
        <w:rFonts w:ascii="Symbol" w:hAnsi="Symbol" w:hint="default"/>
      </w:rPr>
    </w:lvl>
    <w:lvl w:ilvl="4" w:tplc="34090003" w:tentative="1">
      <w:start w:val="1"/>
      <w:numFmt w:val="bullet"/>
      <w:lvlText w:val="o"/>
      <w:lvlJc w:val="left"/>
      <w:pPr>
        <w:ind w:left="4170" w:hanging="360"/>
      </w:pPr>
      <w:rPr>
        <w:rFonts w:ascii="Courier New" w:hAnsi="Courier New" w:cs="Courier New" w:hint="default"/>
      </w:rPr>
    </w:lvl>
    <w:lvl w:ilvl="5" w:tplc="34090005" w:tentative="1">
      <w:start w:val="1"/>
      <w:numFmt w:val="bullet"/>
      <w:lvlText w:val=""/>
      <w:lvlJc w:val="left"/>
      <w:pPr>
        <w:ind w:left="4890" w:hanging="360"/>
      </w:pPr>
      <w:rPr>
        <w:rFonts w:ascii="Wingdings" w:hAnsi="Wingdings" w:hint="default"/>
      </w:rPr>
    </w:lvl>
    <w:lvl w:ilvl="6" w:tplc="34090001" w:tentative="1">
      <w:start w:val="1"/>
      <w:numFmt w:val="bullet"/>
      <w:lvlText w:val=""/>
      <w:lvlJc w:val="left"/>
      <w:pPr>
        <w:ind w:left="5610" w:hanging="360"/>
      </w:pPr>
      <w:rPr>
        <w:rFonts w:ascii="Symbol" w:hAnsi="Symbol" w:hint="default"/>
      </w:rPr>
    </w:lvl>
    <w:lvl w:ilvl="7" w:tplc="34090003" w:tentative="1">
      <w:start w:val="1"/>
      <w:numFmt w:val="bullet"/>
      <w:lvlText w:val="o"/>
      <w:lvlJc w:val="left"/>
      <w:pPr>
        <w:ind w:left="6330" w:hanging="360"/>
      </w:pPr>
      <w:rPr>
        <w:rFonts w:ascii="Courier New" w:hAnsi="Courier New" w:cs="Courier New" w:hint="default"/>
      </w:rPr>
    </w:lvl>
    <w:lvl w:ilvl="8" w:tplc="34090005" w:tentative="1">
      <w:start w:val="1"/>
      <w:numFmt w:val="bullet"/>
      <w:lvlText w:val=""/>
      <w:lvlJc w:val="left"/>
      <w:pPr>
        <w:ind w:left="7050" w:hanging="360"/>
      </w:pPr>
      <w:rPr>
        <w:rFonts w:ascii="Wingdings" w:hAnsi="Wingdings" w:hint="default"/>
      </w:rPr>
    </w:lvl>
  </w:abstractNum>
  <w:abstractNum w:abstractNumId="49" w15:restartNumberingAfterBreak="0">
    <w:nsid w:val="7FCD3101"/>
    <w:multiLevelType w:val="hybridMultilevel"/>
    <w:tmpl w:val="D8747BB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366247586">
    <w:abstractNumId w:val="43"/>
  </w:num>
  <w:num w:numId="2" w16cid:durableId="1362631883">
    <w:abstractNumId w:val="5"/>
  </w:num>
  <w:num w:numId="3" w16cid:durableId="1206017530">
    <w:abstractNumId w:val="6"/>
  </w:num>
  <w:num w:numId="4" w16cid:durableId="5526896">
    <w:abstractNumId w:val="4"/>
  </w:num>
  <w:num w:numId="5" w16cid:durableId="1576862895">
    <w:abstractNumId w:val="0"/>
  </w:num>
  <w:num w:numId="6" w16cid:durableId="1408385313">
    <w:abstractNumId w:val="3"/>
  </w:num>
  <w:num w:numId="7" w16cid:durableId="1053232575">
    <w:abstractNumId w:val="2"/>
  </w:num>
  <w:num w:numId="8" w16cid:durableId="1276205995">
    <w:abstractNumId w:val="35"/>
  </w:num>
  <w:num w:numId="9" w16cid:durableId="817913726">
    <w:abstractNumId w:val="25"/>
  </w:num>
  <w:num w:numId="10" w16cid:durableId="59834577">
    <w:abstractNumId w:val="1"/>
  </w:num>
  <w:num w:numId="11" w16cid:durableId="2032412556">
    <w:abstractNumId w:val="14"/>
  </w:num>
  <w:num w:numId="12" w16cid:durableId="487668662">
    <w:abstractNumId w:val="37"/>
  </w:num>
  <w:num w:numId="13" w16cid:durableId="137234458">
    <w:abstractNumId w:val="23"/>
  </w:num>
  <w:num w:numId="14" w16cid:durableId="2066833253">
    <w:abstractNumId w:val="36"/>
  </w:num>
  <w:num w:numId="15" w16cid:durableId="1450314114">
    <w:abstractNumId w:val="22"/>
  </w:num>
  <w:num w:numId="16" w16cid:durableId="1507749593">
    <w:abstractNumId w:val="30"/>
  </w:num>
  <w:num w:numId="17" w16cid:durableId="571743426">
    <w:abstractNumId w:val="7"/>
  </w:num>
  <w:num w:numId="18" w16cid:durableId="835997850">
    <w:abstractNumId w:val="20"/>
  </w:num>
  <w:num w:numId="19" w16cid:durableId="1605114611">
    <w:abstractNumId w:val="15"/>
  </w:num>
  <w:num w:numId="20" w16cid:durableId="1597863120">
    <w:abstractNumId w:val="18"/>
  </w:num>
  <w:num w:numId="21" w16cid:durableId="595866965">
    <w:abstractNumId w:val="31"/>
  </w:num>
  <w:num w:numId="22" w16cid:durableId="1286086105">
    <w:abstractNumId w:val="28"/>
  </w:num>
  <w:num w:numId="23" w16cid:durableId="753164945">
    <w:abstractNumId w:val="19"/>
  </w:num>
  <w:num w:numId="24" w16cid:durableId="1388147949">
    <w:abstractNumId w:val="12"/>
  </w:num>
  <w:num w:numId="25" w16cid:durableId="254175248">
    <w:abstractNumId w:val="47"/>
  </w:num>
  <w:num w:numId="26" w16cid:durableId="1066683851">
    <w:abstractNumId w:val="26"/>
  </w:num>
  <w:num w:numId="27" w16cid:durableId="1330787220">
    <w:abstractNumId w:val="40"/>
  </w:num>
  <w:num w:numId="28" w16cid:durableId="516893838">
    <w:abstractNumId w:val="16"/>
  </w:num>
  <w:num w:numId="29" w16cid:durableId="2063627259">
    <w:abstractNumId w:val="32"/>
  </w:num>
  <w:num w:numId="30" w16cid:durableId="1123353096">
    <w:abstractNumId w:val="17"/>
  </w:num>
  <w:num w:numId="31" w16cid:durableId="1427263828">
    <w:abstractNumId w:val="39"/>
  </w:num>
  <w:num w:numId="32" w16cid:durableId="2143231878">
    <w:abstractNumId w:val="10"/>
  </w:num>
  <w:num w:numId="33" w16cid:durableId="918951304">
    <w:abstractNumId w:val="29"/>
  </w:num>
  <w:num w:numId="34" w16cid:durableId="958031031">
    <w:abstractNumId w:val="49"/>
  </w:num>
  <w:num w:numId="35" w16cid:durableId="454787018">
    <w:abstractNumId w:val="27"/>
  </w:num>
  <w:num w:numId="36" w16cid:durableId="918490178">
    <w:abstractNumId w:val="42"/>
  </w:num>
  <w:num w:numId="37" w16cid:durableId="323512293">
    <w:abstractNumId w:val="11"/>
  </w:num>
  <w:num w:numId="38" w16cid:durableId="28992128">
    <w:abstractNumId w:val="13"/>
  </w:num>
  <w:num w:numId="39" w16cid:durableId="1620378019">
    <w:abstractNumId w:val="46"/>
  </w:num>
  <w:num w:numId="40" w16cid:durableId="1452551323">
    <w:abstractNumId w:val="48"/>
  </w:num>
  <w:num w:numId="41" w16cid:durableId="1137644626">
    <w:abstractNumId w:val="33"/>
  </w:num>
  <w:num w:numId="42" w16cid:durableId="1778328964">
    <w:abstractNumId w:val="8"/>
  </w:num>
  <w:num w:numId="43" w16cid:durableId="926036000">
    <w:abstractNumId w:val="44"/>
  </w:num>
  <w:num w:numId="44" w16cid:durableId="1864903445">
    <w:abstractNumId w:val="9"/>
  </w:num>
  <w:num w:numId="45" w16cid:durableId="822622867">
    <w:abstractNumId w:val="38"/>
  </w:num>
  <w:num w:numId="46" w16cid:durableId="1184326944">
    <w:abstractNumId w:val="34"/>
  </w:num>
  <w:num w:numId="47" w16cid:durableId="767389291">
    <w:abstractNumId w:val="41"/>
  </w:num>
  <w:num w:numId="48" w16cid:durableId="439569920">
    <w:abstractNumId w:val="21"/>
  </w:num>
  <w:num w:numId="49" w16cid:durableId="1023556227">
    <w:abstractNumId w:val="45"/>
  </w:num>
  <w:num w:numId="50" w16cid:durableId="990064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582"/>
    <w:rsid w:val="0000331A"/>
    <w:rsid w:val="00004ABF"/>
    <w:rsid w:val="00015ED2"/>
    <w:rsid w:val="00025511"/>
    <w:rsid w:val="0003156D"/>
    <w:rsid w:val="000324FC"/>
    <w:rsid w:val="00045FF5"/>
    <w:rsid w:val="00052785"/>
    <w:rsid w:val="00053E9E"/>
    <w:rsid w:val="00063B45"/>
    <w:rsid w:val="0006773E"/>
    <w:rsid w:val="0008482E"/>
    <w:rsid w:val="00084964"/>
    <w:rsid w:val="00092296"/>
    <w:rsid w:val="000922AB"/>
    <w:rsid w:val="000A36F4"/>
    <w:rsid w:val="000A39A7"/>
    <w:rsid w:val="000A7506"/>
    <w:rsid w:val="000B6D89"/>
    <w:rsid w:val="000B7992"/>
    <w:rsid w:val="000E6933"/>
    <w:rsid w:val="000F00DB"/>
    <w:rsid w:val="000F16C5"/>
    <w:rsid w:val="000F329B"/>
    <w:rsid w:val="000F6304"/>
    <w:rsid w:val="00110D4D"/>
    <w:rsid w:val="0011196E"/>
    <w:rsid w:val="00112561"/>
    <w:rsid w:val="001133CE"/>
    <w:rsid w:val="00113605"/>
    <w:rsid w:val="00130AD5"/>
    <w:rsid w:val="001410F0"/>
    <w:rsid w:val="001455B1"/>
    <w:rsid w:val="0015430C"/>
    <w:rsid w:val="00186B4C"/>
    <w:rsid w:val="00196CF1"/>
    <w:rsid w:val="001A4E4A"/>
    <w:rsid w:val="001B0897"/>
    <w:rsid w:val="001B396F"/>
    <w:rsid w:val="001B5254"/>
    <w:rsid w:val="001C0574"/>
    <w:rsid w:val="001C3DFD"/>
    <w:rsid w:val="001C5CD5"/>
    <w:rsid w:val="001D0168"/>
    <w:rsid w:val="001D2C8D"/>
    <w:rsid w:val="001D382C"/>
    <w:rsid w:val="00214DE3"/>
    <w:rsid w:val="00223BCB"/>
    <w:rsid w:val="00245E6C"/>
    <w:rsid w:val="00256339"/>
    <w:rsid w:val="00256C12"/>
    <w:rsid w:val="00257A25"/>
    <w:rsid w:val="00274510"/>
    <w:rsid w:val="002906ED"/>
    <w:rsid w:val="002A01AB"/>
    <w:rsid w:val="002A29D8"/>
    <w:rsid w:val="002B2640"/>
    <w:rsid w:val="002B6134"/>
    <w:rsid w:val="002C52D4"/>
    <w:rsid w:val="002D55F4"/>
    <w:rsid w:val="00321C55"/>
    <w:rsid w:val="00326ABA"/>
    <w:rsid w:val="00330193"/>
    <w:rsid w:val="003308CD"/>
    <w:rsid w:val="00334825"/>
    <w:rsid w:val="00335E16"/>
    <w:rsid w:val="00337D99"/>
    <w:rsid w:val="0034382B"/>
    <w:rsid w:val="0035047D"/>
    <w:rsid w:val="003545E2"/>
    <w:rsid w:val="00361071"/>
    <w:rsid w:val="00361642"/>
    <w:rsid w:val="00364662"/>
    <w:rsid w:val="00376831"/>
    <w:rsid w:val="00384C6A"/>
    <w:rsid w:val="003926BD"/>
    <w:rsid w:val="00393D2B"/>
    <w:rsid w:val="003A4014"/>
    <w:rsid w:val="003A635C"/>
    <w:rsid w:val="003B1F47"/>
    <w:rsid w:val="003C0EB9"/>
    <w:rsid w:val="003C1CB8"/>
    <w:rsid w:val="003C682F"/>
    <w:rsid w:val="003E0830"/>
    <w:rsid w:val="003F4C4F"/>
    <w:rsid w:val="0040161B"/>
    <w:rsid w:val="00407C7B"/>
    <w:rsid w:val="00410582"/>
    <w:rsid w:val="004264E1"/>
    <w:rsid w:val="00426B69"/>
    <w:rsid w:val="004310B9"/>
    <w:rsid w:val="00432EBF"/>
    <w:rsid w:val="00435A24"/>
    <w:rsid w:val="00446102"/>
    <w:rsid w:val="004532CA"/>
    <w:rsid w:val="00487652"/>
    <w:rsid w:val="00497C11"/>
    <w:rsid w:val="004A31A7"/>
    <w:rsid w:val="004A3E3D"/>
    <w:rsid w:val="004A41CD"/>
    <w:rsid w:val="004C4666"/>
    <w:rsid w:val="004C618D"/>
    <w:rsid w:val="004D0104"/>
    <w:rsid w:val="004E16A4"/>
    <w:rsid w:val="004E3419"/>
    <w:rsid w:val="004E527B"/>
    <w:rsid w:val="004F1BD6"/>
    <w:rsid w:val="004F5A58"/>
    <w:rsid w:val="005124B1"/>
    <w:rsid w:val="00513999"/>
    <w:rsid w:val="00515C57"/>
    <w:rsid w:val="00531E11"/>
    <w:rsid w:val="0054047D"/>
    <w:rsid w:val="00547718"/>
    <w:rsid w:val="00564ED1"/>
    <w:rsid w:val="00577A9F"/>
    <w:rsid w:val="005906C3"/>
    <w:rsid w:val="005C1868"/>
    <w:rsid w:val="005C1C2E"/>
    <w:rsid w:val="005D0076"/>
    <w:rsid w:val="005D0D7F"/>
    <w:rsid w:val="005E23BA"/>
    <w:rsid w:val="005F0486"/>
    <w:rsid w:val="005F1C57"/>
    <w:rsid w:val="005F4D16"/>
    <w:rsid w:val="00624CDE"/>
    <w:rsid w:val="00637EF4"/>
    <w:rsid w:val="006620D9"/>
    <w:rsid w:val="00666C9F"/>
    <w:rsid w:val="00683059"/>
    <w:rsid w:val="00684BFE"/>
    <w:rsid w:val="006909C3"/>
    <w:rsid w:val="00692F43"/>
    <w:rsid w:val="006A0C37"/>
    <w:rsid w:val="006A6FD3"/>
    <w:rsid w:val="006B5B31"/>
    <w:rsid w:val="006D0B7B"/>
    <w:rsid w:val="006D156F"/>
    <w:rsid w:val="006D1CC3"/>
    <w:rsid w:val="006D48A1"/>
    <w:rsid w:val="006D4F08"/>
    <w:rsid w:val="006E053A"/>
    <w:rsid w:val="006F04CA"/>
    <w:rsid w:val="006F5E74"/>
    <w:rsid w:val="006F68A4"/>
    <w:rsid w:val="007002D7"/>
    <w:rsid w:val="007024F8"/>
    <w:rsid w:val="007054B2"/>
    <w:rsid w:val="0071392A"/>
    <w:rsid w:val="00714746"/>
    <w:rsid w:val="00722251"/>
    <w:rsid w:val="00735767"/>
    <w:rsid w:val="00746FD7"/>
    <w:rsid w:val="007501A3"/>
    <w:rsid w:val="007568E9"/>
    <w:rsid w:val="0076136A"/>
    <w:rsid w:val="00765539"/>
    <w:rsid w:val="00773518"/>
    <w:rsid w:val="00781F8C"/>
    <w:rsid w:val="00782948"/>
    <w:rsid w:val="007879DE"/>
    <w:rsid w:val="007A2131"/>
    <w:rsid w:val="007C2F81"/>
    <w:rsid w:val="007C307E"/>
    <w:rsid w:val="007C5DD5"/>
    <w:rsid w:val="007E4204"/>
    <w:rsid w:val="007F75FA"/>
    <w:rsid w:val="007F7A29"/>
    <w:rsid w:val="0080541E"/>
    <w:rsid w:val="00806412"/>
    <w:rsid w:val="00814598"/>
    <w:rsid w:val="008158E6"/>
    <w:rsid w:val="00816DD5"/>
    <w:rsid w:val="00825DEB"/>
    <w:rsid w:val="00830DB3"/>
    <w:rsid w:val="008329A1"/>
    <w:rsid w:val="0085702C"/>
    <w:rsid w:val="00864607"/>
    <w:rsid w:val="0087026D"/>
    <w:rsid w:val="00871FD2"/>
    <w:rsid w:val="00883BBA"/>
    <w:rsid w:val="008861C6"/>
    <w:rsid w:val="00896CE4"/>
    <w:rsid w:val="008A2798"/>
    <w:rsid w:val="008C3B6B"/>
    <w:rsid w:val="008C6DFE"/>
    <w:rsid w:val="008D01CB"/>
    <w:rsid w:val="008E3881"/>
    <w:rsid w:val="008E60EA"/>
    <w:rsid w:val="008E6A2C"/>
    <w:rsid w:val="008F1553"/>
    <w:rsid w:val="008F2AA8"/>
    <w:rsid w:val="0091198E"/>
    <w:rsid w:val="00923E8A"/>
    <w:rsid w:val="00937220"/>
    <w:rsid w:val="00937D0C"/>
    <w:rsid w:val="009454AC"/>
    <w:rsid w:val="00947701"/>
    <w:rsid w:val="009526DE"/>
    <w:rsid w:val="009527EC"/>
    <w:rsid w:val="009547D5"/>
    <w:rsid w:val="00965540"/>
    <w:rsid w:val="00965DD8"/>
    <w:rsid w:val="009833FF"/>
    <w:rsid w:val="00993742"/>
    <w:rsid w:val="00994FCA"/>
    <w:rsid w:val="00995C57"/>
    <w:rsid w:val="009A037A"/>
    <w:rsid w:val="009B3E44"/>
    <w:rsid w:val="009C07CF"/>
    <w:rsid w:val="009E0D51"/>
    <w:rsid w:val="009F42BA"/>
    <w:rsid w:val="009F44C0"/>
    <w:rsid w:val="009F6ACE"/>
    <w:rsid w:val="00A10F85"/>
    <w:rsid w:val="00A20326"/>
    <w:rsid w:val="00A30DB9"/>
    <w:rsid w:val="00A430DE"/>
    <w:rsid w:val="00A45FBD"/>
    <w:rsid w:val="00A51997"/>
    <w:rsid w:val="00A52D55"/>
    <w:rsid w:val="00A65A9B"/>
    <w:rsid w:val="00A72B6C"/>
    <w:rsid w:val="00A75FFA"/>
    <w:rsid w:val="00A76D9D"/>
    <w:rsid w:val="00A87570"/>
    <w:rsid w:val="00A87DF5"/>
    <w:rsid w:val="00A92E5D"/>
    <w:rsid w:val="00AB0272"/>
    <w:rsid w:val="00AC15FE"/>
    <w:rsid w:val="00AD1EAA"/>
    <w:rsid w:val="00AD365B"/>
    <w:rsid w:val="00AD3ABE"/>
    <w:rsid w:val="00AE3866"/>
    <w:rsid w:val="00AE4A22"/>
    <w:rsid w:val="00AF4819"/>
    <w:rsid w:val="00AF6688"/>
    <w:rsid w:val="00B12CCB"/>
    <w:rsid w:val="00B1317A"/>
    <w:rsid w:val="00B13768"/>
    <w:rsid w:val="00B143FF"/>
    <w:rsid w:val="00B14D74"/>
    <w:rsid w:val="00B15FD2"/>
    <w:rsid w:val="00B17324"/>
    <w:rsid w:val="00B22555"/>
    <w:rsid w:val="00B34454"/>
    <w:rsid w:val="00B3729B"/>
    <w:rsid w:val="00B41F45"/>
    <w:rsid w:val="00B4511A"/>
    <w:rsid w:val="00B476B8"/>
    <w:rsid w:val="00B5265A"/>
    <w:rsid w:val="00B55972"/>
    <w:rsid w:val="00B57861"/>
    <w:rsid w:val="00B57FA1"/>
    <w:rsid w:val="00B61840"/>
    <w:rsid w:val="00B733EC"/>
    <w:rsid w:val="00B80A19"/>
    <w:rsid w:val="00B8305E"/>
    <w:rsid w:val="00B83705"/>
    <w:rsid w:val="00B9030E"/>
    <w:rsid w:val="00B91125"/>
    <w:rsid w:val="00B940AE"/>
    <w:rsid w:val="00BA0690"/>
    <w:rsid w:val="00BA3270"/>
    <w:rsid w:val="00BA3D7A"/>
    <w:rsid w:val="00BB187E"/>
    <w:rsid w:val="00BB1983"/>
    <w:rsid w:val="00BB4D03"/>
    <w:rsid w:val="00BB54BA"/>
    <w:rsid w:val="00BB659C"/>
    <w:rsid w:val="00BF3BBA"/>
    <w:rsid w:val="00C13E1E"/>
    <w:rsid w:val="00C24AEB"/>
    <w:rsid w:val="00C24FEE"/>
    <w:rsid w:val="00C40A85"/>
    <w:rsid w:val="00C86EC8"/>
    <w:rsid w:val="00C9135B"/>
    <w:rsid w:val="00CA5CAA"/>
    <w:rsid w:val="00CB36FF"/>
    <w:rsid w:val="00CB6C0E"/>
    <w:rsid w:val="00CC26C9"/>
    <w:rsid w:val="00CD01DF"/>
    <w:rsid w:val="00CF2E76"/>
    <w:rsid w:val="00CF5500"/>
    <w:rsid w:val="00D11F14"/>
    <w:rsid w:val="00D12A85"/>
    <w:rsid w:val="00D212B8"/>
    <w:rsid w:val="00D40A55"/>
    <w:rsid w:val="00D52A33"/>
    <w:rsid w:val="00D54486"/>
    <w:rsid w:val="00D569EE"/>
    <w:rsid w:val="00D60576"/>
    <w:rsid w:val="00D616D6"/>
    <w:rsid w:val="00D62628"/>
    <w:rsid w:val="00D71981"/>
    <w:rsid w:val="00D753C0"/>
    <w:rsid w:val="00D813E6"/>
    <w:rsid w:val="00D85051"/>
    <w:rsid w:val="00D9479F"/>
    <w:rsid w:val="00D95D3E"/>
    <w:rsid w:val="00D97900"/>
    <w:rsid w:val="00DA0E6D"/>
    <w:rsid w:val="00DB12F9"/>
    <w:rsid w:val="00DD3ACE"/>
    <w:rsid w:val="00DE5BFB"/>
    <w:rsid w:val="00DE6188"/>
    <w:rsid w:val="00DF0D21"/>
    <w:rsid w:val="00DF213C"/>
    <w:rsid w:val="00DF22EF"/>
    <w:rsid w:val="00DF27ED"/>
    <w:rsid w:val="00DF3A05"/>
    <w:rsid w:val="00DF4F29"/>
    <w:rsid w:val="00E0701F"/>
    <w:rsid w:val="00E12B5E"/>
    <w:rsid w:val="00E140D5"/>
    <w:rsid w:val="00E156B1"/>
    <w:rsid w:val="00E15C7E"/>
    <w:rsid w:val="00E15CBC"/>
    <w:rsid w:val="00E20E9E"/>
    <w:rsid w:val="00E225F9"/>
    <w:rsid w:val="00E23907"/>
    <w:rsid w:val="00E363B0"/>
    <w:rsid w:val="00E424FE"/>
    <w:rsid w:val="00E54068"/>
    <w:rsid w:val="00E55A6E"/>
    <w:rsid w:val="00E62A3E"/>
    <w:rsid w:val="00E67802"/>
    <w:rsid w:val="00E74F09"/>
    <w:rsid w:val="00E77832"/>
    <w:rsid w:val="00E86FAC"/>
    <w:rsid w:val="00E91815"/>
    <w:rsid w:val="00E91F02"/>
    <w:rsid w:val="00E96D1C"/>
    <w:rsid w:val="00EA5A6B"/>
    <w:rsid w:val="00EB45FF"/>
    <w:rsid w:val="00EC75FE"/>
    <w:rsid w:val="00EE3BE9"/>
    <w:rsid w:val="00F03A96"/>
    <w:rsid w:val="00F044D3"/>
    <w:rsid w:val="00F11C6A"/>
    <w:rsid w:val="00F1400B"/>
    <w:rsid w:val="00F22F00"/>
    <w:rsid w:val="00F23DD4"/>
    <w:rsid w:val="00F270AA"/>
    <w:rsid w:val="00F366A7"/>
    <w:rsid w:val="00F3778A"/>
    <w:rsid w:val="00F50951"/>
    <w:rsid w:val="00F51966"/>
    <w:rsid w:val="00F52755"/>
    <w:rsid w:val="00F603C2"/>
    <w:rsid w:val="00F640B9"/>
    <w:rsid w:val="00F738D0"/>
    <w:rsid w:val="00F7512A"/>
    <w:rsid w:val="00F75F95"/>
    <w:rsid w:val="00F87B13"/>
    <w:rsid w:val="00F977D8"/>
    <w:rsid w:val="00FA7C7A"/>
    <w:rsid w:val="00FA7F69"/>
    <w:rsid w:val="00FC04BE"/>
    <w:rsid w:val="00FC7109"/>
    <w:rsid w:val="00FD0770"/>
    <w:rsid w:val="00FE2CB3"/>
    <w:rsid w:val="01896CB0"/>
    <w:rsid w:val="1BD433AE"/>
    <w:rsid w:val="2BFC0979"/>
    <w:rsid w:val="35124863"/>
    <w:rsid w:val="3721522E"/>
    <w:rsid w:val="4DFB0996"/>
    <w:rsid w:val="56327B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9B47DB"/>
  <w15:docId w15:val="{49EE80F8-B57E-4A96-AC55-1B2B93F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eastAsia="en-US"/>
    </w:rPr>
  </w:style>
  <w:style w:type="paragraph" w:styleId="Heading1">
    <w:name w:val="heading 1"/>
    <w:next w:val="Normal"/>
    <w:link w:val="Heading1Char"/>
    <w:uiPriority w:val="9"/>
    <w:qFormat/>
    <w:pPr>
      <w:keepNext/>
      <w:keepLines/>
      <w:spacing w:after="452" w:line="265" w:lineRule="auto"/>
      <w:ind w:left="10" w:hanging="10"/>
      <w:outlineLvl w:val="0"/>
    </w:pPr>
    <w:rPr>
      <w:rFonts w:ascii="Arial" w:eastAsia="Arial" w:hAnsi="Arial" w:cs="Arial"/>
      <w:b/>
      <w:color w:val="000000"/>
      <w:sz w:val="24"/>
      <w:szCs w:val="22"/>
    </w:rPr>
  </w:style>
  <w:style w:type="paragraph" w:styleId="Heading2">
    <w:name w:val="heading 2"/>
    <w:basedOn w:val="Normal"/>
    <w:next w:val="Normal"/>
    <w:link w:val="Heading2Char"/>
    <w:uiPriority w:val="9"/>
    <w:semiHidden/>
    <w:unhideWhenUsed/>
    <w:qFormat/>
    <w:rsid w:val="000527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6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rPr>
      <w:lang w:val="en-US"/>
    </w:rPr>
  </w:style>
  <w:style w:type="paragraph" w:styleId="Header">
    <w:name w:val="header"/>
    <w:basedOn w:val="Normal"/>
    <w:link w:val="HeaderChar"/>
    <w:uiPriority w:val="99"/>
    <w:qFormat/>
    <w:pPr>
      <w:tabs>
        <w:tab w:val="center" w:pos="4680"/>
        <w:tab w:val="right" w:pos="9360"/>
      </w:tabs>
      <w:spacing w:after="0" w:line="240" w:lineRule="auto"/>
    </w:pPr>
    <w:rPr>
      <w:lang w:val="en-US"/>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qFormat/>
    <w:rPr>
      <w:color w:val="0563C1"/>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NoSpacingChar">
    <w:name w:val="No Spacing Char"/>
    <w:link w:val="NoSpacing"/>
    <w:uiPriority w:val="1"/>
    <w:qFormat/>
    <w:rPr>
      <w:lang w:eastAsia="en-PH"/>
    </w:rPr>
  </w:style>
  <w:style w:type="paragraph" w:styleId="NoSpacing">
    <w:name w:val="No Spacing"/>
    <w:link w:val="NoSpacingChar"/>
    <w:uiPriority w:val="1"/>
    <w:qFormat/>
    <w:rPr>
      <w:rFonts w:ascii="Calibri" w:eastAsia="Calibri" w:hAnsi="Calibri" w:cs="SimSun"/>
      <w:sz w:val="22"/>
      <w:szCs w:val="22"/>
      <w:lang w:val="en-US"/>
    </w:rPr>
  </w:style>
  <w:style w:type="character" w:customStyle="1" w:styleId="BalloonTextChar">
    <w:name w:val="Balloon Text Char"/>
    <w:basedOn w:val="DefaultParagraphFont"/>
    <w:link w:val="BalloonText"/>
    <w:uiPriority w:val="99"/>
    <w:qFormat/>
    <w:rPr>
      <w:rFonts w:ascii="Tahoma" w:hAnsi="Tahoma" w:cs="Tahoma"/>
      <w:sz w:val="16"/>
      <w:szCs w:val="16"/>
      <w:lang w:val="en-PH"/>
    </w:rPr>
  </w:style>
  <w:style w:type="character" w:customStyle="1" w:styleId="Heading1Char">
    <w:name w:val="Heading 1 Char"/>
    <w:basedOn w:val="DefaultParagraphFont"/>
    <w:link w:val="Heading1"/>
    <w:uiPriority w:val="9"/>
    <w:qFormat/>
    <w:rPr>
      <w:rFonts w:ascii="Arial" w:eastAsia="Arial" w:hAnsi="Arial" w:cs="Arial"/>
      <w:b/>
      <w:color w:val="000000"/>
      <w:sz w:val="24"/>
      <w:lang w:val="en-PH" w:eastAsia="en-PH"/>
    </w:rPr>
  </w:style>
  <w:style w:type="table" w:customStyle="1" w:styleId="GridTable41">
    <w:name w:val="Grid Table 41"/>
    <w:basedOn w:val="TableNormal"/>
    <w:uiPriority w:val="49"/>
    <w:qFormat/>
    <w:rPr>
      <w:rFonts w:asciiTheme="minorHAnsi" w:eastAsiaTheme="minorHAnsi" w:hAnsiTheme="minorHAnsi" w:cstheme="minorBidi"/>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semiHidden/>
    <w:rsid w:val="00052785"/>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7568E9"/>
    <w:rPr>
      <w:rFonts w:asciiTheme="majorHAnsi" w:eastAsiaTheme="majorEastAsia" w:hAnsiTheme="majorHAnsi" w:cstheme="majorBidi"/>
      <w:color w:val="1F3763" w:themeColor="accent1" w:themeShade="7F"/>
      <w:sz w:val="24"/>
      <w:szCs w:val="24"/>
      <w:lang w:eastAsia="en-US"/>
    </w:rPr>
  </w:style>
  <w:style w:type="character" w:styleId="Strong">
    <w:name w:val="Strong"/>
    <w:basedOn w:val="DefaultParagraphFont"/>
    <w:uiPriority w:val="22"/>
    <w:qFormat/>
    <w:rsid w:val="008F2AA8"/>
    <w:rPr>
      <w:b/>
      <w:bCs/>
    </w:rPr>
  </w:style>
  <w:style w:type="character" w:styleId="FollowedHyperlink">
    <w:name w:val="FollowedHyperlink"/>
    <w:basedOn w:val="DefaultParagraphFont"/>
    <w:uiPriority w:val="99"/>
    <w:semiHidden/>
    <w:unhideWhenUsed/>
    <w:qFormat/>
    <w:rsid w:val="001C0574"/>
    <w:rPr>
      <w:color w:val="800080"/>
      <w:u w:val="single"/>
    </w:rPr>
  </w:style>
  <w:style w:type="character" w:styleId="UnresolvedMention">
    <w:name w:val="Unresolved Mention"/>
    <w:basedOn w:val="DefaultParagraphFont"/>
    <w:uiPriority w:val="99"/>
    <w:semiHidden/>
    <w:unhideWhenUsed/>
    <w:rsid w:val="009F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3174">
      <w:bodyDiv w:val="1"/>
      <w:marLeft w:val="0"/>
      <w:marRight w:val="0"/>
      <w:marTop w:val="0"/>
      <w:marBottom w:val="0"/>
      <w:divBdr>
        <w:top w:val="none" w:sz="0" w:space="0" w:color="auto"/>
        <w:left w:val="none" w:sz="0" w:space="0" w:color="auto"/>
        <w:bottom w:val="none" w:sz="0" w:space="0" w:color="auto"/>
        <w:right w:val="none" w:sz="0" w:space="0" w:color="auto"/>
      </w:divBdr>
    </w:div>
    <w:div w:id="54014426">
      <w:bodyDiv w:val="1"/>
      <w:marLeft w:val="0"/>
      <w:marRight w:val="0"/>
      <w:marTop w:val="0"/>
      <w:marBottom w:val="0"/>
      <w:divBdr>
        <w:top w:val="none" w:sz="0" w:space="0" w:color="auto"/>
        <w:left w:val="none" w:sz="0" w:space="0" w:color="auto"/>
        <w:bottom w:val="none" w:sz="0" w:space="0" w:color="auto"/>
        <w:right w:val="none" w:sz="0" w:space="0" w:color="auto"/>
      </w:divBdr>
    </w:div>
    <w:div w:id="61102233">
      <w:bodyDiv w:val="1"/>
      <w:marLeft w:val="0"/>
      <w:marRight w:val="0"/>
      <w:marTop w:val="0"/>
      <w:marBottom w:val="0"/>
      <w:divBdr>
        <w:top w:val="none" w:sz="0" w:space="0" w:color="auto"/>
        <w:left w:val="none" w:sz="0" w:space="0" w:color="auto"/>
        <w:bottom w:val="none" w:sz="0" w:space="0" w:color="auto"/>
        <w:right w:val="none" w:sz="0" w:space="0" w:color="auto"/>
      </w:divBdr>
    </w:div>
    <w:div w:id="64843843">
      <w:bodyDiv w:val="1"/>
      <w:marLeft w:val="0"/>
      <w:marRight w:val="0"/>
      <w:marTop w:val="0"/>
      <w:marBottom w:val="0"/>
      <w:divBdr>
        <w:top w:val="none" w:sz="0" w:space="0" w:color="auto"/>
        <w:left w:val="none" w:sz="0" w:space="0" w:color="auto"/>
        <w:bottom w:val="none" w:sz="0" w:space="0" w:color="auto"/>
        <w:right w:val="none" w:sz="0" w:space="0" w:color="auto"/>
      </w:divBdr>
    </w:div>
    <w:div w:id="73401358">
      <w:bodyDiv w:val="1"/>
      <w:marLeft w:val="0"/>
      <w:marRight w:val="0"/>
      <w:marTop w:val="0"/>
      <w:marBottom w:val="0"/>
      <w:divBdr>
        <w:top w:val="none" w:sz="0" w:space="0" w:color="auto"/>
        <w:left w:val="none" w:sz="0" w:space="0" w:color="auto"/>
        <w:bottom w:val="none" w:sz="0" w:space="0" w:color="auto"/>
        <w:right w:val="none" w:sz="0" w:space="0" w:color="auto"/>
      </w:divBdr>
      <w:divsChild>
        <w:div w:id="1895844881">
          <w:marLeft w:val="0"/>
          <w:marRight w:val="0"/>
          <w:marTop w:val="0"/>
          <w:marBottom w:val="0"/>
          <w:divBdr>
            <w:top w:val="none" w:sz="0" w:space="0" w:color="auto"/>
            <w:left w:val="none" w:sz="0" w:space="0" w:color="auto"/>
            <w:bottom w:val="single" w:sz="6" w:space="12" w:color="DDDDDD"/>
            <w:right w:val="none" w:sz="0" w:space="0" w:color="auto"/>
          </w:divBdr>
          <w:divsChild>
            <w:div w:id="538592711">
              <w:marLeft w:val="0"/>
              <w:marRight w:val="0"/>
              <w:marTop w:val="0"/>
              <w:marBottom w:val="0"/>
              <w:divBdr>
                <w:top w:val="none" w:sz="0" w:space="0" w:color="auto"/>
                <w:left w:val="none" w:sz="0" w:space="0" w:color="auto"/>
                <w:bottom w:val="none" w:sz="0" w:space="0" w:color="auto"/>
                <w:right w:val="none" w:sz="0" w:space="0" w:color="auto"/>
              </w:divBdr>
              <w:divsChild>
                <w:div w:id="47539965">
                  <w:marLeft w:val="0"/>
                  <w:marRight w:val="0"/>
                  <w:marTop w:val="0"/>
                  <w:marBottom w:val="0"/>
                  <w:divBdr>
                    <w:top w:val="none" w:sz="0" w:space="0" w:color="auto"/>
                    <w:left w:val="none" w:sz="0" w:space="0" w:color="auto"/>
                    <w:bottom w:val="none" w:sz="0" w:space="0" w:color="auto"/>
                    <w:right w:val="none" w:sz="0" w:space="0" w:color="auto"/>
                  </w:divBdr>
                  <w:divsChild>
                    <w:div w:id="1317996571">
                      <w:marLeft w:val="0"/>
                      <w:marRight w:val="0"/>
                      <w:marTop w:val="0"/>
                      <w:marBottom w:val="0"/>
                      <w:divBdr>
                        <w:top w:val="none" w:sz="0" w:space="0" w:color="auto"/>
                        <w:left w:val="none" w:sz="0" w:space="0" w:color="auto"/>
                        <w:bottom w:val="none" w:sz="0" w:space="0" w:color="auto"/>
                        <w:right w:val="none" w:sz="0" w:space="0" w:color="auto"/>
                      </w:divBdr>
                      <w:divsChild>
                        <w:div w:id="452136527">
                          <w:marLeft w:val="0"/>
                          <w:marRight w:val="0"/>
                          <w:marTop w:val="0"/>
                          <w:marBottom w:val="0"/>
                          <w:divBdr>
                            <w:top w:val="none" w:sz="0" w:space="0" w:color="auto"/>
                            <w:left w:val="none" w:sz="0" w:space="0" w:color="auto"/>
                            <w:bottom w:val="none" w:sz="0" w:space="0" w:color="auto"/>
                            <w:right w:val="none" w:sz="0" w:space="0" w:color="auto"/>
                          </w:divBdr>
                        </w:div>
                        <w:div w:id="436024125">
                          <w:marLeft w:val="0"/>
                          <w:marRight w:val="0"/>
                          <w:marTop w:val="0"/>
                          <w:marBottom w:val="0"/>
                          <w:divBdr>
                            <w:top w:val="none" w:sz="0" w:space="0" w:color="auto"/>
                            <w:left w:val="none" w:sz="0" w:space="0" w:color="auto"/>
                            <w:bottom w:val="none" w:sz="0" w:space="0" w:color="auto"/>
                            <w:right w:val="none" w:sz="0" w:space="0" w:color="auto"/>
                          </w:divBdr>
                          <w:divsChild>
                            <w:div w:id="1337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4391">
          <w:marLeft w:val="0"/>
          <w:marRight w:val="0"/>
          <w:marTop w:val="0"/>
          <w:marBottom w:val="0"/>
          <w:divBdr>
            <w:top w:val="none" w:sz="0" w:space="0" w:color="auto"/>
            <w:left w:val="none" w:sz="0" w:space="0" w:color="auto"/>
            <w:bottom w:val="none" w:sz="0" w:space="0" w:color="auto"/>
            <w:right w:val="none" w:sz="0" w:space="0" w:color="auto"/>
          </w:divBdr>
          <w:divsChild>
            <w:div w:id="1024014233">
              <w:marLeft w:val="0"/>
              <w:marRight w:val="0"/>
              <w:marTop w:val="0"/>
              <w:marBottom w:val="0"/>
              <w:divBdr>
                <w:top w:val="none" w:sz="0" w:space="0" w:color="auto"/>
                <w:left w:val="none" w:sz="0" w:space="0" w:color="auto"/>
                <w:bottom w:val="none" w:sz="0" w:space="0" w:color="auto"/>
                <w:right w:val="none" w:sz="0" w:space="0" w:color="auto"/>
              </w:divBdr>
              <w:divsChild>
                <w:div w:id="1002662901">
                  <w:marLeft w:val="0"/>
                  <w:marRight w:val="0"/>
                  <w:marTop w:val="0"/>
                  <w:marBottom w:val="0"/>
                  <w:divBdr>
                    <w:top w:val="none" w:sz="0" w:space="0" w:color="auto"/>
                    <w:left w:val="none" w:sz="0" w:space="0" w:color="auto"/>
                    <w:bottom w:val="none" w:sz="0" w:space="0" w:color="auto"/>
                    <w:right w:val="none" w:sz="0" w:space="0" w:color="auto"/>
                  </w:divBdr>
                  <w:divsChild>
                    <w:div w:id="1620723398">
                      <w:marLeft w:val="0"/>
                      <w:marRight w:val="0"/>
                      <w:marTop w:val="0"/>
                      <w:marBottom w:val="0"/>
                      <w:divBdr>
                        <w:top w:val="none" w:sz="0" w:space="0" w:color="auto"/>
                        <w:left w:val="none" w:sz="0" w:space="0" w:color="auto"/>
                        <w:bottom w:val="none" w:sz="0" w:space="0" w:color="auto"/>
                        <w:right w:val="none" w:sz="0" w:space="0" w:color="auto"/>
                      </w:divBdr>
                      <w:divsChild>
                        <w:div w:id="962151261">
                          <w:marLeft w:val="0"/>
                          <w:marRight w:val="0"/>
                          <w:marTop w:val="0"/>
                          <w:marBottom w:val="0"/>
                          <w:divBdr>
                            <w:top w:val="none" w:sz="0" w:space="0" w:color="auto"/>
                            <w:left w:val="none" w:sz="0" w:space="0" w:color="auto"/>
                            <w:bottom w:val="none" w:sz="0" w:space="0" w:color="auto"/>
                            <w:right w:val="none" w:sz="0" w:space="0" w:color="auto"/>
                          </w:divBdr>
                        </w:div>
                        <w:div w:id="1576160818">
                          <w:marLeft w:val="0"/>
                          <w:marRight w:val="0"/>
                          <w:marTop w:val="0"/>
                          <w:marBottom w:val="0"/>
                          <w:divBdr>
                            <w:top w:val="none" w:sz="0" w:space="0" w:color="auto"/>
                            <w:left w:val="none" w:sz="0" w:space="0" w:color="auto"/>
                            <w:bottom w:val="none" w:sz="0" w:space="0" w:color="auto"/>
                            <w:right w:val="none" w:sz="0" w:space="0" w:color="auto"/>
                          </w:divBdr>
                          <w:divsChild>
                            <w:div w:id="1545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38264">
      <w:bodyDiv w:val="1"/>
      <w:marLeft w:val="0"/>
      <w:marRight w:val="0"/>
      <w:marTop w:val="0"/>
      <w:marBottom w:val="0"/>
      <w:divBdr>
        <w:top w:val="none" w:sz="0" w:space="0" w:color="auto"/>
        <w:left w:val="none" w:sz="0" w:space="0" w:color="auto"/>
        <w:bottom w:val="none" w:sz="0" w:space="0" w:color="auto"/>
        <w:right w:val="none" w:sz="0" w:space="0" w:color="auto"/>
      </w:divBdr>
    </w:div>
    <w:div w:id="132911574">
      <w:bodyDiv w:val="1"/>
      <w:marLeft w:val="0"/>
      <w:marRight w:val="0"/>
      <w:marTop w:val="0"/>
      <w:marBottom w:val="0"/>
      <w:divBdr>
        <w:top w:val="none" w:sz="0" w:space="0" w:color="auto"/>
        <w:left w:val="none" w:sz="0" w:space="0" w:color="auto"/>
        <w:bottom w:val="none" w:sz="0" w:space="0" w:color="auto"/>
        <w:right w:val="none" w:sz="0" w:space="0" w:color="auto"/>
      </w:divBdr>
    </w:div>
    <w:div w:id="199705127">
      <w:bodyDiv w:val="1"/>
      <w:marLeft w:val="0"/>
      <w:marRight w:val="0"/>
      <w:marTop w:val="0"/>
      <w:marBottom w:val="0"/>
      <w:divBdr>
        <w:top w:val="none" w:sz="0" w:space="0" w:color="auto"/>
        <w:left w:val="none" w:sz="0" w:space="0" w:color="auto"/>
        <w:bottom w:val="none" w:sz="0" w:space="0" w:color="auto"/>
        <w:right w:val="none" w:sz="0" w:space="0" w:color="auto"/>
      </w:divBdr>
      <w:divsChild>
        <w:div w:id="1587764554">
          <w:marLeft w:val="0"/>
          <w:marRight w:val="0"/>
          <w:marTop w:val="0"/>
          <w:marBottom w:val="0"/>
          <w:divBdr>
            <w:top w:val="single" w:sz="2" w:space="0" w:color="D9D9E3"/>
            <w:left w:val="single" w:sz="2" w:space="0" w:color="D9D9E3"/>
            <w:bottom w:val="single" w:sz="2" w:space="0" w:color="D9D9E3"/>
            <w:right w:val="single" w:sz="2" w:space="0" w:color="D9D9E3"/>
          </w:divBdr>
          <w:divsChild>
            <w:div w:id="1277253377">
              <w:marLeft w:val="0"/>
              <w:marRight w:val="0"/>
              <w:marTop w:val="0"/>
              <w:marBottom w:val="0"/>
              <w:divBdr>
                <w:top w:val="single" w:sz="2" w:space="0" w:color="D9D9E3"/>
                <w:left w:val="single" w:sz="2" w:space="0" w:color="D9D9E3"/>
                <w:bottom w:val="single" w:sz="2" w:space="0" w:color="D9D9E3"/>
                <w:right w:val="single" w:sz="2" w:space="0" w:color="D9D9E3"/>
              </w:divBdr>
              <w:divsChild>
                <w:div w:id="583564602">
                  <w:marLeft w:val="0"/>
                  <w:marRight w:val="0"/>
                  <w:marTop w:val="0"/>
                  <w:marBottom w:val="0"/>
                  <w:divBdr>
                    <w:top w:val="single" w:sz="2" w:space="0" w:color="D9D9E3"/>
                    <w:left w:val="single" w:sz="2" w:space="0" w:color="D9D9E3"/>
                    <w:bottom w:val="single" w:sz="2" w:space="0" w:color="D9D9E3"/>
                    <w:right w:val="single" w:sz="2" w:space="0" w:color="D9D9E3"/>
                  </w:divBdr>
                  <w:divsChild>
                    <w:div w:id="88239322">
                      <w:marLeft w:val="0"/>
                      <w:marRight w:val="0"/>
                      <w:marTop w:val="0"/>
                      <w:marBottom w:val="0"/>
                      <w:divBdr>
                        <w:top w:val="single" w:sz="2" w:space="0" w:color="D9D9E3"/>
                        <w:left w:val="single" w:sz="2" w:space="0" w:color="D9D9E3"/>
                        <w:bottom w:val="single" w:sz="2" w:space="0" w:color="D9D9E3"/>
                        <w:right w:val="single" w:sz="2" w:space="0" w:color="D9D9E3"/>
                      </w:divBdr>
                      <w:divsChild>
                        <w:div w:id="29115840">
                          <w:marLeft w:val="0"/>
                          <w:marRight w:val="0"/>
                          <w:marTop w:val="0"/>
                          <w:marBottom w:val="0"/>
                          <w:divBdr>
                            <w:top w:val="single" w:sz="2" w:space="0" w:color="auto"/>
                            <w:left w:val="single" w:sz="2" w:space="0" w:color="auto"/>
                            <w:bottom w:val="single" w:sz="6" w:space="0" w:color="auto"/>
                            <w:right w:val="single" w:sz="2" w:space="0" w:color="auto"/>
                          </w:divBdr>
                          <w:divsChild>
                            <w:div w:id="103935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064630">
                                  <w:marLeft w:val="0"/>
                                  <w:marRight w:val="0"/>
                                  <w:marTop w:val="0"/>
                                  <w:marBottom w:val="0"/>
                                  <w:divBdr>
                                    <w:top w:val="single" w:sz="2" w:space="0" w:color="D9D9E3"/>
                                    <w:left w:val="single" w:sz="2" w:space="0" w:color="D9D9E3"/>
                                    <w:bottom w:val="single" w:sz="2" w:space="0" w:color="D9D9E3"/>
                                    <w:right w:val="single" w:sz="2" w:space="0" w:color="D9D9E3"/>
                                  </w:divBdr>
                                  <w:divsChild>
                                    <w:div w:id="957641741">
                                      <w:marLeft w:val="0"/>
                                      <w:marRight w:val="0"/>
                                      <w:marTop w:val="0"/>
                                      <w:marBottom w:val="0"/>
                                      <w:divBdr>
                                        <w:top w:val="single" w:sz="2" w:space="0" w:color="D9D9E3"/>
                                        <w:left w:val="single" w:sz="2" w:space="0" w:color="D9D9E3"/>
                                        <w:bottom w:val="single" w:sz="2" w:space="0" w:color="D9D9E3"/>
                                        <w:right w:val="single" w:sz="2" w:space="0" w:color="D9D9E3"/>
                                      </w:divBdr>
                                      <w:divsChild>
                                        <w:div w:id="454063100">
                                          <w:marLeft w:val="0"/>
                                          <w:marRight w:val="0"/>
                                          <w:marTop w:val="0"/>
                                          <w:marBottom w:val="0"/>
                                          <w:divBdr>
                                            <w:top w:val="single" w:sz="2" w:space="0" w:color="D9D9E3"/>
                                            <w:left w:val="single" w:sz="2" w:space="0" w:color="D9D9E3"/>
                                            <w:bottom w:val="single" w:sz="2" w:space="0" w:color="D9D9E3"/>
                                            <w:right w:val="single" w:sz="2" w:space="0" w:color="D9D9E3"/>
                                          </w:divBdr>
                                          <w:divsChild>
                                            <w:div w:id="1136335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9761964">
          <w:marLeft w:val="0"/>
          <w:marRight w:val="0"/>
          <w:marTop w:val="0"/>
          <w:marBottom w:val="0"/>
          <w:divBdr>
            <w:top w:val="none" w:sz="0" w:space="0" w:color="auto"/>
            <w:left w:val="none" w:sz="0" w:space="0" w:color="auto"/>
            <w:bottom w:val="none" w:sz="0" w:space="0" w:color="auto"/>
            <w:right w:val="none" w:sz="0" w:space="0" w:color="auto"/>
          </w:divBdr>
        </w:div>
      </w:divsChild>
    </w:div>
    <w:div w:id="300037838">
      <w:bodyDiv w:val="1"/>
      <w:marLeft w:val="0"/>
      <w:marRight w:val="0"/>
      <w:marTop w:val="0"/>
      <w:marBottom w:val="0"/>
      <w:divBdr>
        <w:top w:val="none" w:sz="0" w:space="0" w:color="auto"/>
        <w:left w:val="none" w:sz="0" w:space="0" w:color="auto"/>
        <w:bottom w:val="none" w:sz="0" w:space="0" w:color="auto"/>
        <w:right w:val="none" w:sz="0" w:space="0" w:color="auto"/>
      </w:divBdr>
    </w:div>
    <w:div w:id="319046837">
      <w:bodyDiv w:val="1"/>
      <w:marLeft w:val="0"/>
      <w:marRight w:val="0"/>
      <w:marTop w:val="0"/>
      <w:marBottom w:val="0"/>
      <w:divBdr>
        <w:top w:val="none" w:sz="0" w:space="0" w:color="auto"/>
        <w:left w:val="none" w:sz="0" w:space="0" w:color="auto"/>
        <w:bottom w:val="none" w:sz="0" w:space="0" w:color="auto"/>
        <w:right w:val="none" w:sz="0" w:space="0" w:color="auto"/>
      </w:divBdr>
    </w:div>
    <w:div w:id="361172564">
      <w:bodyDiv w:val="1"/>
      <w:marLeft w:val="0"/>
      <w:marRight w:val="0"/>
      <w:marTop w:val="0"/>
      <w:marBottom w:val="0"/>
      <w:divBdr>
        <w:top w:val="none" w:sz="0" w:space="0" w:color="auto"/>
        <w:left w:val="none" w:sz="0" w:space="0" w:color="auto"/>
        <w:bottom w:val="none" w:sz="0" w:space="0" w:color="auto"/>
        <w:right w:val="none" w:sz="0" w:space="0" w:color="auto"/>
      </w:divBdr>
    </w:div>
    <w:div w:id="440957287">
      <w:bodyDiv w:val="1"/>
      <w:marLeft w:val="0"/>
      <w:marRight w:val="0"/>
      <w:marTop w:val="0"/>
      <w:marBottom w:val="0"/>
      <w:divBdr>
        <w:top w:val="none" w:sz="0" w:space="0" w:color="auto"/>
        <w:left w:val="none" w:sz="0" w:space="0" w:color="auto"/>
        <w:bottom w:val="none" w:sz="0" w:space="0" w:color="auto"/>
        <w:right w:val="none" w:sz="0" w:space="0" w:color="auto"/>
      </w:divBdr>
    </w:div>
    <w:div w:id="535121039">
      <w:bodyDiv w:val="1"/>
      <w:marLeft w:val="0"/>
      <w:marRight w:val="0"/>
      <w:marTop w:val="0"/>
      <w:marBottom w:val="0"/>
      <w:divBdr>
        <w:top w:val="none" w:sz="0" w:space="0" w:color="auto"/>
        <w:left w:val="none" w:sz="0" w:space="0" w:color="auto"/>
        <w:bottom w:val="none" w:sz="0" w:space="0" w:color="auto"/>
        <w:right w:val="none" w:sz="0" w:space="0" w:color="auto"/>
      </w:divBdr>
    </w:div>
    <w:div w:id="538397341">
      <w:bodyDiv w:val="1"/>
      <w:marLeft w:val="0"/>
      <w:marRight w:val="0"/>
      <w:marTop w:val="0"/>
      <w:marBottom w:val="0"/>
      <w:divBdr>
        <w:top w:val="none" w:sz="0" w:space="0" w:color="auto"/>
        <w:left w:val="none" w:sz="0" w:space="0" w:color="auto"/>
        <w:bottom w:val="none" w:sz="0" w:space="0" w:color="auto"/>
        <w:right w:val="none" w:sz="0" w:space="0" w:color="auto"/>
      </w:divBdr>
    </w:div>
    <w:div w:id="751897655">
      <w:bodyDiv w:val="1"/>
      <w:marLeft w:val="0"/>
      <w:marRight w:val="0"/>
      <w:marTop w:val="0"/>
      <w:marBottom w:val="0"/>
      <w:divBdr>
        <w:top w:val="none" w:sz="0" w:space="0" w:color="auto"/>
        <w:left w:val="none" w:sz="0" w:space="0" w:color="auto"/>
        <w:bottom w:val="none" w:sz="0" w:space="0" w:color="auto"/>
        <w:right w:val="none" w:sz="0" w:space="0" w:color="auto"/>
      </w:divBdr>
    </w:div>
    <w:div w:id="760570188">
      <w:bodyDiv w:val="1"/>
      <w:marLeft w:val="0"/>
      <w:marRight w:val="0"/>
      <w:marTop w:val="0"/>
      <w:marBottom w:val="0"/>
      <w:divBdr>
        <w:top w:val="none" w:sz="0" w:space="0" w:color="auto"/>
        <w:left w:val="none" w:sz="0" w:space="0" w:color="auto"/>
        <w:bottom w:val="none" w:sz="0" w:space="0" w:color="auto"/>
        <w:right w:val="none" w:sz="0" w:space="0" w:color="auto"/>
      </w:divBdr>
    </w:div>
    <w:div w:id="766383692">
      <w:bodyDiv w:val="1"/>
      <w:marLeft w:val="0"/>
      <w:marRight w:val="0"/>
      <w:marTop w:val="0"/>
      <w:marBottom w:val="0"/>
      <w:divBdr>
        <w:top w:val="none" w:sz="0" w:space="0" w:color="auto"/>
        <w:left w:val="none" w:sz="0" w:space="0" w:color="auto"/>
        <w:bottom w:val="none" w:sz="0" w:space="0" w:color="auto"/>
        <w:right w:val="none" w:sz="0" w:space="0" w:color="auto"/>
      </w:divBdr>
    </w:div>
    <w:div w:id="768548041">
      <w:bodyDiv w:val="1"/>
      <w:marLeft w:val="0"/>
      <w:marRight w:val="0"/>
      <w:marTop w:val="0"/>
      <w:marBottom w:val="0"/>
      <w:divBdr>
        <w:top w:val="none" w:sz="0" w:space="0" w:color="auto"/>
        <w:left w:val="none" w:sz="0" w:space="0" w:color="auto"/>
        <w:bottom w:val="none" w:sz="0" w:space="0" w:color="auto"/>
        <w:right w:val="none" w:sz="0" w:space="0" w:color="auto"/>
      </w:divBdr>
    </w:div>
    <w:div w:id="768769121">
      <w:bodyDiv w:val="1"/>
      <w:marLeft w:val="0"/>
      <w:marRight w:val="0"/>
      <w:marTop w:val="0"/>
      <w:marBottom w:val="0"/>
      <w:divBdr>
        <w:top w:val="none" w:sz="0" w:space="0" w:color="auto"/>
        <w:left w:val="none" w:sz="0" w:space="0" w:color="auto"/>
        <w:bottom w:val="none" w:sz="0" w:space="0" w:color="auto"/>
        <w:right w:val="none" w:sz="0" w:space="0" w:color="auto"/>
      </w:divBdr>
    </w:div>
    <w:div w:id="784539721">
      <w:bodyDiv w:val="1"/>
      <w:marLeft w:val="0"/>
      <w:marRight w:val="0"/>
      <w:marTop w:val="0"/>
      <w:marBottom w:val="0"/>
      <w:divBdr>
        <w:top w:val="none" w:sz="0" w:space="0" w:color="auto"/>
        <w:left w:val="none" w:sz="0" w:space="0" w:color="auto"/>
        <w:bottom w:val="none" w:sz="0" w:space="0" w:color="auto"/>
        <w:right w:val="none" w:sz="0" w:space="0" w:color="auto"/>
      </w:divBdr>
    </w:div>
    <w:div w:id="792864389">
      <w:bodyDiv w:val="1"/>
      <w:marLeft w:val="0"/>
      <w:marRight w:val="0"/>
      <w:marTop w:val="0"/>
      <w:marBottom w:val="0"/>
      <w:divBdr>
        <w:top w:val="none" w:sz="0" w:space="0" w:color="auto"/>
        <w:left w:val="none" w:sz="0" w:space="0" w:color="auto"/>
        <w:bottom w:val="none" w:sz="0" w:space="0" w:color="auto"/>
        <w:right w:val="none" w:sz="0" w:space="0" w:color="auto"/>
      </w:divBdr>
    </w:div>
    <w:div w:id="839538965">
      <w:bodyDiv w:val="1"/>
      <w:marLeft w:val="0"/>
      <w:marRight w:val="0"/>
      <w:marTop w:val="0"/>
      <w:marBottom w:val="0"/>
      <w:divBdr>
        <w:top w:val="none" w:sz="0" w:space="0" w:color="auto"/>
        <w:left w:val="none" w:sz="0" w:space="0" w:color="auto"/>
        <w:bottom w:val="none" w:sz="0" w:space="0" w:color="auto"/>
        <w:right w:val="none" w:sz="0" w:space="0" w:color="auto"/>
      </w:divBdr>
    </w:div>
    <w:div w:id="842166408">
      <w:bodyDiv w:val="1"/>
      <w:marLeft w:val="0"/>
      <w:marRight w:val="0"/>
      <w:marTop w:val="0"/>
      <w:marBottom w:val="0"/>
      <w:divBdr>
        <w:top w:val="none" w:sz="0" w:space="0" w:color="auto"/>
        <w:left w:val="none" w:sz="0" w:space="0" w:color="auto"/>
        <w:bottom w:val="none" w:sz="0" w:space="0" w:color="auto"/>
        <w:right w:val="none" w:sz="0" w:space="0" w:color="auto"/>
      </w:divBdr>
    </w:div>
    <w:div w:id="861553678">
      <w:bodyDiv w:val="1"/>
      <w:marLeft w:val="0"/>
      <w:marRight w:val="0"/>
      <w:marTop w:val="0"/>
      <w:marBottom w:val="0"/>
      <w:divBdr>
        <w:top w:val="none" w:sz="0" w:space="0" w:color="auto"/>
        <w:left w:val="none" w:sz="0" w:space="0" w:color="auto"/>
        <w:bottom w:val="none" w:sz="0" w:space="0" w:color="auto"/>
        <w:right w:val="none" w:sz="0" w:space="0" w:color="auto"/>
      </w:divBdr>
    </w:div>
    <w:div w:id="908686557">
      <w:bodyDiv w:val="1"/>
      <w:marLeft w:val="0"/>
      <w:marRight w:val="0"/>
      <w:marTop w:val="0"/>
      <w:marBottom w:val="0"/>
      <w:divBdr>
        <w:top w:val="none" w:sz="0" w:space="0" w:color="auto"/>
        <w:left w:val="none" w:sz="0" w:space="0" w:color="auto"/>
        <w:bottom w:val="none" w:sz="0" w:space="0" w:color="auto"/>
        <w:right w:val="none" w:sz="0" w:space="0" w:color="auto"/>
      </w:divBdr>
    </w:div>
    <w:div w:id="929699841">
      <w:bodyDiv w:val="1"/>
      <w:marLeft w:val="0"/>
      <w:marRight w:val="0"/>
      <w:marTop w:val="0"/>
      <w:marBottom w:val="0"/>
      <w:divBdr>
        <w:top w:val="none" w:sz="0" w:space="0" w:color="auto"/>
        <w:left w:val="none" w:sz="0" w:space="0" w:color="auto"/>
        <w:bottom w:val="none" w:sz="0" w:space="0" w:color="auto"/>
        <w:right w:val="none" w:sz="0" w:space="0" w:color="auto"/>
      </w:divBdr>
    </w:div>
    <w:div w:id="944463501">
      <w:bodyDiv w:val="1"/>
      <w:marLeft w:val="0"/>
      <w:marRight w:val="0"/>
      <w:marTop w:val="0"/>
      <w:marBottom w:val="0"/>
      <w:divBdr>
        <w:top w:val="none" w:sz="0" w:space="0" w:color="auto"/>
        <w:left w:val="none" w:sz="0" w:space="0" w:color="auto"/>
        <w:bottom w:val="none" w:sz="0" w:space="0" w:color="auto"/>
        <w:right w:val="none" w:sz="0" w:space="0" w:color="auto"/>
      </w:divBdr>
    </w:div>
    <w:div w:id="1148742339">
      <w:bodyDiv w:val="1"/>
      <w:marLeft w:val="0"/>
      <w:marRight w:val="0"/>
      <w:marTop w:val="0"/>
      <w:marBottom w:val="0"/>
      <w:divBdr>
        <w:top w:val="none" w:sz="0" w:space="0" w:color="auto"/>
        <w:left w:val="none" w:sz="0" w:space="0" w:color="auto"/>
        <w:bottom w:val="none" w:sz="0" w:space="0" w:color="auto"/>
        <w:right w:val="none" w:sz="0" w:space="0" w:color="auto"/>
      </w:divBdr>
    </w:div>
    <w:div w:id="1150488139">
      <w:bodyDiv w:val="1"/>
      <w:marLeft w:val="0"/>
      <w:marRight w:val="0"/>
      <w:marTop w:val="0"/>
      <w:marBottom w:val="0"/>
      <w:divBdr>
        <w:top w:val="none" w:sz="0" w:space="0" w:color="auto"/>
        <w:left w:val="none" w:sz="0" w:space="0" w:color="auto"/>
        <w:bottom w:val="none" w:sz="0" w:space="0" w:color="auto"/>
        <w:right w:val="none" w:sz="0" w:space="0" w:color="auto"/>
      </w:divBdr>
      <w:divsChild>
        <w:div w:id="1279334180">
          <w:marLeft w:val="0"/>
          <w:marRight w:val="0"/>
          <w:marTop w:val="0"/>
          <w:marBottom w:val="0"/>
          <w:divBdr>
            <w:top w:val="none" w:sz="0" w:space="0" w:color="auto"/>
            <w:left w:val="none" w:sz="0" w:space="0" w:color="auto"/>
            <w:bottom w:val="none" w:sz="0" w:space="0" w:color="auto"/>
            <w:right w:val="none" w:sz="0" w:space="0" w:color="auto"/>
          </w:divBdr>
        </w:div>
        <w:div w:id="1120877230">
          <w:marLeft w:val="0"/>
          <w:marRight w:val="0"/>
          <w:marTop w:val="0"/>
          <w:marBottom w:val="0"/>
          <w:divBdr>
            <w:top w:val="none" w:sz="0" w:space="0" w:color="auto"/>
            <w:left w:val="none" w:sz="0" w:space="0" w:color="auto"/>
            <w:bottom w:val="none" w:sz="0" w:space="0" w:color="auto"/>
            <w:right w:val="none" w:sz="0" w:space="0" w:color="auto"/>
          </w:divBdr>
          <w:divsChild>
            <w:div w:id="1268200660">
              <w:marLeft w:val="0"/>
              <w:marRight w:val="0"/>
              <w:marTop w:val="0"/>
              <w:marBottom w:val="0"/>
              <w:divBdr>
                <w:top w:val="none" w:sz="0" w:space="0" w:color="auto"/>
                <w:left w:val="none" w:sz="0" w:space="0" w:color="auto"/>
                <w:bottom w:val="none" w:sz="0" w:space="0" w:color="auto"/>
                <w:right w:val="none" w:sz="0" w:space="0" w:color="auto"/>
              </w:divBdr>
              <w:divsChild>
                <w:div w:id="1056902195">
                  <w:marLeft w:val="0"/>
                  <w:marRight w:val="0"/>
                  <w:marTop w:val="0"/>
                  <w:marBottom w:val="0"/>
                  <w:divBdr>
                    <w:top w:val="none" w:sz="0" w:space="0" w:color="auto"/>
                    <w:left w:val="none" w:sz="0" w:space="0" w:color="auto"/>
                    <w:bottom w:val="none" w:sz="0" w:space="0" w:color="auto"/>
                    <w:right w:val="none" w:sz="0" w:space="0" w:color="auto"/>
                  </w:divBdr>
                </w:div>
                <w:div w:id="2042898184">
                  <w:marLeft w:val="0"/>
                  <w:marRight w:val="0"/>
                  <w:marTop w:val="0"/>
                  <w:marBottom w:val="0"/>
                  <w:divBdr>
                    <w:top w:val="none" w:sz="0" w:space="0" w:color="auto"/>
                    <w:left w:val="none" w:sz="0" w:space="0" w:color="auto"/>
                    <w:bottom w:val="none" w:sz="0" w:space="0" w:color="auto"/>
                    <w:right w:val="none" w:sz="0" w:space="0" w:color="auto"/>
                  </w:divBdr>
                </w:div>
                <w:div w:id="1210416786">
                  <w:marLeft w:val="0"/>
                  <w:marRight w:val="0"/>
                  <w:marTop w:val="0"/>
                  <w:marBottom w:val="0"/>
                  <w:divBdr>
                    <w:top w:val="none" w:sz="0" w:space="0" w:color="auto"/>
                    <w:left w:val="none" w:sz="0" w:space="0" w:color="auto"/>
                    <w:bottom w:val="none" w:sz="0" w:space="0" w:color="auto"/>
                    <w:right w:val="none" w:sz="0" w:space="0" w:color="auto"/>
                  </w:divBdr>
                  <w:divsChild>
                    <w:div w:id="1590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3333">
              <w:marLeft w:val="0"/>
              <w:marRight w:val="0"/>
              <w:marTop w:val="0"/>
              <w:marBottom w:val="0"/>
              <w:divBdr>
                <w:top w:val="none" w:sz="0" w:space="0" w:color="auto"/>
                <w:left w:val="none" w:sz="0" w:space="0" w:color="auto"/>
                <w:bottom w:val="none" w:sz="0" w:space="0" w:color="auto"/>
                <w:right w:val="none" w:sz="0" w:space="0" w:color="auto"/>
              </w:divBdr>
              <w:divsChild>
                <w:div w:id="1390691608">
                  <w:marLeft w:val="0"/>
                  <w:marRight w:val="0"/>
                  <w:marTop w:val="0"/>
                  <w:marBottom w:val="0"/>
                  <w:divBdr>
                    <w:top w:val="none" w:sz="0" w:space="0" w:color="auto"/>
                    <w:left w:val="none" w:sz="0" w:space="0" w:color="auto"/>
                    <w:bottom w:val="none" w:sz="0" w:space="0" w:color="auto"/>
                    <w:right w:val="none" w:sz="0" w:space="0" w:color="auto"/>
                  </w:divBdr>
                </w:div>
                <w:div w:id="1276910343">
                  <w:marLeft w:val="0"/>
                  <w:marRight w:val="0"/>
                  <w:marTop w:val="0"/>
                  <w:marBottom w:val="0"/>
                  <w:divBdr>
                    <w:top w:val="none" w:sz="0" w:space="0" w:color="auto"/>
                    <w:left w:val="none" w:sz="0" w:space="0" w:color="auto"/>
                    <w:bottom w:val="none" w:sz="0" w:space="0" w:color="auto"/>
                    <w:right w:val="none" w:sz="0" w:space="0" w:color="auto"/>
                  </w:divBdr>
                </w:div>
                <w:div w:id="2055225802">
                  <w:marLeft w:val="0"/>
                  <w:marRight w:val="0"/>
                  <w:marTop w:val="0"/>
                  <w:marBottom w:val="0"/>
                  <w:divBdr>
                    <w:top w:val="none" w:sz="0" w:space="0" w:color="auto"/>
                    <w:left w:val="none" w:sz="0" w:space="0" w:color="auto"/>
                    <w:bottom w:val="none" w:sz="0" w:space="0" w:color="auto"/>
                    <w:right w:val="none" w:sz="0" w:space="0" w:color="auto"/>
                  </w:divBdr>
                </w:div>
                <w:div w:id="1796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521">
      <w:bodyDiv w:val="1"/>
      <w:marLeft w:val="0"/>
      <w:marRight w:val="0"/>
      <w:marTop w:val="0"/>
      <w:marBottom w:val="0"/>
      <w:divBdr>
        <w:top w:val="none" w:sz="0" w:space="0" w:color="auto"/>
        <w:left w:val="none" w:sz="0" w:space="0" w:color="auto"/>
        <w:bottom w:val="none" w:sz="0" w:space="0" w:color="auto"/>
        <w:right w:val="none" w:sz="0" w:space="0" w:color="auto"/>
      </w:divBdr>
    </w:div>
    <w:div w:id="1189293329">
      <w:bodyDiv w:val="1"/>
      <w:marLeft w:val="0"/>
      <w:marRight w:val="0"/>
      <w:marTop w:val="0"/>
      <w:marBottom w:val="0"/>
      <w:divBdr>
        <w:top w:val="none" w:sz="0" w:space="0" w:color="auto"/>
        <w:left w:val="none" w:sz="0" w:space="0" w:color="auto"/>
        <w:bottom w:val="none" w:sz="0" w:space="0" w:color="auto"/>
        <w:right w:val="none" w:sz="0" w:space="0" w:color="auto"/>
      </w:divBdr>
    </w:div>
    <w:div w:id="1202593600">
      <w:bodyDiv w:val="1"/>
      <w:marLeft w:val="0"/>
      <w:marRight w:val="0"/>
      <w:marTop w:val="0"/>
      <w:marBottom w:val="0"/>
      <w:divBdr>
        <w:top w:val="none" w:sz="0" w:space="0" w:color="auto"/>
        <w:left w:val="none" w:sz="0" w:space="0" w:color="auto"/>
        <w:bottom w:val="none" w:sz="0" w:space="0" w:color="auto"/>
        <w:right w:val="none" w:sz="0" w:space="0" w:color="auto"/>
      </w:divBdr>
    </w:div>
    <w:div w:id="1429807227">
      <w:bodyDiv w:val="1"/>
      <w:marLeft w:val="0"/>
      <w:marRight w:val="0"/>
      <w:marTop w:val="0"/>
      <w:marBottom w:val="0"/>
      <w:divBdr>
        <w:top w:val="none" w:sz="0" w:space="0" w:color="auto"/>
        <w:left w:val="none" w:sz="0" w:space="0" w:color="auto"/>
        <w:bottom w:val="none" w:sz="0" w:space="0" w:color="auto"/>
        <w:right w:val="none" w:sz="0" w:space="0" w:color="auto"/>
      </w:divBdr>
      <w:divsChild>
        <w:div w:id="1396466977">
          <w:marLeft w:val="547"/>
          <w:marRight w:val="0"/>
          <w:marTop w:val="0"/>
          <w:marBottom w:val="0"/>
          <w:divBdr>
            <w:top w:val="none" w:sz="0" w:space="0" w:color="auto"/>
            <w:left w:val="none" w:sz="0" w:space="0" w:color="auto"/>
            <w:bottom w:val="none" w:sz="0" w:space="0" w:color="auto"/>
            <w:right w:val="none" w:sz="0" w:space="0" w:color="auto"/>
          </w:divBdr>
        </w:div>
      </w:divsChild>
    </w:div>
    <w:div w:id="1499342858">
      <w:bodyDiv w:val="1"/>
      <w:marLeft w:val="0"/>
      <w:marRight w:val="0"/>
      <w:marTop w:val="0"/>
      <w:marBottom w:val="0"/>
      <w:divBdr>
        <w:top w:val="none" w:sz="0" w:space="0" w:color="auto"/>
        <w:left w:val="none" w:sz="0" w:space="0" w:color="auto"/>
        <w:bottom w:val="none" w:sz="0" w:space="0" w:color="auto"/>
        <w:right w:val="none" w:sz="0" w:space="0" w:color="auto"/>
      </w:divBdr>
    </w:div>
    <w:div w:id="1588728500">
      <w:bodyDiv w:val="1"/>
      <w:marLeft w:val="0"/>
      <w:marRight w:val="0"/>
      <w:marTop w:val="0"/>
      <w:marBottom w:val="0"/>
      <w:divBdr>
        <w:top w:val="none" w:sz="0" w:space="0" w:color="auto"/>
        <w:left w:val="none" w:sz="0" w:space="0" w:color="auto"/>
        <w:bottom w:val="none" w:sz="0" w:space="0" w:color="auto"/>
        <w:right w:val="none" w:sz="0" w:space="0" w:color="auto"/>
      </w:divBdr>
    </w:div>
    <w:div w:id="1644191356">
      <w:bodyDiv w:val="1"/>
      <w:marLeft w:val="0"/>
      <w:marRight w:val="0"/>
      <w:marTop w:val="0"/>
      <w:marBottom w:val="0"/>
      <w:divBdr>
        <w:top w:val="none" w:sz="0" w:space="0" w:color="auto"/>
        <w:left w:val="none" w:sz="0" w:space="0" w:color="auto"/>
        <w:bottom w:val="none" w:sz="0" w:space="0" w:color="auto"/>
        <w:right w:val="none" w:sz="0" w:space="0" w:color="auto"/>
      </w:divBdr>
    </w:div>
    <w:div w:id="1754472588">
      <w:bodyDiv w:val="1"/>
      <w:marLeft w:val="0"/>
      <w:marRight w:val="0"/>
      <w:marTop w:val="0"/>
      <w:marBottom w:val="0"/>
      <w:divBdr>
        <w:top w:val="none" w:sz="0" w:space="0" w:color="auto"/>
        <w:left w:val="none" w:sz="0" w:space="0" w:color="auto"/>
        <w:bottom w:val="none" w:sz="0" w:space="0" w:color="auto"/>
        <w:right w:val="none" w:sz="0" w:space="0" w:color="auto"/>
      </w:divBdr>
    </w:div>
    <w:div w:id="1793815798">
      <w:bodyDiv w:val="1"/>
      <w:marLeft w:val="0"/>
      <w:marRight w:val="0"/>
      <w:marTop w:val="0"/>
      <w:marBottom w:val="0"/>
      <w:divBdr>
        <w:top w:val="none" w:sz="0" w:space="0" w:color="auto"/>
        <w:left w:val="none" w:sz="0" w:space="0" w:color="auto"/>
        <w:bottom w:val="none" w:sz="0" w:space="0" w:color="auto"/>
        <w:right w:val="none" w:sz="0" w:space="0" w:color="auto"/>
      </w:divBdr>
    </w:div>
    <w:div w:id="1801915874">
      <w:bodyDiv w:val="1"/>
      <w:marLeft w:val="0"/>
      <w:marRight w:val="0"/>
      <w:marTop w:val="0"/>
      <w:marBottom w:val="0"/>
      <w:divBdr>
        <w:top w:val="none" w:sz="0" w:space="0" w:color="auto"/>
        <w:left w:val="none" w:sz="0" w:space="0" w:color="auto"/>
        <w:bottom w:val="none" w:sz="0" w:space="0" w:color="auto"/>
        <w:right w:val="none" w:sz="0" w:space="0" w:color="auto"/>
      </w:divBdr>
    </w:div>
    <w:div w:id="1878615454">
      <w:bodyDiv w:val="1"/>
      <w:marLeft w:val="0"/>
      <w:marRight w:val="0"/>
      <w:marTop w:val="0"/>
      <w:marBottom w:val="0"/>
      <w:divBdr>
        <w:top w:val="none" w:sz="0" w:space="0" w:color="auto"/>
        <w:left w:val="none" w:sz="0" w:space="0" w:color="auto"/>
        <w:bottom w:val="none" w:sz="0" w:space="0" w:color="auto"/>
        <w:right w:val="none" w:sz="0" w:space="0" w:color="auto"/>
      </w:divBdr>
      <w:divsChild>
        <w:div w:id="1850174488">
          <w:marLeft w:val="0"/>
          <w:marRight w:val="0"/>
          <w:marTop w:val="0"/>
          <w:marBottom w:val="0"/>
          <w:divBdr>
            <w:top w:val="single" w:sz="2" w:space="0" w:color="D9D9E3"/>
            <w:left w:val="single" w:sz="2" w:space="0" w:color="D9D9E3"/>
            <w:bottom w:val="single" w:sz="2" w:space="0" w:color="D9D9E3"/>
            <w:right w:val="single" w:sz="2" w:space="0" w:color="D9D9E3"/>
          </w:divBdr>
          <w:divsChild>
            <w:div w:id="2078740160">
              <w:marLeft w:val="0"/>
              <w:marRight w:val="0"/>
              <w:marTop w:val="0"/>
              <w:marBottom w:val="0"/>
              <w:divBdr>
                <w:top w:val="single" w:sz="2" w:space="0" w:color="D9D9E3"/>
                <w:left w:val="single" w:sz="2" w:space="0" w:color="D9D9E3"/>
                <w:bottom w:val="single" w:sz="2" w:space="0" w:color="D9D9E3"/>
                <w:right w:val="single" w:sz="2" w:space="0" w:color="D9D9E3"/>
              </w:divBdr>
              <w:divsChild>
                <w:div w:id="2064517387">
                  <w:marLeft w:val="0"/>
                  <w:marRight w:val="0"/>
                  <w:marTop w:val="0"/>
                  <w:marBottom w:val="0"/>
                  <w:divBdr>
                    <w:top w:val="single" w:sz="2" w:space="0" w:color="D9D9E3"/>
                    <w:left w:val="single" w:sz="2" w:space="0" w:color="D9D9E3"/>
                    <w:bottom w:val="single" w:sz="2" w:space="0" w:color="D9D9E3"/>
                    <w:right w:val="single" w:sz="2" w:space="0" w:color="D9D9E3"/>
                  </w:divBdr>
                  <w:divsChild>
                    <w:div w:id="1014652818">
                      <w:marLeft w:val="0"/>
                      <w:marRight w:val="0"/>
                      <w:marTop w:val="0"/>
                      <w:marBottom w:val="0"/>
                      <w:divBdr>
                        <w:top w:val="single" w:sz="2" w:space="0" w:color="D9D9E3"/>
                        <w:left w:val="single" w:sz="2" w:space="0" w:color="D9D9E3"/>
                        <w:bottom w:val="single" w:sz="2" w:space="0" w:color="D9D9E3"/>
                        <w:right w:val="single" w:sz="2" w:space="0" w:color="D9D9E3"/>
                      </w:divBdr>
                      <w:divsChild>
                        <w:div w:id="1039471032">
                          <w:marLeft w:val="0"/>
                          <w:marRight w:val="0"/>
                          <w:marTop w:val="0"/>
                          <w:marBottom w:val="0"/>
                          <w:divBdr>
                            <w:top w:val="single" w:sz="2" w:space="0" w:color="auto"/>
                            <w:left w:val="single" w:sz="2" w:space="0" w:color="auto"/>
                            <w:bottom w:val="single" w:sz="6" w:space="0" w:color="auto"/>
                            <w:right w:val="single" w:sz="2" w:space="0" w:color="auto"/>
                          </w:divBdr>
                          <w:divsChild>
                            <w:div w:id="146003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076893">
                                  <w:marLeft w:val="0"/>
                                  <w:marRight w:val="0"/>
                                  <w:marTop w:val="0"/>
                                  <w:marBottom w:val="0"/>
                                  <w:divBdr>
                                    <w:top w:val="single" w:sz="2" w:space="0" w:color="D9D9E3"/>
                                    <w:left w:val="single" w:sz="2" w:space="0" w:color="D9D9E3"/>
                                    <w:bottom w:val="single" w:sz="2" w:space="0" w:color="D9D9E3"/>
                                    <w:right w:val="single" w:sz="2" w:space="0" w:color="D9D9E3"/>
                                  </w:divBdr>
                                  <w:divsChild>
                                    <w:div w:id="1727951207">
                                      <w:marLeft w:val="0"/>
                                      <w:marRight w:val="0"/>
                                      <w:marTop w:val="0"/>
                                      <w:marBottom w:val="0"/>
                                      <w:divBdr>
                                        <w:top w:val="single" w:sz="2" w:space="0" w:color="D9D9E3"/>
                                        <w:left w:val="single" w:sz="2" w:space="0" w:color="D9D9E3"/>
                                        <w:bottom w:val="single" w:sz="2" w:space="0" w:color="D9D9E3"/>
                                        <w:right w:val="single" w:sz="2" w:space="0" w:color="D9D9E3"/>
                                      </w:divBdr>
                                      <w:divsChild>
                                        <w:div w:id="1339117406">
                                          <w:marLeft w:val="0"/>
                                          <w:marRight w:val="0"/>
                                          <w:marTop w:val="0"/>
                                          <w:marBottom w:val="0"/>
                                          <w:divBdr>
                                            <w:top w:val="single" w:sz="2" w:space="0" w:color="D9D9E3"/>
                                            <w:left w:val="single" w:sz="2" w:space="0" w:color="D9D9E3"/>
                                            <w:bottom w:val="single" w:sz="2" w:space="0" w:color="D9D9E3"/>
                                            <w:right w:val="single" w:sz="2" w:space="0" w:color="D9D9E3"/>
                                          </w:divBdr>
                                          <w:divsChild>
                                            <w:div w:id="131695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2490672">
          <w:marLeft w:val="0"/>
          <w:marRight w:val="0"/>
          <w:marTop w:val="0"/>
          <w:marBottom w:val="0"/>
          <w:divBdr>
            <w:top w:val="none" w:sz="0" w:space="0" w:color="auto"/>
            <w:left w:val="none" w:sz="0" w:space="0" w:color="auto"/>
            <w:bottom w:val="none" w:sz="0" w:space="0" w:color="auto"/>
            <w:right w:val="none" w:sz="0" w:space="0" w:color="auto"/>
          </w:divBdr>
        </w:div>
      </w:divsChild>
    </w:div>
    <w:div w:id="1899895268">
      <w:bodyDiv w:val="1"/>
      <w:marLeft w:val="0"/>
      <w:marRight w:val="0"/>
      <w:marTop w:val="0"/>
      <w:marBottom w:val="0"/>
      <w:divBdr>
        <w:top w:val="none" w:sz="0" w:space="0" w:color="auto"/>
        <w:left w:val="none" w:sz="0" w:space="0" w:color="auto"/>
        <w:bottom w:val="none" w:sz="0" w:space="0" w:color="auto"/>
        <w:right w:val="none" w:sz="0" w:space="0" w:color="auto"/>
      </w:divBdr>
    </w:div>
    <w:div w:id="1917352966">
      <w:bodyDiv w:val="1"/>
      <w:marLeft w:val="0"/>
      <w:marRight w:val="0"/>
      <w:marTop w:val="0"/>
      <w:marBottom w:val="0"/>
      <w:divBdr>
        <w:top w:val="none" w:sz="0" w:space="0" w:color="auto"/>
        <w:left w:val="none" w:sz="0" w:space="0" w:color="auto"/>
        <w:bottom w:val="none" w:sz="0" w:space="0" w:color="auto"/>
        <w:right w:val="none" w:sz="0" w:space="0" w:color="auto"/>
      </w:divBdr>
    </w:div>
    <w:div w:id="2051952775">
      <w:bodyDiv w:val="1"/>
      <w:marLeft w:val="0"/>
      <w:marRight w:val="0"/>
      <w:marTop w:val="0"/>
      <w:marBottom w:val="0"/>
      <w:divBdr>
        <w:top w:val="none" w:sz="0" w:space="0" w:color="auto"/>
        <w:left w:val="none" w:sz="0" w:space="0" w:color="auto"/>
        <w:bottom w:val="none" w:sz="0" w:space="0" w:color="auto"/>
        <w:right w:val="none" w:sz="0" w:space="0" w:color="auto"/>
      </w:divBdr>
    </w:div>
    <w:div w:id="2090761040">
      <w:bodyDiv w:val="1"/>
      <w:marLeft w:val="0"/>
      <w:marRight w:val="0"/>
      <w:marTop w:val="0"/>
      <w:marBottom w:val="0"/>
      <w:divBdr>
        <w:top w:val="none" w:sz="0" w:space="0" w:color="auto"/>
        <w:left w:val="none" w:sz="0" w:space="0" w:color="auto"/>
        <w:bottom w:val="none" w:sz="0" w:space="0" w:color="auto"/>
        <w:right w:val="none" w:sz="0" w:space="0" w:color="auto"/>
      </w:divBdr>
    </w:div>
    <w:div w:id="2096896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jariie.com/AdminUploadPdf/Food_Kiosk__Smart_Food_Ordering_System_for_Restaurants__ijariie14517.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works.gvsu.edu/cgi/viewcontent.cgi?referer=&amp;httpsredir=1&amp;article=1222&amp;context=cistechlib"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eomsociety.org/singapore2021/papers/882.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ACEBD9-5BAC-4CC0-93CA-F55F2057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29</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Hernie</dc:creator>
  <cp:lastModifiedBy>sherenemarot63@gmail.com</cp:lastModifiedBy>
  <cp:revision>3</cp:revision>
  <cp:lastPrinted>2021-11-26T01:14:00Z</cp:lastPrinted>
  <dcterms:created xsi:type="dcterms:W3CDTF">2023-06-25T05:16:00Z</dcterms:created>
  <dcterms:modified xsi:type="dcterms:W3CDTF">2023-06-25T06:25:00Z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4967d64292b9448499a2824b3deba85e</vt:lpwstr>
  </property>
  <property fmtid="{D5CDD505-2E9C-101B-9397-08002B2CF9AE}" pid="3" name="KSOProductBuildVer">
    <vt:lpwstr>1033-11.2.0.10385</vt:lpwstr>
  </property>
  <property fmtid="{D5CDD505-2E9C-101B-9397-08002B2CF9AE}" pid="4" name="GrammarlyDocumentId">
    <vt:lpwstr>d2223122371c8e88eaeee919cb61291dee29b96c530e60581c5639f98e3ae0ad</vt:lpwstr>
  </property>
</Properties>
</file>